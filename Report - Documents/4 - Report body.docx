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531" w:rsidRDefault="008B3D1F" w:rsidP="003D0AD8">
      <w:pPr>
        <w:rPr>
          <w:rFonts w:ascii="Times New Roman" w:hAnsi="Times New Roman" w:cs="Times New Roman"/>
          <w:b/>
          <w:bCs/>
          <w:smallCaps/>
          <w:sz w:val="32"/>
          <w:szCs w:val="32"/>
        </w:rPr>
      </w:pPr>
      <w:r w:rsidRPr="002E54FC">
        <w:rPr>
          <w:rFonts w:ascii="Times New Roman" w:hAnsi="Times New Roman" w:cs="Times New Roman"/>
          <w:b/>
          <w:bCs/>
          <w:smallCaps/>
          <w:sz w:val="36"/>
          <w:szCs w:val="36"/>
        </w:rPr>
        <w:t>CHAPTER 1</w:t>
      </w:r>
      <w:r w:rsidR="00087531">
        <w:rPr>
          <w:rFonts w:ascii="Times New Roman" w:hAnsi="Times New Roman" w:cs="Times New Roman"/>
          <w:b/>
          <w:bCs/>
          <w:smallCaps/>
          <w:sz w:val="32"/>
          <w:szCs w:val="32"/>
        </w:rPr>
        <w:t xml:space="preserve"> </w:t>
      </w:r>
    </w:p>
    <w:p w:rsidR="008B3D1F" w:rsidRPr="003D0AD8" w:rsidRDefault="008B3D1F" w:rsidP="00087531">
      <w:pPr>
        <w:jc w:val="center"/>
        <w:rPr>
          <w:rFonts w:ascii="Times New Roman" w:eastAsia="Times New Roman" w:hAnsi="Times New Roman" w:cs="Times New Roman"/>
          <w:b/>
          <w:bCs/>
          <w:smallCaps/>
          <w:sz w:val="36"/>
          <w:szCs w:val="36"/>
          <w:lang w:eastAsia="ar-SA"/>
        </w:rPr>
      </w:pPr>
      <w:r>
        <w:rPr>
          <w:rFonts w:ascii="Times New Roman" w:hAnsi="Times New Roman" w:cs="Times New Roman"/>
          <w:b/>
          <w:bCs/>
          <w:smallCaps/>
          <w:sz w:val="32"/>
          <w:szCs w:val="32"/>
        </w:rPr>
        <w:t>INTRODUCTION</w:t>
      </w:r>
    </w:p>
    <w:p w:rsidR="008B3D1F" w:rsidRPr="008B3D1F" w:rsidRDefault="008B3D1F" w:rsidP="008B3D1F">
      <w:pPr>
        <w:pStyle w:val="Subtitle"/>
        <w:spacing w:line="360" w:lineRule="auto"/>
        <w:jc w:val="both"/>
        <w:rPr>
          <w:rFonts w:ascii="Times New Roman" w:hAnsi="Times New Roman" w:cs="Times New Roman"/>
          <w:b/>
          <w:bCs/>
          <w:smallCaps/>
          <w:sz w:val="32"/>
          <w:szCs w:val="32"/>
        </w:rPr>
      </w:pPr>
      <w:r>
        <w:rPr>
          <w:b/>
          <w:bCs/>
          <w:sz w:val="28"/>
          <w:szCs w:val="28"/>
        </w:rPr>
        <w:t xml:space="preserve"> </w:t>
      </w:r>
      <w:r>
        <w:rPr>
          <w:sz w:val="28"/>
          <w:szCs w:val="28"/>
        </w:rPr>
        <w:t>1.1</w:t>
      </w:r>
      <w:r>
        <w:rPr>
          <w:b/>
          <w:bCs/>
          <w:sz w:val="28"/>
          <w:szCs w:val="28"/>
        </w:rPr>
        <w:t xml:space="preserve"> What is OpenGL?</w:t>
      </w:r>
    </w:p>
    <w:p w:rsidR="008B3D1F" w:rsidRPr="003D0AD8" w:rsidRDefault="008B3D1F" w:rsidP="008B3D1F">
      <w:pPr>
        <w:ind w:firstLine="720"/>
        <w:jc w:val="both"/>
        <w:rPr>
          <w:sz w:val="24"/>
        </w:rPr>
      </w:pPr>
      <w:bookmarkStart w:id="0" w:name="name1"/>
      <w:r w:rsidRPr="003D0AD8">
        <w:rPr>
          <w:sz w:val="24"/>
        </w:rPr>
        <w:t>OpenGL is a software interface to graphics hardware. This interface consists of about150 distinct commands that you use to specify the objects and operations needed to produce interactive three-dimensional applications.</w:t>
      </w:r>
    </w:p>
    <w:p w:rsidR="00C575C8" w:rsidRDefault="008B3D1F" w:rsidP="00437094">
      <w:pPr>
        <w:ind w:firstLine="720"/>
        <w:jc w:val="both"/>
        <w:rPr>
          <w:sz w:val="24"/>
        </w:rPr>
      </w:pPr>
      <w:r w:rsidRPr="003D0AD8">
        <w:rPr>
          <w:sz w:val="24"/>
        </w:rPr>
        <w:t xml:space="preserve">OpenGL is designed as a streamlined, hardware-independent interface to be implemented on many different hardware platforms. To achieve these qualities, no commands for performing windowing tasks or obtaining user input are included in OpenGL; instead, you must work through whatever windowing system controls the particular hardware you're using. Similarly, OpenGL doesn't provide high-level commands for describing models of three-dimensional objects. Such commands might allow you to specify relatively complicated shapes such as automobiles, parts of the body, airplanes, or molecules. With OpenGL, you must build up your desired model from a small set of </w:t>
      </w:r>
      <w:r w:rsidRPr="003D0AD8">
        <w:rPr>
          <w:i/>
          <w:iCs/>
          <w:sz w:val="24"/>
        </w:rPr>
        <w:t>geometric primitives</w:t>
      </w:r>
      <w:r w:rsidRPr="003D0AD8">
        <w:rPr>
          <w:sz w:val="24"/>
        </w:rPr>
        <w:t xml:space="preserve"> - points, lines, and polygons. </w:t>
      </w:r>
      <w:bookmarkEnd w:id="0"/>
    </w:p>
    <w:p w:rsidR="00437094" w:rsidRPr="00437094" w:rsidRDefault="00437094" w:rsidP="00437094">
      <w:pPr>
        <w:ind w:firstLine="720"/>
        <w:jc w:val="both"/>
        <w:rPr>
          <w:sz w:val="24"/>
        </w:rPr>
      </w:pPr>
    </w:p>
    <w:p w:rsidR="008B3D1F" w:rsidRDefault="008B3D1F" w:rsidP="008B3D1F">
      <w:pPr>
        <w:spacing w:line="360" w:lineRule="auto"/>
        <w:jc w:val="both"/>
        <w:rPr>
          <w:b/>
          <w:bCs/>
          <w:sz w:val="28"/>
          <w:szCs w:val="28"/>
        </w:rPr>
      </w:pPr>
      <w:r>
        <w:rPr>
          <w:sz w:val="28"/>
          <w:szCs w:val="28"/>
        </w:rPr>
        <w:t xml:space="preserve">1.2 </w:t>
      </w:r>
      <w:r>
        <w:rPr>
          <w:b/>
          <w:bCs/>
          <w:sz w:val="28"/>
          <w:szCs w:val="28"/>
        </w:rPr>
        <w:t>What is GLUT?</w:t>
      </w:r>
    </w:p>
    <w:p w:rsidR="008B3D1F" w:rsidRDefault="008B3D1F" w:rsidP="008B3D1F">
      <w:pPr>
        <w:ind w:firstLine="720"/>
        <w:jc w:val="both"/>
      </w:pPr>
      <w:r w:rsidRPr="003D0AD8">
        <w:rPr>
          <w:sz w:val="24"/>
        </w:rPr>
        <w:t xml:space="preserve">GLUT is a complete API written by Mark </w:t>
      </w:r>
      <w:proofErr w:type="spellStart"/>
      <w:r w:rsidRPr="003D0AD8">
        <w:rPr>
          <w:sz w:val="24"/>
        </w:rPr>
        <w:t>Kilgard</w:t>
      </w:r>
      <w:proofErr w:type="spellEnd"/>
      <w:r w:rsidRPr="003D0AD8">
        <w:rPr>
          <w:sz w:val="24"/>
        </w:rPr>
        <w:t xml:space="preserve"> which lets you create windows and handle the messages. It exists for several platforms, that means that a program which uses GLUT can be compiled on many platforms without (or at least with very few) changes in the code</w:t>
      </w:r>
      <w:r>
        <w:t>.</w:t>
      </w:r>
    </w:p>
    <w:p w:rsidR="00C575C8" w:rsidRDefault="00C575C8" w:rsidP="008B3D1F">
      <w:pPr>
        <w:spacing w:line="360" w:lineRule="auto"/>
        <w:jc w:val="both"/>
        <w:rPr>
          <w:sz w:val="28"/>
          <w:szCs w:val="28"/>
        </w:rPr>
      </w:pPr>
    </w:p>
    <w:p w:rsidR="008B3D1F" w:rsidRDefault="008B3D1F" w:rsidP="008B3D1F">
      <w:pPr>
        <w:spacing w:line="360" w:lineRule="auto"/>
        <w:jc w:val="both"/>
        <w:rPr>
          <w:b/>
          <w:bCs/>
          <w:sz w:val="28"/>
          <w:szCs w:val="28"/>
        </w:rPr>
      </w:pPr>
      <w:r>
        <w:rPr>
          <w:sz w:val="28"/>
          <w:szCs w:val="28"/>
        </w:rPr>
        <w:t xml:space="preserve">1.3 </w:t>
      </w:r>
      <w:r>
        <w:rPr>
          <w:b/>
          <w:bCs/>
          <w:sz w:val="28"/>
          <w:szCs w:val="28"/>
        </w:rPr>
        <w:t>How does OpenGL work?</w:t>
      </w:r>
    </w:p>
    <w:p w:rsidR="008B3D1F" w:rsidRPr="003D0AD8" w:rsidRDefault="008B3D1F" w:rsidP="003D0AD8">
      <w:pPr>
        <w:ind w:firstLine="720"/>
        <w:jc w:val="both"/>
        <w:rPr>
          <w:sz w:val="24"/>
        </w:rPr>
      </w:pPr>
      <w:r w:rsidRPr="003D0AD8">
        <w:rPr>
          <w:sz w:val="24"/>
        </w:rPr>
        <w:t xml:space="preserve">OpenGL bases on the state variables. There are many values, for example the color, that remain after being specified. That means, you can specify a color once and draw several polygons, lines or </w:t>
      </w:r>
      <w:proofErr w:type="spellStart"/>
      <w:r w:rsidRPr="003D0AD8">
        <w:rPr>
          <w:sz w:val="24"/>
        </w:rPr>
        <w:t>what ever</w:t>
      </w:r>
      <w:proofErr w:type="spellEnd"/>
      <w:r w:rsidRPr="003D0AD8">
        <w:rPr>
          <w:sz w:val="24"/>
        </w:rPr>
        <w:t xml:space="preserve"> with this color then. There are no classes like in DirectX. However, it is logically structured. Before we come to the commands themselves, here is another thing:</w:t>
      </w:r>
    </w:p>
    <w:p w:rsidR="008B3D1F" w:rsidRPr="003D0AD8" w:rsidRDefault="008B3D1F" w:rsidP="003D0AD8">
      <w:pPr>
        <w:ind w:firstLine="720"/>
        <w:jc w:val="both"/>
        <w:rPr>
          <w:sz w:val="24"/>
        </w:rPr>
      </w:pPr>
      <w:r w:rsidRPr="003D0AD8">
        <w:rPr>
          <w:sz w:val="24"/>
        </w:rPr>
        <w:t xml:space="preserve">To be hardware independent, OpenGL provides its own data types. They all begin with "GL". For example, </w:t>
      </w:r>
      <w:proofErr w:type="spellStart"/>
      <w:r w:rsidRPr="003D0AD8">
        <w:rPr>
          <w:sz w:val="24"/>
        </w:rPr>
        <w:t>GLfloat</w:t>
      </w:r>
      <w:proofErr w:type="spellEnd"/>
      <w:r w:rsidRPr="003D0AD8">
        <w:rPr>
          <w:sz w:val="24"/>
        </w:rPr>
        <w:t xml:space="preserve">, </w:t>
      </w:r>
      <w:proofErr w:type="spellStart"/>
      <w:r w:rsidRPr="003D0AD8">
        <w:rPr>
          <w:sz w:val="24"/>
        </w:rPr>
        <w:t>GLint</w:t>
      </w:r>
      <w:proofErr w:type="spellEnd"/>
      <w:r w:rsidRPr="003D0AD8">
        <w:rPr>
          <w:sz w:val="24"/>
        </w:rPr>
        <w:t xml:space="preserve"> and so on. There are also many symbolic constants, they all begin with "GL_", like GL_POINTS, GL_POLYGON. Finally the commands have the prefix "</w:t>
      </w:r>
      <w:proofErr w:type="spellStart"/>
      <w:r w:rsidRPr="003D0AD8">
        <w:rPr>
          <w:sz w:val="24"/>
        </w:rPr>
        <w:t>gl</w:t>
      </w:r>
      <w:proofErr w:type="spellEnd"/>
      <w:r w:rsidRPr="003D0AD8">
        <w:rPr>
          <w:sz w:val="24"/>
        </w:rPr>
        <w:t xml:space="preserve">" like </w:t>
      </w:r>
      <w:proofErr w:type="gramStart"/>
      <w:r w:rsidRPr="003D0AD8">
        <w:rPr>
          <w:sz w:val="24"/>
        </w:rPr>
        <w:t>glVertex3f(</w:t>
      </w:r>
      <w:proofErr w:type="gramEnd"/>
      <w:r w:rsidRPr="003D0AD8">
        <w:rPr>
          <w:sz w:val="24"/>
        </w:rPr>
        <w:t>). There is a utility library called GLU, here the prefixes are "GLU_" and "</w:t>
      </w:r>
      <w:proofErr w:type="spellStart"/>
      <w:r w:rsidRPr="003D0AD8">
        <w:rPr>
          <w:sz w:val="24"/>
        </w:rPr>
        <w:t>glu</w:t>
      </w:r>
      <w:proofErr w:type="spellEnd"/>
      <w:r w:rsidRPr="003D0AD8">
        <w:rPr>
          <w:sz w:val="24"/>
        </w:rPr>
        <w:t xml:space="preserve">". GLUT </w:t>
      </w:r>
      <w:r w:rsidRPr="003D0AD8">
        <w:rPr>
          <w:sz w:val="24"/>
        </w:rPr>
        <w:lastRenderedPageBreak/>
        <w:t xml:space="preserve">commands begin with "glut", it is the same for every library. You want to know which libraries coexist with the ones called </w:t>
      </w:r>
      <w:proofErr w:type="gramStart"/>
      <w:r w:rsidRPr="003D0AD8">
        <w:rPr>
          <w:sz w:val="24"/>
        </w:rPr>
        <w:t>before?</w:t>
      </w:r>
      <w:proofErr w:type="gramEnd"/>
      <w:r w:rsidRPr="003D0AD8">
        <w:rPr>
          <w:sz w:val="24"/>
        </w:rPr>
        <w:t xml:space="preserve"> There are libraries for every system, Windows has the </w:t>
      </w:r>
      <w:proofErr w:type="spellStart"/>
      <w:r w:rsidRPr="003D0AD8">
        <w:rPr>
          <w:sz w:val="24"/>
        </w:rPr>
        <w:t>wgl</w:t>
      </w:r>
      <w:proofErr w:type="spellEnd"/>
      <w:r w:rsidRPr="003D0AD8">
        <w:rPr>
          <w:sz w:val="24"/>
        </w:rPr>
        <w:t xml:space="preserve">*-Functions, </w:t>
      </w:r>
      <w:proofErr w:type="gramStart"/>
      <w:r w:rsidRPr="003D0AD8">
        <w:rPr>
          <w:sz w:val="24"/>
        </w:rPr>
        <w:t>Unix</w:t>
      </w:r>
      <w:proofErr w:type="gramEnd"/>
      <w:r w:rsidRPr="003D0AD8">
        <w:rPr>
          <w:sz w:val="24"/>
        </w:rPr>
        <w:t xml:space="preserve"> systems </w:t>
      </w:r>
      <w:proofErr w:type="spellStart"/>
      <w:r w:rsidRPr="003D0AD8">
        <w:rPr>
          <w:sz w:val="24"/>
        </w:rPr>
        <w:t>glx</w:t>
      </w:r>
      <w:proofErr w:type="spellEnd"/>
      <w:r w:rsidRPr="003D0AD8">
        <w:rPr>
          <w:sz w:val="24"/>
        </w:rPr>
        <w:t>* and so on.</w:t>
      </w:r>
    </w:p>
    <w:p w:rsidR="007B6635" w:rsidRPr="00C575C8" w:rsidRDefault="008B3D1F" w:rsidP="003D0AD8">
      <w:pPr>
        <w:jc w:val="both"/>
        <w:rPr>
          <w:sz w:val="24"/>
        </w:rPr>
      </w:pPr>
      <w:r w:rsidRPr="003D0AD8">
        <w:rPr>
          <w:sz w:val="24"/>
        </w:rPr>
        <w:t xml:space="preserve">A very important thing is to know, that there are two important matrices, which affect the transformation from the 3d-world to the 2d-screen: The projection matrix and the </w:t>
      </w:r>
      <w:proofErr w:type="spellStart"/>
      <w:r w:rsidRPr="003D0AD8">
        <w:rPr>
          <w:sz w:val="24"/>
        </w:rPr>
        <w:t>modelview</w:t>
      </w:r>
      <w:proofErr w:type="spellEnd"/>
      <w:r w:rsidRPr="003D0AD8">
        <w:rPr>
          <w:sz w:val="24"/>
        </w:rPr>
        <w:t xml:space="preserve"> matrix. The projection matrix contains information, how a vertex – let's say a "point" in space – shall be mapped to the screen. This contains, whether the projection shall be isometric or from a</w:t>
      </w:r>
      <w:r w:rsidR="007B6635" w:rsidRPr="003D0AD8">
        <w:rPr>
          <w:sz w:val="24"/>
        </w:rPr>
        <w:t xml:space="preserve"> perspective, how wide the field of view is and so on. Into the other matrix you put information, how the objects are moved, where the viewer is and so on.</w:t>
      </w:r>
    </w:p>
    <w:p w:rsidR="007B6635" w:rsidRPr="003D0AD8" w:rsidRDefault="007B6635" w:rsidP="007813D9">
      <w:pPr>
        <w:jc w:val="both"/>
        <w:rPr>
          <w:sz w:val="24"/>
        </w:rPr>
      </w:pPr>
      <w:r w:rsidRPr="003D0AD8">
        <w:rPr>
          <w:sz w:val="24"/>
        </w:rPr>
        <w:t xml:space="preserve">Don't like matrices? Don't be afraid, you probably won't really see them, at least at the beginning. There are commands that do all the </w:t>
      </w:r>
      <w:proofErr w:type="spellStart"/>
      <w:r w:rsidRPr="003D0AD8">
        <w:rPr>
          <w:sz w:val="24"/>
        </w:rPr>
        <w:t>maths</w:t>
      </w:r>
      <w:proofErr w:type="spellEnd"/>
      <w:r w:rsidRPr="003D0AD8">
        <w:rPr>
          <w:sz w:val="24"/>
        </w:rPr>
        <w:t xml:space="preserve"> for you.</w:t>
      </w:r>
    </w:p>
    <w:p w:rsidR="007B6635" w:rsidRPr="003D0AD8" w:rsidRDefault="007B6635" w:rsidP="007813D9">
      <w:pPr>
        <w:jc w:val="both"/>
        <w:rPr>
          <w:sz w:val="24"/>
        </w:rPr>
      </w:pPr>
      <w:r w:rsidRPr="003D0AD8">
        <w:rPr>
          <w:sz w:val="24"/>
        </w:rPr>
        <w:t>Some basic commands are explained later in this tutorial.</w:t>
      </w:r>
    </w:p>
    <w:p w:rsidR="00C575C8" w:rsidRDefault="00C575C8" w:rsidP="007B6635">
      <w:pPr>
        <w:jc w:val="both"/>
        <w:rPr>
          <w:sz w:val="28"/>
          <w:szCs w:val="28"/>
        </w:rPr>
      </w:pPr>
    </w:p>
    <w:p w:rsidR="007B6635" w:rsidRDefault="007B6635" w:rsidP="007B6635">
      <w:pPr>
        <w:jc w:val="both"/>
        <w:rPr>
          <w:b/>
          <w:bCs/>
          <w:sz w:val="28"/>
          <w:szCs w:val="28"/>
        </w:rPr>
      </w:pPr>
      <w:r>
        <w:rPr>
          <w:sz w:val="28"/>
          <w:szCs w:val="28"/>
        </w:rPr>
        <w:t xml:space="preserve">1.4 </w:t>
      </w:r>
      <w:r>
        <w:rPr>
          <w:b/>
          <w:bCs/>
          <w:sz w:val="28"/>
          <w:szCs w:val="28"/>
        </w:rPr>
        <w:t>How can I use GLUT?</w:t>
      </w:r>
    </w:p>
    <w:p w:rsidR="007B6635" w:rsidRPr="003D0AD8" w:rsidRDefault="007B6635" w:rsidP="007B6635">
      <w:pPr>
        <w:jc w:val="both"/>
        <w:rPr>
          <w:sz w:val="24"/>
        </w:rPr>
      </w:pPr>
      <w:r w:rsidRPr="003D0AD8">
        <w:rPr>
          <w:sz w:val="24"/>
        </w:rPr>
        <w:t xml:space="preserve">          GLUT provides some routines for the initialization and creating the window (or </w:t>
      </w:r>
      <w:proofErr w:type="spellStart"/>
      <w:r w:rsidRPr="003D0AD8">
        <w:rPr>
          <w:sz w:val="24"/>
        </w:rPr>
        <w:t>fullscreen</w:t>
      </w:r>
      <w:proofErr w:type="spellEnd"/>
      <w:r w:rsidRPr="003D0AD8">
        <w:rPr>
          <w:sz w:val="24"/>
        </w:rPr>
        <w:t xml:space="preserve"> mode, if you want to). Those functions are called first in a GLUT application:</w:t>
      </w:r>
    </w:p>
    <w:p w:rsidR="007B6635" w:rsidRPr="003D0AD8" w:rsidRDefault="007B6635" w:rsidP="007B6635">
      <w:pPr>
        <w:jc w:val="both"/>
        <w:rPr>
          <w:sz w:val="24"/>
        </w:rPr>
      </w:pPr>
      <w:r w:rsidRPr="003D0AD8">
        <w:rPr>
          <w:sz w:val="24"/>
        </w:rPr>
        <w:t xml:space="preserve">          In your first line you always write </w:t>
      </w:r>
      <w:proofErr w:type="spellStart"/>
      <w:proofErr w:type="gramStart"/>
      <w:r w:rsidRPr="003D0AD8">
        <w:rPr>
          <w:sz w:val="24"/>
        </w:rPr>
        <w:t>glutInit</w:t>
      </w:r>
      <w:proofErr w:type="spellEnd"/>
      <w:r w:rsidRPr="003D0AD8">
        <w:rPr>
          <w:sz w:val="24"/>
        </w:rPr>
        <w:t>(</w:t>
      </w:r>
      <w:proofErr w:type="gramEnd"/>
      <w:r w:rsidRPr="003D0AD8">
        <w:rPr>
          <w:sz w:val="24"/>
        </w:rPr>
        <w:t>&amp;</w:t>
      </w:r>
      <w:proofErr w:type="spellStart"/>
      <w:r w:rsidRPr="003D0AD8">
        <w:rPr>
          <w:sz w:val="24"/>
        </w:rPr>
        <w:t>argc</w:t>
      </w:r>
      <w:proofErr w:type="spellEnd"/>
      <w:r w:rsidRPr="003D0AD8">
        <w:rPr>
          <w:sz w:val="24"/>
        </w:rPr>
        <w:t xml:space="preserve">, </w:t>
      </w:r>
      <w:proofErr w:type="spellStart"/>
      <w:r w:rsidRPr="003D0AD8">
        <w:rPr>
          <w:sz w:val="24"/>
        </w:rPr>
        <w:t>argv</w:t>
      </w:r>
      <w:proofErr w:type="spellEnd"/>
      <w:r w:rsidRPr="003D0AD8">
        <w:rPr>
          <w:sz w:val="24"/>
        </w:rPr>
        <w:t xml:space="preserve">). After this, you must tell GLUT, which display mode you want – single or double buffering, color index mode or RGB and so on. This is done by calling </w:t>
      </w:r>
      <w:proofErr w:type="spellStart"/>
      <w:proofErr w:type="gramStart"/>
      <w:r w:rsidRPr="003D0AD8">
        <w:rPr>
          <w:sz w:val="24"/>
        </w:rPr>
        <w:t>glutInitDisplayMode</w:t>
      </w:r>
      <w:proofErr w:type="spellEnd"/>
      <w:r w:rsidRPr="003D0AD8">
        <w:rPr>
          <w:sz w:val="24"/>
        </w:rPr>
        <w:t>(</w:t>
      </w:r>
      <w:proofErr w:type="gramEnd"/>
      <w:r w:rsidRPr="003D0AD8">
        <w:rPr>
          <w:sz w:val="24"/>
        </w:rPr>
        <w:t xml:space="preserve">). The symbolic constants are connected by a logical OR, so you could use </w:t>
      </w:r>
      <w:proofErr w:type="spellStart"/>
      <w:proofErr w:type="gramStart"/>
      <w:r w:rsidRPr="003D0AD8">
        <w:rPr>
          <w:sz w:val="24"/>
        </w:rPr>
        <w:t>glutInitDisplayMode</w:t>
      </w:r>
      <w:proofErr w:type="spellEnd"/>
      <w:r w:rsidRPr="003D0AD8">
        <w:rPr>
          <w:sz w:val="24"/>
        </w:rPr>
        <w:t>(</w:t>
      </w:r>
      <w:proofErr w:type="gramEnd"/>
      <w:r w:rsidRPr="003D0AD8">
        <w:rPr>
          <w:sz w:val="24"/>
        </w:rPr>
        <w:t>GLUT_RGB | GLUT_SINGLE). In later tutorials we will use some more constants here.</w:t>
      </w:r>
    </w:p>
    <w:p w:rsidR="007B6635" w:rsidRPr="003D0AD8" w:rsidRDefault="007B6635" w:rsidP="007B6635">
      <w:pPr>
        <w:ind w:firstLine="720"/>
        <w:jc w:val="both"/>
        <w:rPr>
          <w:sz w:val="24"/>
        </w:rPr>
      </w:pPr>
      <w:r w:rsidRPr="003D0AD8">
        <w:rPr>
          <w:sz w:val="24"/>
        </w:rPr>
        <w:t xml:space="preserve">After the initialization you call </w:t>
      </w:r>
      <w:proofErr w:type="spellStart"/>
      <w:proofErr w:type="gramStart"/>
      <w:r w:rsidRPr="003D0AD8">
        <w:rPr>
          <w:sz w:val="24"/>
        </w:rPr>
        <w:t>glCreateWindow</w:t>
      </w:r>
      <w:proofErr w:type="spellEnd"/>
      <w:r w:rsidRPr="003D0AD8">
        <w:rPr>
          <w:sz w:val="24"/>
        </w:rPr>
        <w:t>(</w:t>
      </w:r>
      <w:proofErr w:type="gramEnd"/>
      <w:r w:rsidRPr="003D0AD8">
        <w:rPr>
          <w:sz w:val="24"/>
        </w:rPr>
        <w:t xml:space="preserve">) with the window name as </w:t>
      </w:r>
      <w:proofErr w:type="spellStart"/>
      <w:r w:rsidRPr="003D0AD8">
        <w:rPr>
          <w:sz w:val="24"/>
        </w:rPr>
        <w:t>parameter.Then</w:t>
      </w:r>
      <w:proofErr w:type="spellEnd"/>
      <w:r w:rsidRPr="003D0AD8">
        <w:rPr>
          <w:sz w:val="24"/>
        </w:rPr>
        <w:t xml:space="preserve"> you can (and should) pass some methods for certain events. The most important ones are "reshape" and "display". In reshape you need to (re)define the field of view and specify a new area in the window, where OpenGL is allowed to draw to.</w:t>
      </w:r>
    </w:p>
    <w:p w:rsidR="007B6635" w:rsidRPr="003D0AD8" w:rsidRDefault="007B6635" w:rsidP="007B6635">
      <w:pPr>
        <w:ind w:firstLine="720"/>
        <w:jc w:val="both"/>
        <w:rPr>
          <w:sz w:val="24"/>
        </w:rPr>
      </w:pPr>
      <w:r w:rsidRPr="003D0AD8">
        <w:rPr>
          <w:sz w:val="24"/>
        </w:rPr>
        <w:t>Display should clear the so called color buffer – let's say this is the sheet of paper – and draw our objects.</w:t>
      </w:r>
    </w:p>
    <w:p w:rsidR="007813D9" w:rsidRPr="003D0AD8" w:rsidRDefault="007B6635" w:rsidP="00C575C8">
      <w:pPr>
        <w:ind w:firstLine="720"/>
        <w:jc w:val="both"/>
        <w:rPr>
          <w:sz w:val="24"/>
        </w:rPr>
      </w:pPr>
      <w:r w:rsidRPr="003D0AD8">
        <w:rPr>
          <w:sz w:val="24"/>
        </w:rPr>
        <w:t>You pass the methods by glut*</w:t>
      </w:r>
      <w:proofErr w:type="spellStart"/>
      <w:proofErr w:type="gramStart"/>
      <w:r w:rsidRPr="003D0AD8">
        <w:rPr>
          <w:sz w:val="24"/>
        </w:rPr>
        <w:t>Func</w:t>
      </w:r>
      <w:proofErr w:type="spellEnd"/>
      <w:r w:rsidRPr="003D0AD8">
        <w:rPr>
          <w:sz w:val="24"/>
        </w:rPr>
        <w:t>(</w:t>
      </w:r>
      <w:proofErr w:type="gramEnd"/>
      <w:r w:rsidRPr="003D0AD8">
        <w:rPr>
          <w:sz w:val="24"/>
        </w:rPr>
        <w:t xml:space="preserve">), for example </w:t>
      </w:r>
      <w:proofErr w:type="spellStart"/>
      <w:r w:rsidRPr="003D0AD8">
        <w:rPr>
          <w:sz w:val="24"/>
        </w:rPr>
        <w:t>glutDisplayFunc</w:t>
      </w:r>
      <w:proofErr w:type="spellEnd"/>
      <w:r w:rsidRPr="003D0AD8">
        <w:rPr>
          <w:sz w:val="24"/>
        </w:rPr>
        <w:t xml:space="preserve">(). At the end of the main function you call </w:t>
      </w:r>
      <w:proofErr w:type="spellStart"/>
      <w:proofErr w:type="gramStart"/>
      <w:r w:rsidRPr="003D0AD8">
        <w:rPr>
          <w:sz w:val="24"/>
        </w:rPr>
        <w:t>glutMainLoop</w:t>
      </w:r>
      <w:proofErr w:type="spellEnd"/>
      <w:r w:rsidRPr="003D0AD8">
        <w:rPr>
          <w:sz w:val="24"/>
        </w:rPr>
        <w:t>(</w:t>
      </w:r>
      <w:proofErr w:type="gramEnd"/>
      <w:r w:rsidRPr="003D0AD8">
        <w:rPr>
          <w:sz w:val="24"/>
        </w:rPr>
        <w:t>). This function doesn't return, but calls the several functions passed by glut*</w:t>
      </w:r>
      <w:proofErr w:type="spellStart"/>
      <w:r w:rsidRPr="003D0AD8">
        <w:rPr>
          <w:sz w:val="24"/>
        </w:rPr>
        <w:t>Func</w:t>
      </w:r>
      <w:proofErr w:type="spellEnd"/>
      <w:r w:rsidRPr="003D0AD8">
        <w:rPr>
          <w:sz w:val="24"/>
        </w:rPr>
        <w:t xml:space="preserve">. </w:t>
      </w:r>
    </w:p>
    <w:p w:rsidR="007B6635" w:rsidRPr="003D0AD8" w:rsidRDefault="007B6635" w:rsidP="007B6635">
      <w:pPr>
        <w:jc w:val="both"/>
        <w:rPr>
          <w:b/>
          <w:bCs/>
          <w:sz w:val="24"/>
        </w:rPr>
      </w:pPr>
      <w:r w:rsidRPr="003D0AD8">
        <w:rPr>
          <w:b/>
          <w:bCs/>
          <w:sz w:val="24"/>
        </w:rPr>
        <w:t>1.5 OPENGL RENDERING PIPELINE</w:t>
      </w:r>
    </w:p>
    <w:p w:rsidR="007B6635" w:rsidRPr="003D0AD8" w:rsidRDefault="007B6635" w:rsidP="007B6635">
      <w:pPr>
        <w:ind w:firstLine="720"/>
        <w:jc w:val="both"/>
        <w:rPr>
          <w:sz w:val="24"/>
        </w:rPr>
      </w:pPr>
      <w:r w:rsidRPr="003D0AD8">
        <w:rPr>
          <w:sz w:val="24"/>
        </w:rPr>
        <w:lastRenderedPageBreak/>
        <w:t xml:space="preserve">Most implementations of OpenGL have a similar order of operations, a series </w:t>
      </w:r>
      <w:proofErr w:type="gramStart"/>
      <w:r w:rsidRPr="003D0AD8">
        <w:rPr>
          <w:sz w:val="24"/>
        </w:rPr>
        <w:t>of  processing</w:t>
      </w:r>
      <w:proofErr w:type="gramEnd"/>
      <w:r w:rsidRPr="003D0AD8">
        <w:rPr>
          <w:sz w:val="24"/>
        </w:rPr>
        <w:t xml:space="preserve"> stages called the OpenGL rendering pipeline. This ordering, as </w:t>
      </w:r>
      <w:proofErr w:type="gramStart"/>
      <w:r w:rsidRPr="003D0AD8">
        <w:rPr>
          <w:sz w:val="24"/>
        </w:rPr>
        <w:t>shown  in</w:t>
      </w:r>
      <w:proofErr w:type="gramEnd"/>
      <w:r w:rsidRPr="003D0AD8">
        <w:rPr>
          <w:sz w:val="24"/>
        </w:rPr>
        <w:t xml:space="preserve"> Figure 1-2, is not a strict rule of how OpenGL is implemented but provides a  reliable guide for predicting what OpenGL will do.</w:t>
      </w:r>
    </w:p>
    <w:p w:rsidR="007B6635" w:rsidRPr="003D0AD8" w:rsidRDefault="007B6635" w:rsidP="007B6635">
      <w:pPr>
        <w:ind w:firstLine="720"/>
        <w:jc w:val="both"/>
        <w:rPr>
          <w:sz w:val="24"/>
        </w:rPr>
      </w:pPr>
      <w:r w:rsidRPr="003D0AD8">
        <w:rPr>
          <w:sz w:val="24"/>
        </w:rPr>
        <w:t xml:space="preserve">If you are new to three-dimensional graphics, the upcoming description may </w:t>
      </w:r>
      <w:proofErr w:type="gramStart"/>
      <w:r w:rsidRPr="003D0AD8">
        <w:rPr>
          <w:sz w:val="24"/>
        </w:rPr>
        <w:t>seem  like</w:t>
      </w:r>
      <w:proofErr w:type="gramEnd"/>
      <w:r w:rsidRPr="003D0AD8">
        <w:rPr>
          <w:sz w:val="24"/>
        </w:rPr>
        <w:t xml:space="preserve"> drinking water out of a fire hose. You can skim this now, but come back to </w:t>
      </w:r>
      <w:proofErr w:type="gramStart"/>
      <w:r w:rsidRPr="003D0AD8">
        <w:rPr>
          <w:sz w:val="24"/>
        </w:rPr>
        <w:t>Figure  1</w:t>
      </w:r>
      <w:proofErr w:type="gramEnd"/>
      <w:r w:rsidRPr="003D0AD8">
        <w:rPr>
          <w:sz w:val="24"/>
        </w:rPr>
        <w:t xml:space="preserve">-2 as you go through each chapter in this book. </w:t>
      </w:r>
    </w:p>
    <w:p w:rsidR="001F2BDC" w:rsidRDefault="007B6635" w:rsidP="00E94D87">
      <w:pPr>
        <w:ind w:firstLine="720"/>
        <w:jc w:val="both"/>
        <w:rPr>
          <w:sz w:val="24"/>
        </w:rPr>
      </w:pPr>
      <w:r w:rsidRPr="003D0AD8">
        <w:rPr>
          <w:sz w:val="24"/>
        </w:rPr>
        <w:t xml:space="preserve">The following diagram shows the Henry Ford assembly line approach, </w:t>
      </w:r>
      <w:proofErr w:type="gramStart"/>
      <w:r w:rsidRPr="003D0AD8">
        <w:rPr>
          <w:sz w:val="24"/>
        </w:rPr>
        <w:t>which  OpenGL</w:t>
      </w:r>
      <w:proofErr w:type="gramEnd"/>
      <w:r w:rsidRPr="003D0AD8">
        <w:rPr>
          <w:sz w:val="24"/>
        </w:rPr>
        <w:t xml:space="preserve"> takes to processing data. Geometric data (vertices, lines, and polygons</w:t>
      </w:r>
      <w:proofErr w:type="gramStart"/>
      <w:r w:rsidRPr="003D0AD8">
        <w:rPr>
          <w:sz w:val="24"/>
        </w:rPr>
        <w:t>)  follow</w:t>
      </w:r>
      <w:proofErr w:type="gramEnd"/>
      <w:r w:rsidRPr="003D0AD8">
        <w:rPr>
          <w:sz w:val="24"/>
        </w:rPr>
        <w:t xml:space="preserve"> the path through the row of boxes that includes evaluators and per-vertex  operations, while pixel data (pixels, images, and bitmaps) are treated differently for  part of the process. Both types of data undergo the same final steps (</w:t>
      </w:r>
      <w:proofErr w:type="spellStart"/>
      <w:r w:rsidRPr="003D0AD8">
        <w:rPr>
          <w:sz w:val="24"/>
        </w:rPr>
        <w:t>rasterization</w:t>
      </w:r>
      <w:proofErr w:type="spellEnd"/>
      <w:r w:rsidRPr="003D0AD8">
        <w:rPr>
          <w:sz w:val="24"/>
        </w:rPr>
        <w:t xml:space="preserve"> </w:t>
      </w:r>
      <w:proofErr w:type="gramStart"/>
      <w:r w:rsidRPr="003D0AD8">
        <w:rPr>
          <w:sz w:val="24"/>
        </w:rPr>
        <w:t>and  per</w:t>
      </w:r>
      <w:proofErr w:type="gramEnd"/>
      <w:r w:rsidRPr="003D0AD8">
        <w:rPr>
          <w:sz w:val="24"/>
        </w:rPr>
        <w:t xml:space="preserve">-fragment operations) before the final pixel data is written into the </w:t>
      </w:r>
      <w:proofErr w:type="spellStart"/>
      <w:r w:rsidRPr="003D0AD8">
        <w:rPr>
          <w:sz w:val="24"/>
        </w:rPr>
        <w:t>framebuffer</w:t>
      </w:r>
      <w:proofErr w:type="spellEnd"/>
      <w:r w:rsidRPr="003D0AD8">
        <w:rPr>
          <w:sz w:val="24"/>
        </w:rPr>
        <w:t xml:space="preserve">. </w:t>
      </w:r>
      <w:bookmarkStart w:id="1" w:name="figure2"/>
    </w:p>
    <w:p w:rsidR="00E94D87" w:rsidRDefault="00E94D87" w:rsidP="00E94D87">
      <w:pPr>
        <w:ind w:firstLine="720"/>
        <w:jc w:val="both"/>
        <w:rPr>
          <w:sz w:val="24"/>
        </w:rPr>
      </w:pPr>
    </w:p>
    <w:p w:rsidR="002B4E0C" w:rsidRPr="00E94D87" w:rsidRDefault="002B4E0C" w:rsidP="00E94D87">
      <w:pPr>
        <w:ind w:firstLine="720"/>
        <w:jc w:val="both"/>
        <w:rPr>
          <w:sz w:val="24"/>
        </w:rPr>
      </w:pPr>
    </w:p>
    <w:p w:rsidR="007813D9" w:rsidRDefault="007B6635" w:rsidP="00C575C8">
      <w:pPr>
        <w:jc w:val="center"/>
        <w:rPr>
          <w:b/>
          <w:bCs/>
          <w:sz w:val="28"/>
        </w:rPr>
      </w:pPr>
      <w:r>
        <w:rPr>
          <w:noProof/>
          <w:lang w:val="en-IN" w:eastAsia="en-IN"/>
        </w:rPr>
        <w:drawing>
          <wp:inline distT="0" distB="0" distL="0" distR="0" wp14:anchorId="6185FF82" wp14:editId="6CA7FB83">
            <wp:extent cx="5078915" cy="19982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95878" cy="2004936"/>
                    </a:xfrm>
                    <a:prstGeom prst="rect">
                      <a:avLst/>
                    </a:prstGeom>
                    <a:solidFill>
                      <a:srgbClr val="FFFFFF"/>
                    </a:solidFill>
                    <a:ln w="9525">
                      <a:noFill/>
                      <a:miter lim="800000"/>
                      <a:headEnd/>
                      <a:tailEnd/>
                    </a:ln>
                  </pic:spPr>
                </pic:pic>
              </a:graphicData>
            </a:graphic>
          </wp:inline>
        </w:drawing>
      </w:r>
      <w:bookmarkEnd w:id="1"/>
    </w:p>
    <w:p w:rsidR="001F2BDC" w:rsidRDefault="001F2BDC" w:rsidP="007813D9">
      <w:pPr>
        <w:jc w:val="center"/>
        <w:rPr>
          <w:sz w:val="24"/>
        </w:rPr>
      </w:pPr>
      <w:r>
        <w:rPr>
          <w:b/>
          <w:bCs/>
          <w:sz w:val="28"/>
        </w:rPr>
        <w:t xml:space="preserve">Figure 1.1: </w:t>
      </w:r>
      <w:r w:rsidRPr="00AA536A">
        <w:rPr>
          <w:bCs/>
          <w:sz w:val="28"/>
        </w:rPr>
        <w:t xml:space="preserve">Order </w:t>
      </w:r>
      <w:proofErr w:type="gramStart"/>
      <w:r w:rsidRPr="00AA536A">
        <w:rPr>
          <w:bCs/>
          <w:sz w:val="28"/>
        </w:rPr>
        <w:t>Of</w:t>
      </w:r>
      <w:proofErr w:type="gramEnd"/>
      <w:r w:rsidRPr="00AA536A">
        <w:rPr>
          <w:bCs/>
          <w:sz w:val="28"/>
        </w:rPr>
        <w:t xml:space="preserve"> Operations</w:t>
      </w:r>
    </w:p>
    <w:p w:rsidR="001F2BDC" w:rsidRDefault="001F2BDC" w:rsidP="001F2BDC">
      <w:pPr>
        <w:jc w:val="both"/>
        <w:rPr>
          <w:sz w:val="24"/>
        </w:rPr>
      </w:pPr>
    </w:p>
    <w:p w:rsidR="007B6635" w:rsidRPr="0082693C" w:rsidRDefault="001F2BDC" w:rsidP="001F2BDC">
      <w:pPr>
        <w:jc w:val="both"/>
        <w:rPr>
          <w:b/>
          <w:bCs/>
          <w:sz w:val="28"/>
        </w:rPr>
      </w:pPr>
      <w:r>
        <w:rPr>
          <w:sz w:val="24"/>
        </w:rPr>
        <w:tab/>
      </w:r>
      <w:r w:rsidR="0082693C" w:rsidRPr="003D0AD8">
        <w:rPr>
          <w:sz w:val="24"/>
        </w:rPr>
        <w:t xml:space="preserve"> </w:t>
      </w:r>
      <w:r w:rsidR="0082693C">
        <w:rPr>
          <w:sz w:val="24"/>
        </w:rPr>
        <w:t xml:space="preserve">                                                              </w:t>
      </w:r>
      <w:r w:rsidR="0082693C" w:rsidRPr="003D0AD8">
        <w:rPr>
          <w:sz w:val="24"/>
        </w:rPr>
        <w:t xml:space="preserve"> </w:t>
      </w:r>
      <w:r w:rsidR="0082693C">
        <w:rPr>
          <w:sz w:val="24"/>
        </w:rPr>
        <w:t xml:space="preserve">                                                              </w:t>
      </w:r>
    </w:p>
    <w:p w:rsidR="007B6635" w:rsidRDefault="007B6635" w:rsidP="007B6635">
      <w:pPr>
        <w:jc w:val="both"/>
        <w:rPr>
          <w:b/>
          <w:bCs/>
          <w:sz w:val="32"/>
          <w:szCs w:val="32"/>
        </w:rPr>
      </w:pPr>
    </w:p>
    <w:p w:rsidR="003F6201" w:rsidRDefault="003F6201" w:rsidP="007B6635">
      <w:pPr>
        <w:jc w:val="both"/>
        <w:rPr>
          <w:b/>
          <w:bCs/>
          <w:sz w:val="36"/>
          <w:szCs w:val="32"/>
        </w:rPr>
      </w:pPr>
    </w:p>
    <w:p w:rsidR="009120D1" w:rsidRDefault="009120D1" w:rsidP="007B6635">
      <w:pPr>
        <w:jc w:val="both"/>
        <w:rPr>
          <w:b/>
          <w:bCs/>
          <w:sz w:val="36"/>
          <w:szCs w:val="32"/>
        </w:rPr>
      </w:pPr>
      <w:r w:rsidRPr="00087531">
        <w:rPr>
          <w:b/>
          <w:bCs/>
          <w:sz w:val="36"/>
          <w:szCs w:val="32"/>
        </w:rPr>
        <w:lastRenderedPageBreak/>
        <w:t xml:space="preserve">CHAPTER 2 </w:t>
      </w:r>
    </w:p>
    <w:p w:rsidR="00E107BA" w:rsidRPr="00437094" w:rsidRDefault="00E107BA" w:rsidP="007B6635">
      <w:pPr>
        <w:jc w:val="both"/>
        <w:rPr>
          <w:bCs/>
          <w:sz w:val="28"/>
          <w:szCs w:val="32"/>
        </w:rPr>
      </w:pPr>
      <w:r>
        <w:rPr>
          <w:bCs/>
          <w:sz w:val="36"/>
          <w:szCs w:val="32"/>
        </w:rPr>
        <w:tab/>
      </w:r>
      <w:r w:rsidR="00437094">
        <w:rPr>
          <w:bCs/>
          <w:sz w:val="28"/>
          <w:szCs w:val="32"/>
        </w:rPr>
        <w:t>The minimum hardware and software requirements for this fun with polygons are specified below.</w:t>
      </w:r>
    </w:p>
    <w:p w:rsidR="007B6635" w:rsidRDefault="007B6635" w:rsidP="007B6635">
      <w:pPr>
        <w:jc w:val="both"/>
        <w:rPr>
          <w:b/>
          <w:bCs/>
          <w:sz w:val="28"/>
          <w:szCs w:val="28"/>
        </w:rPr>
      </w:pPr>
      <w:r>
        <w:rPr>
          <w:b/>
          <w:bCs/>
          <w:sz w:val="28"/>
          <w:szCs w:val="28"/>
        </w:rPr>
        <w:t>2.1 HARDWARE REQUIREMENTS</w:t>
      </w:r>
    </w:p>
    <w:p w:rsidR="007B6635" w:rsidRPr="003D0AD8" w:rsidRDefault="007B6635" w:rsidP="00E107BA">
      <w:pPr>
        <w:ind w:left="720"/>
        <w:jc w:val="both"/>
        <w:rPr>
          <w:sz w:val="24"/>
        </w:rPr>
      </w:pPr>
      <w:r w:rsidRPr="003D0AD8">
        <w:rPr>
          <w:sz w:val="24"/>
        </w:rPr>
        <w:t>Minimum hardware specification</w:t>
      </w:r>
    </w:p>
    <w:p w:rsidR="007B6635" w:rsidRPr="003D0AD8" w:rsidRDefault="007B6635" w:rsidP="00E107BA">
      <w:pPr>
        <w:ind w:left="720"/>
        <w:jc w:val="both"/>
        <w:rPr>
          <w:sz w:val="24"/>
        </w:rPr>
      </w:pPr>
      <w:r w:rsidRPr="003D0AD8">
        <w:rPr>
          <w:sz w:val="24"/>
        </w:rPr>
        <w:t>Processor</w:t>
      </w:r>
      <w:r w:rsidRPr="003D0AD8">
        <w:rPr>
          <w:sz w:val="24"/>
        </w:rPr>
        <w:tab/>
        <w:t>: Intel/AMD processor</w:t>
      </w:r>
    </w:p>
    <w:p w:rsidR="007B6635" w:rsidRPr="003D0AD8" w:rsidRDefault="007B6635" w:rsidP="00E107BA">
      <w:pPr>
        <w:ind w:left="720"/>
        <w:jc w:val="both"/>
        <w:rPr>
          <w:sz w:val="24"/>
        </w:rPr>
      </w:pPr>
      <w:r w:rsidRPr="003D0AD8">
        <w:rPr>
          <w:sz w:val="24"/>
        </w:rPr>
        <w:t xml:space="preserve">Main </w:t>
      </w:r>
      <w:proofErr w:type="gramStart"/>
      <w:r w:rsidRPr="003D0AD8">
        <w:rPr>
          <w:sz w:val="24"/>
        </w:rPr>
        <w:t>memory</w:t>
      </w:r>
      <w:r w:rsidR="008346A2">
        <w:rPr>
          <w:sz w:val="24"/>
        </w:rPr>
        <w:t xml:space="preserve"> </w:t>
      </w:r>
      <w:r w:rsidRPr="003D0AD8">
        <w:rPr>
          <w:sz w:val="24"/>
        </w:rPr>
        <w:t xml:space="preserve"> :</w:t>
      </w:r>
      <w:proofErr w:type="gramEnd"/>
      <w:r w:rsidRPr="003D0AD8">
        <w:rPr>
          <w:sz w:val="24"/>
        </w:rPr>
        <w:t xml:space="preserve"> 512 MB RAM</w:t>
      </w:r>
    </w:p>
    <w:p w:rsidR="007B6635" w:rsidRPr="003D0AD8" w:rsidRDefault="007B6635" w:rsidP="00E107BA">
      <w:pPr>
        <w:ind w:left="720"/>
        <w:jc w:val="both"/>
        <w:rPr>
          <w:sz w:val="24"/>
        </w:rPr>
      </w:pPr>
      <w:r w:rsidRPr="003D0AD8">
        <w:rPr>
          <w:sz w:val="24"/>
        </w:rPr>
        <w:t>Hard Disk</w:t>
      </w:r>
      <w:r w:rsidRPr="003D0AD8">
        <w:rPr>
          <w:sz w:val="24"/>
        </w:rPr>
        <w:tab/>
        <w:t xml:space="preserve">: 40 </w:t>
      </w:r>
      <w:r w:rsidR="008346A2">
        <w:rPr>
          <w:sz w:val="24"/>
        </w:rPr>
        <w:t>MB</w:t>
      </w:r>
    </w:p>
    <w:p w:rsidR="007B6635" w:rsidRPr="007B6635" w:rsidRDefault="007B6635" w:rsidP="007B6635">
      <w:pPr>
        <w:jc w:val="both"/>
        <w:rPr>
          <w:b/>
          <w:bCs/>
          <w:sz w:val="28"/>
          <w:szCs w:val="28"/>
        </w:rPr>
      </w:pPr>
      <w:r>
        <w:rPr>
          <w:b/>
          <w:bCs/>
          <w:sz w:val="28"/>
          <w:szCs w:val="28"/>
        </w:rPr>
        <w:t>2.2 SOFTWARE REQUIREMENTS</w:t>
      </w:r>
    </w:p>
    <w:p w:rsidR="007B6635" w:rsidRPr="003D0AD8" w:rsidRDefault="007B6635" w:rsidP="00E107BA">
      <w:pPr>
        <w:ind w:left="720"/>
        <w:jc w:val="both"/>
        <w:rPr>
          <w:sz w:val="24"/>
        </w:rPr>
      </w:pPr>
      <w:r w:rsidRPr="003D0AD8">
        <w:rPr>
          <w:sz w:val="24"/>
        </w:rPr>
        <w:t>Minimum software specification</w:t>
      </w:r>
    </w:p>
    <w:p w:rsidR="007B6635" w:rsidRPr="003D0AD8" w:rsidRDefault="007B6635" w:rsidP="00E107BA">
      <w:pPr>
        <w:ind w:left="720"/>
        <w:jc w:val="both"/>
        <w:rPr>
          <w:sz w:val="24"/>
        </w:rPr>
      </w:pPr>
      <w:r w:rsidRPr="003D0AD8">
        <w:rPr>
          <w:sz w:val="24"/>
        </w:rPr>
        <w:t xml:space="preserve">Operating system   : </w:t>
      </w:r>
      <w:r w:rsidRPr="003D0AD8">
        <w:rPr>
          <w:sz w:val="24"/>
        </w:rPr>
        <w:tab/>
        <w:t>Windows</w:t>
      </w:r>
    </w:p>
    <w:p w:rsidR="007B6635" w:rsidRPr="003D0AD8" w:rsidRDefault="007B6635" w:rsidP="00E107BA">
      <w:pPr>
        <w:ind w:left="720"/>
        <w:jc w:val="both"/>
        <w:rPr>
          <w:sz w:val="24"/>
        </w:rPr>
      </w:pPr>
      <w:r w:rsidRPr="003D0AD8">
        <w:rPr>
          <w:sz w:val="24"/>
        </w:rPr>
        <w:t xml:space="preserve">Software Used       : </w:t>
      </w:r>
      <w:r w:rsidRPr="003D0AD8">
        <w:rPr>
          <w:sz w:val="24"/>
        </w:rPr>
        <w:tab/>
        <w:t>Microsoft visual 8.0 using C++</w:t>
      </w:r>
      <w:r w:rsidR="008346A2">
        <w:rPr>
          <w:sz w:val="24"/>
        </w:rPr>
        <w:t xml:space="preserve"> (or) </w:t>
      </w:r>
      <w:proofErr w:type="spellStart"/>
      <w:r w:rsidR="008346A2">
        <w:rPr>
          <w:sz w:val="24"/>
        </w:rPr>
        <w:t>CodeBlocks</w:t>
      </w:r>
      <w:proofErr w:type="spellEnd"/>
      <w:r w:rsidR="008346A2">
        <w:rPr>
          <w:sz w:val="24"/>
        </w:rPr>
        <w:t xml:space="preserve"> 17.12</w:t>
      </w:r>
    </w:p>
    <w:p w:rsidR="007B6635" w:rsidRPr="003D0AD8" w:rsidRDefault="007B6635" w:rsidP="00E107BA">
      <w:pPr>
        <w:ind w:left="720"/>
        <w:jc w:val="both"/>
        <w:rPr>
          <w:sz w:val="24"/>
        </w:rPr>
      </w:pPr>
      <w:r w:rsidRPr="003D0AD8">
        <w:rPr>
          <w:sz w:val="24"/>
        </w:rPr>
        <w:t xml:space="preserve">Library Used         :  </w:t>
      </w:r>
      <w:r w:rsidRPr="003D0AD8">
        <w:rPr>
          <w:sz w:val="24"/>
        </w:rPr>
        <w:tab/>
        <w:t>OPENGL Library</w:t>
      </w:r>
    </w:p>
    <w:p w:rsidR="007B6635" w:rsidRDefault="007B6635" w:rsidP="007B6635">
      <w:pPr>
        <w:jc w:val="both"/>
      </w:pPr>
    </w:p>
    <w:p w:rsidR="007B6635" w:rsidRDefault="007B6635" w:rsidP="007B6635">
      <w:pPr>
        <w:jc w:val="both"/>
      </w:pPr>
      <w:r>
        <w:tab/>
      </w:r>
    </w:p>
    <w:p w:rsidR="007B6635" w:rsidRDefault="007B6635" w:rsidP="007B6635">
      <w:pPr>
        <w:jc w:val="both"/>
        <w:rPr>
          <w:b/>
          <w:bCs/>
          <w:sz w:val="32"/>
          <w:szCs w:val="32"/>
        </w:rPr>
      </w:pPr>
    </w:p>
    <w:p w:rsidR="007B6635" w:rsidRDefault="007B6635" w:rsidP="007B6635">
      <w:pPr>
        <w:jc w:val="both"/>
        <w:rPr>
          <w:b/>
          <w:bCs/>
          <w:sz w:val="32"/>
          <w:szCs w:val="32"/>
        </w:rPr>
      </w:pPr>
    </w:p>
    <w:p w:rsidR="007B6635" w:rsidRDefault="007B6635" w:rsidP="007B6635">
      <w:pPr>
        <w:jc w:val="both"/>
        <w:rPr>
          <w:b/>
          <w:bCs/>
          <w:sz w:val="32"/>
          <w:szCs w:val="32"/>
        </w:rPr>
      </w:pPr>
    </w:p>
    <w:p w:rsidR="007B6635" w:rsidRDefault="007B6635" w:rsidP="007B6635">
      <w:pPr>
        <w:jc w:val="both"/>
        <w:rPr>
          <w:b/>
          <w:bCs/>
          <w:sz w:val="32"/>
          <w:szCs w:val="32"/>
        </w:rPr>
      </w:pPr>
    </w:p>
    <w:p w:rsidR="007B6635" w:rsidRDefault="007B6635" w:rsidP="007B6635">
      <w:pPr>
        <w:jc w:val="both"/>
        <w:rPr>
          <w:b/>
          <w:bCs/>
          <w:sz w:val="32"/>
          <w:szCs w:val="32"/>
        </w:rPr>
      </w:pPr>
    </w:p>
    <w:p w:rsidR="007B6635" w:rsidRDefault="007B6635" w:rsidP="007B6635">
      <w:pPr>
        <w:jc w:val="both"/>
        <w:rPr>
          <w:b/>
          <w:bCs/>
          <w:sz w:val="32"/>
          <w:szCs w:val="32"/>
        </w:rPr>
      </w:pPr>
    </w:p>
    <w:p w:rsidR="002B4E0C" w:rsidRDefault="002B4E0C" w:rsidP="007B6635">
      <w:pPr>
        <w:jc w:val="both"/>
        <w:rPr>
          <w:b/>
          <w:bCs/>
          <w:sz w:val="32"/>
          <w:szCs w:val="32"/>
        </w:rPr>
      </w:pPr>
    </w:p>
    <w:p w:rsidR="009120D1" w:rsidRPr="00087531" w:rsidRDefault="009120D1" w:rsidP="007B6635">
      <w:pPr>
        <w:jc w:val="both"/>
        <w:rPr>
          <w:b/>
          <w:bCs/>
          <w:sz w:val="36"/>
          <w:szCs w:val="32"/>
        </w:rPr>
      </w:pPr>
      <w:r w:rsidRPr="00087531">
        <w:rPr>
          <w:b/>
          <w:bCs/>
          <w:sz w:val="36"/>
          <w:szCs w:val="32"/>
        </w:rPr>
        <w:lastRenderedPageBreak/>
        <w:t xml:space="preserve">CHAPTER 3 </w:t>
      </w:r>
      <w:r w:rsidR="007B6635" w:rsidRPr="00087531">
        <w:rPr>
          <w:b/>
          <w:bCs/>
          <w:sz w:val="36"/>
          <w:szCs w:val="32"/>
        </w:rPr>
        <w:t xml:space="preserve"> </w:t>
      </w:r>
    </w:p>
    <w:p w:rsidR="007B6635" w:rsidRPr="00087531" w:rsidRDefault="007B6635" w:rsidP="009120D1">
      <w:pPr>
        <w:jc w:val="center"/>
        <w:rPr>
          <w:b/>
          <w:bCs/>
          <w:sz w:val="32"/>
          <w:szCs w:val="28"/>
        </w:rPr>
      </w:pPr>
      <w:r w:rsidRPr="00087531">
        <w:rPr>
          <w:b/>
          <w:bCs/>
          <w:sz w:val="32"/>
          <w:szCs w:val="28"/>
        </w:rPr>
        <w:t>PROJECT DESIGN</w:t>
      </w:r>
    </w:p>
    <w:p w:rsidR="00E107BA" w:rsidRDefault="007B6635" w:rsidP="00F94DFD">
      <w:pPr>
        <w:jc w:val="both"/>
        <w:rPr>
          <w:rFonts w:ascii="Times New Roman" w:hAnsi="Times New Roman" w:cs="Times New Roman"/>
          <w:sz w:val="24"/>
        </w:rPr>
      </w:pPr>
      <w:r w:rsidRPr="00437094">
        <w:rPr>
          <w:rFonts w:ascii="Times New Roman" w:hAnsi="Times New Roman" w:cs="Times New Roman"/>
        </w:rPr>
        <w:t xml:space="preserve">                </w:t>
      </w:r>
      <w:r w:rsidR="004C4189" w:rsidRPr="00437094">
        <w:rPr>
          <w:rFonts w:ascii="Times New Roman" w:hAnsi="Times New Roman" w:cs="Times New Roman"/>
        </w:rPr>
        <w:t xml:space="preserve">        </w:t>
      </w:r>
      <w:r w:rsidR="004C4189" w:rsidRPr="00437094">
        <w:rPr>
          <w:rFonts w:ascii="Times New Roman" w:hAnsi="Times New Roman" w:cs="Times New Roman"/>
          <w:sz w:val="24"/>
        </w:rPr>
        <w:t>This project is designed for supporting different transformation function</w:t>
      </w:r>
      <w:r w:rsidR="008346A2" w:rsidRPr="00437094">
        <w:rPr>
          <w:rFonts w:ascii="Times New Roman" w:hAnsi="Times New Roman" w:cs="Times New Roman"/>
          <w:sz w:val="24"/>
        </w:rPr>
        <w:t>s and event driven function of O</w:t>
      </w:r>
      <w:r w:rsidR="004C4189" w:rsidRPr="00437094">
        <w:rPr>
          <w:rFonts w:ascii="Times New Roman" w:hAnsi="Times New Roman" w:cs="Times New Roman"/>
          <w:sz w:val="24"/>
        </w:rPr>
        <w:t>penGL on primary objects.</w:t>
      </w:r>
      <w:r w:rsidR="008346A2" w:rsidRPr="00437094">
        <w:rPr>
          <w:rFonts w:ascii="Times New Roman" w:hAnsi="Times New Roman" w:cs="Times New Roman"/>
          <w:sz w:val="24"/>
        </w:rPr>
        <w:t xml:space="preserve"> This project</w:t>
      </w:r>
      <w:r w:rsidR="004C4189" w:rsidRPr="00437094">
        <w:rPr>
          <w:rFonts w:ascii="Times New Roman" w:hAnsi="Times New Roman" w:cs="Times New Roman"/>
          <w:sz w:val="24"/>
        </w:rPr>
        <w:t xml:space="preserve"> implement</w:t>
      </w:r>
      <w:r w:rsidR="008346A2" w:rsidRPr="00437094">
        <w:rPr>
          <w:rFonts w:ascii="Times New Roman" w:hAnsi="Times New Roman" w:cs="Times New Roman"/>
          <w:sz w:val="24"/>
        </w:rPr>
        <w:t>s</w:t>
      </w:r>
      <w:r w:rsidR="004C4189" w:rsidRPr="00437094">
        <w:rPr>
          <w:rFonts w:ascii="Times New Roman" w:hAnsi="Times New Roman" w:cs="Times New Roman"/>
          <w:sz w:val="24"/>
        </w:rPr>
        <w:t xml:space="preserve"> the </w:t>
      </w:r>
      <w:r w:rsidR="008346A2" w:rsidRPr="00437094">
        <w:rPr>
          <w:rFonts w:ascii="Times New Roman" w:hAnsi="Times New Roman" w:cs="Times New Roman"/>
          <w:sz w:val="24"/>
        </w:rPr>
        <w:t xml:space="preserve">generation of various polygons on the basis of the polygons order. </w:t>
      </w:r>
    </w:p>
    <w:p w:rsidR="008E6286" w:rsidRPr="00E107BA" w:rsidRDefault="008E6286" w:rsidP="008E6286">
      <w:pPr>
        <w:pStyle w:val="Heading1"/>
        <w:numPr>
          <w:ilvl w:val="0"/>
          <w:numId w:val="3"/>
        </w:numPr>
        <w:rPr>
          <w:sz w:val="28"/>
          <w:szCs w:val="28"/>
        </w:rPr>
      </w:pPr>
      <w:r w:rsidRPr="00E107BA">
        <w:t xml:space="preserve">3.1 </w:t>
      </w:r>
      <w:r w:rsidR="003F6201" w:rsidRPr="00E107BA">
        <w:rPr>
          <w:sz w:val="28"/>
          <w:szCs w:val="28"/>
        </w:rPr>
        <w:t>Description</w:t>
      </w:r>
    </w:p>
    <w:p w:rsidR="00E107BA" w:rsidRDefault="00E107BA" w:rsidP="00C5620B">
      <w:pPr>
        <w:spacing w:after="30"/>
        <w:jc w:val="both"/>
        <w:rPr>
          <w:rFonts w:ascii="Times New Roman" w:hAnsi="Times New Roman" w:cs="Times New Roman"/>
          <w:color w:val="333333"/>
          <w:sz w:val="24"/>
          <w:szCs w:val="24"/>
          <w:shd w:val="clear" w:color="auto" w:fill="FFFFFF"/>
        </w:rPr>
      </w:pPr>
    </w:p>
    <w:p w:rsidR="00E107BA" w:rsidRPr="00E107BA" w:rsidRDefault="00E107BA" w:rsidP="00E107BA">
      <w:pPr>
        <w:spacing w:after="30"/>
        <w:ind w:firstLine="720"/>
        <w:jc w:val="both"/>
        <w:rPr>
          <w:rFonts w:ascii="Times New Roman" w:hAnsi="Times New Roman" w:cs="Times New Roman"/>
          <w:color w:val="333333"/>
          <w:sz w:val="24"/>
          <w:szCs w:val="24"/>
          <w:shd w:val="clear" w:color="auto" w:fill="FFFFFF"/>
        </w:rPr>
      </w:pPr>
      <w:r w:rsidRPr="00E107BA">
        <w:rPr>
          <w:rFonts w:ascii="Times New Roman" w:hAnsi="Times New Roman" w:cs="Times New Roman"/>
          <w:color w:val="333333"/>
          <w:sz w:val="24"/>
          <w:szCs w:val="24"/>
          <w:shd w:val="clear" w:color="auto" w:fill="FFFFFF"/>
        </w:rPr>
        <w:t xml:space="preserve">A Polygon is a 2D shape which is made up of straight line segments. A regular polygon has all sides and angles equal (e.g.  </w:t>
      </w:r>
      <w:proofErr w:type="gramStart"/>
      <w:r w:rsidRPr="00E107BA">
        <w:rPr>
          <w:rFonts w:ascii="Times New Roman" w:hAnsi="Times New Roman" w:cs="Times New Roman"/>
          <w:color w:val="333333"/>
          <w:sz w:val="24"/>
          <w:szCs w:val="24"/>
          <w:shd w:val="clear" w:color="auto" w:fill="FFFFFF"/>
        </w:rPr>
        <w:t>a</w:t>
      </w:r>
      <w:proofErr w:type="gramEnd"/>
      <w:r w:rsidRPr="00E107BA">
        <w:rPr>
          <w:rFonts w:ascii="Times New Roman" w:hAnsi="Times New Roman" w:cs="Times New Roman"/>
          <w:color w:val="333333"/>
          <w:sz w:val="24"/>
          <w:szCs w:val="24"/>
          <w:shd w:val="clear" w:color="auto" w:fill="FFFFFF"/>
        </w:rPr>
        <w:t xml:space="preserve"> square is a regular quadrilateral).</w:t>
      </w:r>
    </w:p>
    <w:p w:rsidR="00E107BA" w:rsidRDefault="00E107BA" w:rsidP="00E107BA">
      <w:pPr>
        <w:spacing w:after="30"/>
        <w:ind w:firstLine="720"/>
        <w:jc w:val="both"/>
        <w:rPr>
          <w:rFonts w:ascii="Times New Roman" w:hAnsi="Times New Roman" w:cs="Times New Roman"/>
          <w:color w:val="222222"/>
          <w:sz w:val="24"/>
          <w:szCs w:val="24"/>
          <w:shd w:val="clear" w:color="auto" w:fill="FFFFFF"/>
        </w:rPr>
      </w:pPr>
    </w:p>
    <w:p w:rsidR="00E107BA" w:rsidRPr="00E107BA" w:rsidRDefault="002B4E0C" w:rsidP="00E107BA">
      <w:pPr>
        <w:spacing w:after="30"/>
        <w:ind w:firstLine="720"/>
        <w:jc w:val="both"/>
        <w:rPr>
          <w:rFonts w:ascii="Times New Roman" w:hAnsi="Times New Roman" w:cs="Times New Roman"/>
          <w:color w:val="222222"/>
          <w:sz w:val="24"/>
          <w:szCs w:val="24"/>
          <w:shd w:val="clear" w:color="auto" w:fill="FFFFFF"/>
        </w:rPr>
      </w:pPr>
      <w:r w:rsidRPr="00E107BA">
        <w:rPr>
          <w:rFonts w:ascii="Times New Roman" w:hAnsi="Times New Roman" w:cs="Times New Roman"/>
          <w:color w:val="222222"/>
          <w:sz w:val="24"/>
          <w:szCs w:val="24"/>
          <w:shd w:val="clear" w:color="auto" w:fill="FFFFFF"/>
        </w:rPr>
        <w:t>In elementary geometry, a </w:t>
      </w:r>
      <w:r w:rsidRPr="00E107BA">
        <w:rPr>
          <w:rFonts w:ascii="Times New Roman" w:hAnsi="Times New Roman" w:cs="Times New Roman"/>
          <w:bCs/>
          <w:color w:val="222222"/>
          <w:sz w:val="24"/>
          <w:szCs w:val="24"/>
          <w:shd w:val="clear" w:color="auto" w:fill="FFFFFF"/>
        </w:rPr>
        <w:t>polygon</w:t>
      </w:r>
      <w:r w:rsidRPr="00E107BA">
        <w:rPr>
          <w:rFonts w:ascii="Times New Roman" w:hAnsi="Times New Roman" w:cs="Times New Roman"/>
          <w:color w:val="222222"/>
          <w:sz w:val="24"/>
          <w:szCs w:val="24"/>
          <w:shd w:val="clear" w:color="auto" w:fill="FFFFFF"/>
        </w:rPr>
        <w:t> is a plane figure that is described by a finite number of straight line segments connected to form a closed polygonal chain or polygonal circuit. The solid plane region, the bounding circuit, or the two together, may be called a </w:t>
      </w:r>
      <w:r w:rsidRPr="00E107BA">
        <w:rPr>
          <w:rFonts w:ascii="Times New Roman" w:hAnsi="Times New Roman" w:cs="Times New Roman"/>
          <w:bCs/>
          <w:color w:val="222222"/>
          <w:sz w:val="24"/>
          <w:szCs w:val="24"/>
          <w:shd w:val="clear" w:color="auto" w:fill="FFFFFF"/>
        </w:rPr>
        <w:t>polygon</w:t>
      </w:r>
      <w:r w:rsidRPr="00E107BA">
        <w:rPr>
          <w:rFonts w:ascii="Times New Roman" w:hAnsi="Times New Roman" w:cs="Times New Roman"/>
          <w:color w:val="222222"/>
          <w:sz w:val="24"/>
          <w:szCs w:val="24"/>
          <w:shd w:val="clear" w:color="auto" w:fill="FFFFFF"/>
        </w:rPr>
        <w:t>.</w:t>
      </w:r>
    </w:p>
    <w:p w:rsidR="00E107BA" w:rsidRPr="00E107BA" w:rsidRDefault="00E107BA" w:rsidP="00E107BA">
      <w:pPr>
        <w:pStyle w:val="NormalWeb"/>
        <w:shd w:val="clear" w:color="auto" w:fill="FFFFFF"/>
        <w:ind w:firstLine="720"/>
        <w:rPr>
          <w:color w:val="000000"/>
        </w:rPr>
      </w:pPr>
      <w:r w:rsidRPr="00E107BA">
        <w:rPr>
          <w:color w:val="000000"/>
        </w:rPr>
        <w:t>A regular polygon is a polygon with all angles and all sides congruent, or equal. Here are some regular polygons.</w:t>
      </w:r>
    </w:p>
    <w:p w:rsidR="00E107BA" w:rsidRPr="00E107BA" w:rsidRDefault="00E107BA" w:rsidP="00E107BA">
      <w:pPr>
        <w:pStyle w:val="NormalWeb"/>
        <w:shd w:val="clear" w:color="auto" w:fill="FFFFFF"/>
        <w:ind w:firstLine="720"/>
        <w:rPr>
          <w:color w:val="000000"/>
        </w:rPr>
      </w:pPr>
      <w:r w:rsidRPr="00E107BA">
        <w:rPr>
          <w:color w:val="000000"/>
        </w:rPr>
        <w:t>We can use a formula to find the sum of the interior angles of any polygon. In this formula, the letter n stands for the number of sides, or angles, that the polygon has.</w:t>
      </w:r>
    </w:p>
    <w:p w:rsidR="00E107BA" w:rsidRPr="00E107BA" w:rsidRDefault="00E107BA" w:rsidP="00E107BA">
      <w:pPr>
        <w:pStyle w:val="NormalWeb"/>
        <w:shd w:val="clear" w:color="auto" w:fill="FFFFFF"/>
        <w:jc w:val="center"/>
        <w:rPr>
          <w:color w:val="000000"/>
        </w:rPr>
      </w:pPr>
      <w:r w:rsidRPr="00E107BA">
        <w:rPr>
          <w:bCs/>
          <w:color w:val="000000"/>
        </w:rPr>
        <w:t>Sum of angles = (n – 2)180°</w:t>
      </w:r>
    </w:p>
    <w:p w:rsidR="00E107BA" w:rsidRPr="00E107BA" w:rsidRDefault="00E107BA" w:rsidP="00C5620B">
      <w:pPr>
        <w:spacing w:after="30"/>
        <w:ind w:firstLine="720"/>
        <w:jc w:val="both"/>
        <w:rPr>
          <w:rFonts w:ascii="Times New Roman" w:hAnsi="Times New Roman" w:cs="Times New Roman"/>
          <w:color w:val="333333"/>
          <w:sz w:val="24"/>
          <w:szCs w:val="24"/>
          <w:shd w:val="clear" w:color="auto" w:fill="FFFFFF"/>
        </w:rPr>
      </w:pPr>
      <w:r w:rsidRPr="00E107BA">
        <w:rPr>
          <w:rFonts w:ascii="Times New Roman" w:hAnsi="Times New Roman" w:cs="Times New Roman"/>
          <w:color w:val="333333"/>
          <w:sz w:val="24"/>
          <w:szCs w:val="24"/>
          <w:shd w:val="clear" w:color="auto" w:fill="FFFFFF"/>
        </w:rPr>
        <w:t>Polygons are named after the number of sides they have.</w:t>
      </w:r>
    </w:p>
    <w:p w:rsidR="00F94DFD" w:rsidRDefault="00F94DFD" w:rsidP="00C5620B">
      <w:pPr>
        <w:tabs>
          <w:tab w:val="center" w:pos="4680"/>
        </w:tabs>
        <w:jc w:val="both"/>
        <w:rPr>
          <w:b/>
          <w:bCs/>
          <w:sz w:val="32"/>
          <w:szCs w:val="32"/>
        </w:rPr>
      </w:pPr>
    </w:p>
    <w:p w:rsidR="003774BB" w:rsidRPr="00047A2F" w:rsidRDefault="003774BB" w:rsidP="00C5620B">
      <w:pPr>
        <w:tabs>
          <w:tab w:val="center" w:pos="4680"/>
        </w:tabs>
        <w:jc w:val="both"/>
        <w:rPr>
          <w:b/>
          <w:bCs/>
          <w:sz w:val="32"/>
          <w:szCs w:val="32"/>
        </w:rPr>
      </w:pPr>
      <w:r w:rsidRPr="00047A2F">
        <w:rPr>
          <w:b/>
          <w:bCs/>
          <w:sz w:val="32"/>
          <w:szCs w:val="32"/>
        </w:rPr>
        <w:t xml:space="preserve">3.2 Features                                                                                                              </w:t>
      </w:r>
    </w:p>
    <w:p w:rsidR="00D7509F" w:rsidRPr="00437094" w:rsidRDefault="00047A2F" w:rsidP="00967EC7">
      <w:pPr>
        <w:pStyle w:val="ListParagraph"/>
        <w:numPr>
          <w:ilvl w:val="0"/>
          <w:numId w:val="4"/>
        </w:numPr>
        <w:spacing w:line="360" w:lineRule="auto"/>
        <w:rPr>
          <w:rFonts w:ascii="Times New Roman" w:hAnsi="Times New Roman" w:cs="Times New Roman"/>
          <w:sz w:val="32"/>
        </w:rPr>
      </w:pPr>
      <w:r w:rsidRPr="00437094">
        <w:rPr>
          <w:rFonts w:ascii="Times New Roman" w:hAnsi="Times New Roman" w:cs="Times New Roman"/>
          <w:sz w:val="24"/>
        </w:rPr>
        <w:t>The important feature of this project is we can generate various polygons on the given order of a polygon.</w:t>
      </w:r>
    </w:p>
    <w:p w:rsidR="00047A2F" w:rsidRPr="00437094" w:rsidRDefault="00047A2F" w:rsidP="00967EC7">
      <w:pPr>
        <w:pStyle w:val="ListParagraph"/>
        <w:numPr>
          <w:ilvl w:val="0"/>
          <w:numId w:val="4"/>
        </w:numPr>
        <w:spacing w:line="360" w:lineRule="auto"/>
        <w:rPr>
          <w:rFonts w:ascii="Times New Roman" w:hAnsi="Times New Roman" w:cs="Times New Roman"/>
          <w:sz w:val="32"/>
        </w:rPr>
      </w:pPr>
      <w:r w:rsidRPr="00437094">
        <w:rPr>
          <w:rFonts w:ascii="Times New Roman" w:hAnsi="Times New Roman" w:cs="Times New Roman"/>
          <w:sz w:val="24"/>
        </w:rPr>
        <w:t>The generated polygons view are aesthetically pleasing and eye-catching.</w:t>
      </w:r>
    </w:p>
    <w:p w:rsidR="00047A2F" w:rsidRPr="00437094" w:rsidRDefault="00047A2F" w:rsidP="00967EC7">
      <w:pPr>
        <w:pStyle w:val="ListParagraph"/>
        <w:numPr>
          <w:ilvl w:val="0"/>
          <w:numId w:val="4"/>
        </w:numPr>
        <w:spacing w:line="360" w:lineRule="auto"/>
        <w:rPr>
          <w:rFonts w:ascii="Times New Roman" w:hAnsi="Times New Roman" w:cs="Times New Roman"/>
          <w:sz w:val="32"/>
        </w:rPr>
      </w:pPr>
      <w:r w:rsidRPr="00437094">
        <w:rPr>
          <w:rFonts w:ascii="Times New Roman" w:hAnsi="Times New Roman" w:cs="Times New Roman"/>
          <w:sz w:val="24"/>
        </w:rPr>
        <w:t>We can easily move the polygon in upper, lower, left, and right directions.</w:t>
      </w:r>
    </w:p>
    <w:p w:rsidR="00047A2F" w:rsidRPr="00437094" w:rsidRDefault="00047A2F" w:rsidP="00967EC7">
      <w:pPr>
        <w:pStyle w:val="ListParagraph"/>
        <w:numPr>
          <w:ilvl w:val="0"/>
          <w:numId w:val="4"/>
        </w:numPr>
        <w:spacing w:line="360" w:lineRule="auto"/>
        <w:rPr>
          <w:rFonts w:ascii="Times New Roman" w:hAnsi="Times New Roman" w:cs="Times New Roman"/>
          <w:sz w:val="32"/>
        </w:rPr>
      </w:pPr>
      <w:r w:rsidRPr="00437094">
        <w:rPr>
          <w:rFonts w:ascii="Times New Roman" w:hAnsi="Times New Roman" w:cs="Times New Roman"/>
          <w:sz w:val="24"/>
        </w:rPr>
        <w:t>We can generate the polygons with various order which are specified by the user (</w:t>
      </w:r>
      <w:proofErr w:type="spellStart"/>
      <w:r w:rsidRPr="00437094">
        <w:rPr>
          <w:rFonts w:ascii="Times New Roman" w:hAnsi="Times New Roman" w:cs="Times New Roman"/>
          <w:sz w:val="24"/>
        </w:rPr>
        <w:t>ie</w:t>
      </w:r>
      <w:proofErr w:type="spellEnd"/>
      <w:r w:rsidRPr="00437094">
        <w:rPr>
          <w:rFonts w:ascii="Times New Roman" w:hAnsi="Times New Roman" w:cs="Times New Roman"/>
          <w:sz w:val="24"/>
        </w:rPr>
        <w:t>) the order of the polygon is taken as input from the user.</w:t>
      </w:r>
    </w:p>
    <w:p w:rsidR="00047A2F" w:rsidRPr="00437094" w:rsidRDefault="00047A2F" w:rsidP="00967EC7">
      <w:pPr>
        <w:pStyle w:val="ListParagraph"/>
        <w:numPr>
          <w:ilvl w:val="0"/>
          <w:numId w:val="4"/>
        </w:numPr>
        <w:spacing w:line="360" w:lineRule="auto"/>
        <w:rPr>
          <w:rFonts w:ascii="Times New Roman" w:hAnsi="Times New Roman" w:cs="Times New Roman"/>
          <w:sz w:val="32"/>
        </w:rPr>
      </w:pPr>
      <w:r w:rsidRPr="00437094">
        <w:rPr>
          <w:rFonts w:ascii="Times New Roman" w:hAnsi="Times New Roman" w:cs="Times New Roman"/>
          <w:sz w:val="24"/>
        </w:rPr>
        <w:t>There is a proper movement of the polygons.</w:t>
      </w:r>
    </w:p>
    <w:p w:rsidR="00057D15" w:rsidRPr="00437094" w:rsidRDefault="00047A2F" w:rsidP="00967EC7">
      <w:pPr>
        <w:pStyle w:val="ListParagraph"/>
        <w:numPr>
          <w:ilvl w:val="0"/>
          <w:numId w:val="4"/>
        </w:numPr>
        <w:spacing w:line="360" w:lineRule="auto"/>
        <w:rPr>
          <w:rFonts w:ascii="Times New Roman" w:hAnsi="Times New Roman" w:cs="Times New Roman"/>
          <w:sz w:val="32"/>
        </w:rPr>
      </w:pPr>
      <w:r w:rsidRPr="00437094">
        <w:rPr>
          <w:rFonts w:ascii="Times New Roman" w:hAnsi="Times New Roman" w:cs="Times New Roman"/>
          <w:sz w:val="24"/>
        </w:rPr>
        <w:lastRenderedPageBreak/>
        <w:t>Keyboard</w:t>
      </w:r>
      <w:r w:rsidR="00057D15" w:rsidRPr="00437094">
        <w:rPr>
          <w:rFonts w:ascii="Times New Roman" w:hAnsi="Times New Roman" w:cs="Times New Roman"/>
          <w:sz w:val="24"/>
        </w:rPr>
        <w:t xml:space="preserve"> interrupts</w:t>
      </w:r>
      <w:r w:rsidRPr="00437094">
        <w:rPr>
          <w:rFonts w:ascii="Times New Roman" w:hAnsi="Times New Roman" w:cs="Times New Roman"/>
          <w:sz w:val="24"/>
        </w:rPr>
        <w:t xml:space="preserve"> </w:t>
      </w:r>
      <w:r w:rsidR="00057D15" w:rsidRPr="00437094">
        <w:rPr>
          <w:rFonts w:ascii="Times New Roman" w:hAnsi="Times New Roman" w:cs="Times New Roman"/>
          <w:sz w:val="24"/>
        </w:rPr>
        <w:t>are used for movement of the polygon in clockwise and anti-clockwise manner.</w:t>
      </w:r>
    </w:p>
    <w:p w:rsidR="00057D15" w:rsidRPr="00437094" w:rsidRDefault="00057D15" w:rsidP="00967EC7">
      <w:pPr>
        <w:pStyle w:val="ListParagraph"/>
        <w:numPr>
          <w:ilvl w:val="0"/>
          <w:numId w:val="4"/>
        </w:numPr>
        <w:spacing w:line="360" w:lineRule="auto"/>
        <w:rPr>
          <w:rFonts w:ascii="Times New Roman" w:hAnsi="Times New Roman" w:cs="Times New Roman"/>
          <w:sz w:val="32"/>
        </w:rPr>
      </w:pPr>
      <w:r w:rsidRPr="00437094">
        <w:rPr>
          <w:rFonts w:ascii="Times New Roman" w:hAnsi="Times New Roman" w:cs="Times New Roman"/>
          <w:sz w:val="24"/>
        </w:rPr>
        <w:t>Mouse interrupts are also used for movement of the polygon in different perspectives.</w:t>
      </w:r>
    </w:p>
    <w:p w:rsidR="00057D15" w:rsidRPr="00437094" w:rsidRDefault="00057D15" w:rsidP="00967EC7">
      <w:pPr>
        <w:pStyle w:val="ListParagraph"/>
        <w:numPr>
          <w:ilvl w:val="0"/>
          <w:numId w:val="4"/>
        </w:numPr>
        <w:spacing w:line="360" w:lineRule="auto"/>
        <w:rPr>
          <w:rFonts w:ascii="Times New Roman" w:hAnsi="Times New Roman" w:cs="Times New Roman"/>
          <w:sz w:val="32"/>
        </w:rPr>
      </w:pPr>
      <w:r w:rsidRPr="00437094">
        <w:rPr>
          <w:rFonts w:ascii="Times New Roman" w:hAnsi="Times New Roman" w:cs="Times New Roman"/>
          <w:sz w:val="24"/>
        </w:rPr>
        <w:t>There is a proper delay in the movement of the polygon.</w:t>
      </w:r>
    </w:p>
    <w:p w:rsidR="00505CFE" w:rsidRPr="00437094" w:rsidRDefault="00057D15" w:rsidP="00967EC7">
      <w:pPr>
        <w:pStyle w:val="ListParagraph"/>
        <w:numPr>
          <w:ilvl w:val="0"/>
          <w:numId w:val="4"/>
        </w:numPr>
        <w:spacing w:line="360" w:lineRule="auto"/>
        <w:rPr>
          <w:rFonts w:ascii="Times New Roman" w:hAnsi="Times New Roman" w:cs="Times New Roman"/>
          <w:sz w:val="32"/>
        </w:rPr>
      </w:pPr>
      <w:r w:rsidRPr="00437094">
        <w:rPr>
          <w:rFonts w:ascii="Times New Roman" w:hAnsi="Times New Roman" w:cs="Times New Roman"/>
          <w:sz w:val="24"/>
        </w:rPr>
        <w:t>The generation of the polygons take very less time.</w:t>
      </w:r>
      <w:r w:rsidRPr="00437094">
        <w:rPr>
          <w:rFonts w:ascii="Times New Roman" w:hAnsi="Times New Roman" w:cs="Times New Roman"/>
          <w:sz w:val="24"/>
          <w:szCs w:val="24"/>
        </w:rPr>
        <w:t xml:space="preserve"> </w:t>
      </w:r>
    </w:p>
    <w:p w:rsidR="00057D15" w:rsidRDefault="00057D15" w:rsidP="00057D15">
      <w:pPr>
        <w:ind w:left="360"/>
        <w:rPr>
          <w:sz w:val="32"/>
        </w:rPr>
      </w:pPr>
    </w:p>
    <w:p w:rsidR="00057D15" w:rsidRDefault="00057D15" w:rsidP="00057D15">
      <w:pPr>
        <w:ind w:left="360"/>
        <w:rPr>
          <w:sz w:val="32"/>
        </w:rPr>
      </w:pPr>
    </w:p>
    <w:p w:rsidR="00057D15" w:rsidRPr="00057D15" w:rsidRDefault="00057D15" w:rsidP="00057D15">
      <w:pPr>
        <w:ind w:left="360"/>
        <w:rPr>
          <w:sz w:val="32"/>
        </w:rPr>
      </w:pPr>
    </w:p>
    <w:p w:rsidR="00505CFE" w:rsidRDefault="00505CFE" w:rsidP="00C5620B">
      <w:pPr>
        <w:ind w:left="720"/>
      </w:pPr>
    </w:p>
    <w:p w:rsidR="00505CFE" w:rsidRDefault="00505CFE" w:rsidP="00A959D5">
      <w:pPr>
        <w:ind w:left="720"/>
        <w:jc w:val="both"/>
      </w:pPr>
    </w:p>
    <w:p w:rsidR="00505CFE" w:rsidRDefault="00505CFE" w:rsidP="007B6635">
      <w:pPr>
        <w:ind w:left="720"/>
      </w:pPr>
    </w:p>
    <w:p w:rsidR="00505CFE" w:rsidRDefault="00505CFE" w:rsidP="007B6635">
      <w:pPr>
        <w:ind w:left="720"/>
      </w:pPr>
    </w:p>
    <w:p w:rsidR="00505CFE" w:rsidRDefault="00505CFE" w:rsidP="007B6635">
      <w:pPr>
        <w:ind w:left="720"/>
      </w:pPr>
    </w:p>
    <w:p w:rsidR="00505CFE" w:rsidRDefault="00505CFE" w:rsidP="007B6635">
      <w:pPr>
        <w:ind w:left="720"/>
      </w:pPr>
    </w:p>
    <w:p w:rsidR="00296DAA" w:rsidRDefault="00296DAA" w:rsidP="009120D1"/>
    <w:p w:rsidR="008346A2" w:rsidRDefault="008346A2" w:rsidP="009120D1"/>
    <w:p w:rsidR="008346A2" w:rsidRDefault="008346A2" w:rsidP="009120D1"/>
    <w:p w:rsidR="00057D15" w:rsidRDefault="00057D15" w:rsidP="009120D1"/>
    <w:p w:rsidR="00057D15" w:rsidRDefault="00057D15" w:rsidP="009120D1"/>
    <w:p w:rsidR="00057D15" w:rsidRDefault="00057D15" w:rsidP="009120D1"/>
    <w:p w:rsidR="00057D15" w:rsidRDefault="00057D15" w:rsidP="009120D1"/>
    <w:p w:rsidR="00057D15" w:rsidRDefault="00057D15" w:rsidP="009120D1"/>
    <w:p w:rsidR="00057D15" w:rsidRDefault="00057D15" w:rsidP="009120D1"/>
    <w:p w:rsidR="00057D15" w:rsidRDefault="00057D15" w:rsidP="00296DAA">
      <w:pPr>
        <w:rPr>
          <w:b/>
          <w:bCs/>
          <w:sz w:val="36"/>
          <w:szCs w:val="32"/>
        </w:rPr>
      </w:pPr>
    </w:p>
    <w:p w:rsidR="00296DAA" w:rsidRPr="00087531" w:rsidRDefault="00296DAA" w:rsidP="00296DAA">
      <w:pPr>
        <w:rPr>
          <w:b/>
          <w:bCs/>
          <w:sz w:val="36"/>
          <w:szCs w:val="32"/>
        </w:rPr>
      </w:pPr>
      <w:r w:rsidRPr="00087531">
        <w:rPr>
          <w:b/>
          <w:bCs/>
          <w:sz w:val="36"/>
          <w:szCs w:val="32"/>
        </w:rPr>
        <w:lastRenderedPageBreak/>
        <w:t xml:space="preserve">CHAPTER 4 </w:t>
      </w:r>
    </w:p>
    <w:p w:rsidR="007B6635" w:rsidRPr="00087531" w:rsidRDefault="007B6635" w:rsidP="00296DAA">
      <w:pPr>
        <w:jc w:val="center"/>
        <w:rPr>
          <w:sz w:val="24"/>
        </w:rPr>
      </w:pPr>
      <w:r w:rsidRPr="00087531">
        <w:rPr>
          <w:b/>
          <w:bCs/>
          <w:sz w:val="32"/>
          <w:szCs w:val="32"/>
        </w:rPr>
        <w:t>IMPLEMENTATION</w:t>
      </w:r>
    </w:p>
    <w:p w:rsidR="007B6635" w:rsidRDefault="007B6635" w:rsidP="007B6635">
      <w:pPr>
        <w:jc w:val="both"/>
        <w:rPr>
          <w:b/>
          <w:bCs/>
          <w:sz w:val="28"/>
          <w:szCs w:val="28"/>
        </w:rPr>
      </w:pPr>
      <w:r>
        <w:rPr>
          <w:b/>
          <w:bCs/>
          <w:sz w:val="28"/>
          <w:szCs w:val="28"/>
        </w:rPr>
        <w:t>4.1 HEADER FILES:</w:t>
      </w:r>
    </w:p>
    <w:p w:rsidR="007B6635" w:rsidRPr="003D0AD8" w:rsidRDefault="007B6635" w:rsidP="007B6635">
      <w:pPr>
        <w:jc w:val="both"/>
        <w:rPr>
          <w:sz w:val="24"/>
        </w:rPr>
      </w:pPr>
      <w:r w:rsidRPr="003D0AD8">
        <w:rPr>
          <w:sz w:val="24"/>
        </w:rPr>
        <w:t>The &lt;</w:t>
      </w:r>
      <w:proofErr w:type="spellStart"/>
      <w:r w:rsidRPr="003D0AD8">
        <w:rPr>
          <w:sz w:val="24"/>
        </w:rPr>
        <w:t>stdlib.h</w:t>
      </w:r>
      <w:proofErr w:type="spellEnd"/>
      <w:r w:rsidRPr="003D0AD8">
        <w:rPr>
          <w:sz w:val="24"/>
        </w:rPr>
        <w:t>&gt; Header File</w:t>
      </w:r>
    </w:p>
    <w:p w:rsidR="007B6635" w:rsidRPr="003D0AD8" w:rsidRDefault="007B6635" w:rsidP="007B6635">
      <w:pPr>
        <w:jc w:val="both"/>
        <w:rPr>
          <w:sz w:val="24"/>
        </w:rPr>
      </w:pPr>
      <w:r w:rsidRPr="003D0AD8">
        <w:rPr>
          <w:sz w:val="24"/>
        </w:rPr>
        <w:t># include &lt;</w:t>
      </w:r>
      <w:proofErr w:type="spellStart"/>
      <w:r w:rsidRPr="003D0AD8">
        <w:rPr>
          <w:sz w:val="24"/>
        </w:rPr>
        <w:t>stdlib.h</w:t>
      </w:r>
      <w:proofErr w:type="spellEnd"/>
      <w:r w:rsidRPr="003D0AD8">
        <w:rPr>
          <w:sz w:val="24"/>
        </w:rPr>
        <w:t>&gt;</w:t>
      </w:r>
    </w:p>
    <w:p w:rsidR="007B6635" w:rsidRPr="003D0AD8" w:rsidRDefault="007B6635" w:rsidP="007B6635">
      <w:pPr>
        <w:jc w:val="both"/>
        <w:rPr>
          <w:sz w:val="24"/>
        </w:rPr>
      </w:pPr>
      <w:r w:rsidRPr="003D0AD8">
        <w:rPr>
          <w:sz w:val="32"/>
          <w:szCs w:val="28"/>
        </w:rPr>
        <w:tab/>
      </w:r>
      <w:r w:rsidRPr="003D0AD8">
        <w:rPr>
          <w:sz w:val="24"/>
        </w:rPr>
        <w:t>The ISO C standard introduced this header file as a place to declare certain standard library functions. These include the Memory management functions (</w:t>
      </w:r>
      <w:proofErr w:type="spellStart"/>
      <w:r w:rsidRPr="003D0AD8">
        <w:rPr>
          <w:sz w:val="24"/>
        </w:rPr>
        <w:t>malloc</w:t>
      </w:r>
      <w:proofErr w:type="spellEnd"/>
      <w:r w:rsidRPr="003D0AD8">
        <w:rPr>
          <w:sz w:val="24"/>
        </w:rPr>
        <w:t xml:space="preserve">, free, et. al.) communication with the environment (abort, exit) and others. Not yet all the standard functions of this header file are supported. If a declaration is present in the supplied header file, then </w:t>
      </w:r>
      <w:proofErr w:type="spellStart"/>
      <w:r w:rsidRPr="003D0AD8">
        <w:rPr>
          <w:sz w:val="24"/>
        </w:rPr>
        <w:t>uCR</w:t>
      </w:r>
      <w:proofErr w:type="spellEnd"/>
      <w:r w:rsidRPr="003D0AD8">
        <w:rPr>
          <w:sz w:val="24"/>
        </w:rPr>
        <w:t xml:space="preserve"> supports it and will continue to support it. If a function is not there, it will be added in time.</w:t>
      </w:r>
    </w:p>
    <w:p w:rsidR="007B6635" w:rsidRPr="003D0AD8" w:rsidRDefault="007B6635" w:rsidP="007B6635">
      <w:pPr>
        <w:jc w:val="both"/>
        <w:rPr>
          <w:sz w:val="24"/>
        </w:rPr>
      </w:pPr>
      <w:r w:rsidRPr="003D0AD8">
        <w:rPr>
          <w:sz w:val="24"/>
        </w:rPr>
        <w:t>The &lt;</w:t>
      </w:r>
      <w:proofErr w:type="spellStart"/>
      <w:r w:rsidRPr="003D0AD8">
        <w:rPr>
          <w:sz w:val="24"/>
        </w:rPr>
        <w:t>stdio.h</w:t>
      </w:r>
      <w:proofErr w:type="spellEnd"/>
      <w:r w:rsidRPr="003D0AD8">
        <w:rPr>
          <w:sz w:val="24"/>
        </w:rPr>
        <w:t>&gt; Header File</w:t>
      </w:r>
    </w:p>
    <w:p w:rsidR="007B6635" w:rsidRPr="003D0AD8" w:rsidRDefault="007B6635" w:rsidP="007B6635">
      <w:pPr>
        <w:jc w:val="both"/>
        <w:rPr>
          <w:sz w:val="24"/>
        </w:rPr>
      </w:pPr>
      <w:r w:rsidRPr="003D0AD8">
        <w:rPr>
          <w:sz w:val="24"/>
        </w:rPr>
        <w:t># include &lt;</w:t>
      </w:r>
      <w:proofErr w:type="spellStart"/>
      <w:r w:rsidRPr="003D0AD8">
        <w:rPr>
          <w:sz w:val="24"/>
        </w:rPr>
        <w:t>stdio.h</w:t>
      </w:r>
      <w:proofErr w:type="spellEnd"/>
      <w:r w:rsidRPr="003D0AD8">
        <w:rPr>
          <w:sz w:val="24"/>
        </w:rPr>
        <w:t>&gt;</w:t>
      </w:r>
    </w:p>
    <w:p w:rsidR="007B6635" w:rsidRPr="003D0AD8" w:rsidRDefault="007B6635" w:rsidP="007B6635">
      <w:pPr>
        <w:jc w:val="both"/>
        <w:rPr>
          <w:sz w:val="24"/>
        </w:rPr>
      </w:pPr>
      <w:r w:rsidRPr="003D0AD8">
        <w:rPr>
          <w:sz w:val="32"/>
          <w:szCs w:val="28"/>
        </w:rPr>
        <w:tab/>
      </w:r>
      <w:r w:rsidRPr="003D0AD8">
        <w:rPr>
          <w:sz w:val="24"/>
        </w:rPr>
        <w:t xml:space="preserve">Load the file SIMPLEIO.C for our first look at a file with standard I/O. Standard I/O refers to the most usual places where data is either read from, the keyboard, or written to, the video monitor. Since they are used so much, they are used as the default I/O devices and do not need to be named in the </w:t>
      </w:r>
      <w:proofErr w:type="spellStart"/>
      <w:r w:rsidRPr="003D0AD8">
        <w:rPr>
          <w:sz w:val="24"/>
        </w:rPr>
        <w:t>Input/Output</w:t>
      </w:r>
      <w:proofErr w:type="spellEnd"/>
      <w:r w:rsidRPr="003D0AD8">
        <w:rPr>
          <w:sz w:val="24"/>
        </w:rPr>
        <w:t xml:space="preserve"> instructions. This will make more sense when we actually start to use them so </w:t>
      </w:r>
      <w:proofErr w:type="spellStart"/>
      <w:proofErr w:type="gramStart"/>
      <w:r w:rsidRPr="003D0AD8">
        <w:rPr>
          <w:sz w:val="24"/>
        </w:rPr>
        <w:t>lets</w:t>
      </w:r>
      <w:proofErr w:type="spellEnd"/>
      <w:proofErr w:type="gramEnd"/>
      <w:r w:rsidRPr="003D0AD8">
        <w:rPr>
          <w:sz w:val="24"/>
        </w:rPr>
        <w:t xml:space="preserve"> look at the file in front of you.</w:t>
      </w:r>
    </w:p>
    <w:p w:rsidR="007B6635" w:rsidRPr="003D0AD8" w:rsidRDefault="007B6635" w:rsidP="007B6635">
      <w:pPr>
        <w:jc w:val="both"/>
        <w:rPr>
          <w:sz w:val="24"/>
        </w:rPr>
      </w:pPr>
      <w:r w:rsidRPr="003D0AD8">
        <w:rPr>
          <w:sz w:val="32"/>
          <w:szCs w:val="28"/>
        </w:rPr>
        <w:tab/>
      </w:r>
      <w:r w:rsidRPr="003D0AD8">
        <w:rPr>
          <w:sz w:val="24"/>
        </w:rPr>
        <w:t>The first thing you will notice is the second line of the file, the #include "</w:t>
      </w:r>
      <w:proofErr w:type="spellStart"/>
      <w:r w:rsidRPr="003D0AD8">
        <w:rPr>
          <w:sz w:val="24"/>
        </w:rPr>
        <w:t>stdio.h</w:t>
      </w:r>
      <w:proofErr w:type="spellEnd"/>
      <w:r w:rsidRPr="003D0AD8">
        <w:rPr>
          <w:sz w:val="24"/>
        </w:rPr>
        <w:t>" line. This is very much like the #define we have already studied, except that instead of a simple substitution, an entire file is read in at this point. The system will find the file named "</w:t>
      </w:r>
      <w:proofErr w:type="spellStart"/>
      <w:r w:rsidRPr="003D0AD8">
        <w:rPr>
          <w:sz w:val="24"/>
        </w:rPr>
        <w:t>stdio.h</w:t>
      </w:r>
      <w:proofErr w:type="spellEnd"/>
      <w:r w:rsidRPr="003D0AD8">
        <w:rPr>
          <w:sz w:val="24"/>
        </w:rPr>
        <w:t>" and read its entire contents in, replacing this statement. Obviously then, the file named "</w:t>
      </w:r>
      <w:proofErr w:type="spellStart"/>
      <w:r w:rsidRPr="003D0AD8">
        <w:rPr>
          <w:sz w:val="24"/>
        </w:rPr>
        <w:t>stdio.h</w:t>
      </w:r>
      <w:proofErr w:type="spellEnd"/>
      <w:r w:rsidRPr="003D0AD8">
        <w:rPr>
          <w:sz w:val="24"/>
        </w:rPr>
        <w:t>" must contain valid C source statements that can be compiled as part of a program. This particular file is composed of several standard #defines to define some of the standard I/O operations. The file is called a header file and you will find several different header files on the source disks that came with your C compiler. Each of the header files has a specific purpose and any or all of them can be included in any program.</w:t>
      </w:r>
    </w:p>
    <w:p w:rsidR="007B6635" w:rsidRPr="00505CFE" w:rsidRDefault="007B6635" w:rsidP="007B6635">
      <w:pPr>
        <w:jc w:val="both"/>
        <w:rPr>
          <w:b/>
          <w:bCs/>
          <w:sz w:val="28"/>
          <w:szCs w:val="28"/>
        </w:rPr>
      </w:pPr>
      <w:r>
        <w:rPr>
          <w:b/>
          <w:bCs/>
          <w:sz w:val="28"/>
          <w:szCs w:val="28"/>
        </w:rPr>
        <w:t>4.2 FUNCTIONS</w:t>
      </w:r>
    </w:p>
    <w:p w:rsidR="007B6635" w:rsidRPr="00BE0409" w:rsidRDefault="007B6635" w:rsidP="007B6635">
      <w:pPr>
        <w:jc w:val="both"/>
        <w:rPr>
          <w:b/>
          <w:bCs/>
          <w:sz w:val="24"/>
        </w:rPr>
      </w:pPr>
      <w:r w:rsidRPr="00BE0409">
        <w:rPr>
          <w:b/>
          <w:bCs/>
          <w:sz w:val="24"/>
        </w:rPr>
        <w:t xml:space="preserve">4.2.1 </w:t>
      </w:r>
      <w:proofErr w:type="gramStart"/>
      <w:r w:rsidRPr="00BE0409">
        <w:rPr>
          <w:b/>
          <w:bCs/>
          <w:sz w:val="24"/>
        </w:rPr>
        <w:t>glColor3f</w:t>
      </w:r>
      <w:proofErr w:type="gramEnd"/>
      <w:r w:rsidRPr="00BE0409">
        <w:rPr>
          <w:b/>
          <w:bCs/>
          <w:sz w:val="24"/>
        </w:rPr>
        <w:t xml:space="preserve"> Function</w:t>
      </w:r>
    </w:p>
    <w:p w:rsidR="007B6635" w:rsidRPr="003D0AD8" w:rsidRDefault="007B6635" w:rsidP="00505CFE">
      <w:pPr>
        <w:ind w:firstLine="720"/>
        <w:jc w:val="both"/>
        <w:rPr>
          <w:sz w:val="24"/>
        </w:rPr>
      </w:pPr>
      <w:r w:rsidRPr="003D0AD8">
        <w:rPr>
          <w:sz w:val="24"/>
        </w:rPr>
        <w:t>Sets the current color.</w:t>
      </w:r>
    </w:p>
    <w:p w:rsidR="007B6635" w:rsidRPr="00BE0409" w:rsidRDefault="007B6635" w:rsidP="007B6635">
      <w:pPr>
        <w:jc w:val="both"/>
        <w:rPr>
          <w:sz w:val="24"/>
        </w:rPr>
      </w:pPr>
      <w:r w:rsidRPr="00BE0409">
        <w:rPr>
          <w:b/>
          <w:bCs/>
          <w:sz w:val="24"/>
        </w:rPr>
        <w:lastRenderedPageBreak/>
        <w:t>SYNTAX</w:t>
      </w:r>
      <w:r w:rsidRPr="00BE0409">
        <w:rPr>
          <w:sz w:val="24"/>
        </w:rPr>
        <w:t>:</w:t>
      </w:r>
    </w:p>
    <w:p w:rsidR="007B6635" w:rsidRPr="00BE0409" w:rsidRDefault="007B6635" w:rsidP="007B6635">
      <w:pPr>
        <w:ind w:firstLine="720"/>
        <w:jc w:val="both"/>
        <w:rPr>
          <w:sz w:val="24"/>
        </w:rPr>
      </w:pPr>
      <w:proofErr w:type="gramStart"/>
      <w:r w:rsidRPr="00BE0409">
        <w:rPr>
          <w:sz w:val="24"/>
        </w:rPr>
        <w:t>void</w:t>
      </w:r>
      <w:proofErr w:type="gramEnd"/>
      <w:r w:rsidRPr="00BE0409">
        <w:rPr>
          <w:sz w:val="24"/>
        </w:rPr>
        <w:t xml:space="preserve"> glColor3f(</w:t>
      </w:r>
      <w:proofErr w:type="spellStart"/>
      <w:r w:rsidRPr="00BE0409">
        <w:rPr>
          <w:sz w:val="24"/>
        </w:rPr>
        <w:t>GLfloat</w:t>
      </w:r>
      <w:proofErr w:type="spellEnd"/>
      <w:r w:rsidRPr="00BE0409">
        <w:rPr>
          <w:sz w:val="24"/>
        </w:rPr>
        <w:t xml:space="preserve"> red, </w:t>
      </w:r>
      <w:proofErr w:type="spellStart"/>
      <w:r w:rsidRPr="00BE0409">
        <w:rPr>
          <w:sz w:val="24"/>
        </w:rPr>
        <w:t>GLfloat</w:t>
      </w:r>
      <w:proofErr w:type="spellEnd"/>
      <w:r w:rsidRPr="00BE0409">
        <w:rPr>
          <w:sz w:val="24"/>
        </w:rPr>
        <w:t xml:space="preserve"> green, </w:t>
      </w:r>
      <w:proofErr w:type="spellStart"/>
      <w:r w:rsidRPr="00BE0409">
        <w:rPr>
          <w:sz w:val="24"/>
        </w:rPr>
        <w:t>GLfloat</w:t>
      </w:r>
      <w:proofErr w:type="spellEnd"/>
      <w:r w:rsidRPr="00BE0409">
        <w:rPr>
          <w:sz w:val="24"/>
        </w:rPr>
        <w:t xml:space="preserve"> blue);</w:t>
      </w:r>
    </w:p>
    <w:p w:rsidR="007B6635" w:rsidRPr="00BE0409" w:rsidRDefault="007B6635" w:rsidP="007B6635">
      <w:pPr>
        <w:jc w:val="both"/>
        <w:rPr>
          <w:sz w:val="24"/>
        </w:rPr>
      </w:pPr>
      <w:r w:rsidRPr="00BE0409">
        <w:rPr>
          <w:b/>
          <w:bCs/>
          <w:sz w:val="24"/>
        </w:rPr>
        <w:t>PARAMETERS</w:t>
      </w:r>
      <w:r w:rsidRPr="00BE0409">
        <w:rPr>
          <w:sz w:val="24"/>
        </w:rPr>
        <w:t>:</w:t>
      </w:r>
    </w:p>
    <w:p w:rsidR="007B6635" w:rsidRPr="00BE0409" w:rsidRDefault="007B6635" w:rsidP="007B6635">
      <w:pPr>
        <w:ind w:firstLine="720"/>
        <w:jc w:val="both"/>
        <w:rPr>
          <w:sz w:val="24"/>
        </w:rPr>
      </w:pPr>
      <w:r w:rsidRPr="00BE0409">
        <w:rPr>
          <w:sz w:val="24"/>
        </w:rPr>
        <w:t xml:space="preserve"> </w:t>
      </w:r>
      <w:proofErr w:type="gramStart"/>
      <w:r w:rsidRPr="00BE0409">
        <w:rPr>
          <w:sz w:val="24"/>
        </w:rPr>
        <w:t>red</w:t>
      </w:r>
      <w:proofErr w:type="gramEnd"/>
    </w:p>
    <w:p w:rsidR="007B6635" w:rsidRPr="00BE0409" w:rsidRDefault="007B6635" w:rsidP="007B6635">
      <w:pPr>
        <w:jc w:val="both"/>
        <w:rPr>
          <w:sz w:val="24"/>
        </w:rPr>
      </w:pPr>
      <w:r w:rsidRPr="00BE0409">
        <w:rPr>
          <w:sz w:val="24"/>
        </w:rPr>
        <w:t xml:space="preserve"> </w:t>
      </w:r>
      <w:r w:rsidRPr="00BE0409">
        <w:rPr>
          <w:sz w:val="24"/>
        </w:rPr>
        <w:tab/>
        <w:t xml:space="preserve"> The new red value for the current color.</w:t>
      </w:r>
    </w:p>
    <w:p w:rsidR="007B6635" w:rsidRPr="00BE0409" w:rsidRDefault="007B6635" w:rsidP="007B6635">
      <w:pPr>
        <w:ind w:firstLine="720"/>
        <w:jc w:val="both"/>
        <w:rPr>
          <w:sz w:val="24"/>
        </w:rPr>
      </w:pPr>
      <w:proofErr w:type="gramStart"/>
      <w:r w:rsidRPr="00BE0409">
        <w:rPr>
          <w:sz w:val="24"/>
        </w:rPr>
        <w:t>green</w:t>
      </w:r>
      <w:proofErr w:type="gramEnd"/>
    </w:p>
    <w:p w:rsidR="007B6635" w:rsidRPr="00BE0409" w:rsidRDefault="007B6635" w:rsidP="007B6635">
      <w:pPr>
        <w:ind w:firstLine="720"/>
        <w:jc w:val="both"/>
        <w:rPr>
          <w:sz w:val="24"/>
        </w:rPr>
      </w:pPr>
      <w:r w:rsidRPr="00BE0409">
        <w:rPr>
          <w:sz w:val="24"/>
        </w:rPr>
        <w:t>The new green value for the current color.</w:t>
      </w:r>
    </w:p>
    <w:p w:rsidR="007B6635" w:rsidRPr="00BE0409" w:rsidRDefault="007B6635" w:rsidP="007B6635">
      <w:pPr>
        <w:jc w:val="both"/>
        <w:rPr>
          <w:b/>
          <w:bCs/>
          <w:sz w:val="24"/>
        </w:rPr>
      </w:pPr>
      <w:r w:rsidRPr="00BE0409">
        <w:rPr>
          <w:b/>
          <w:bCs/>
          <w:sz w:val="24"/>
        </w:rPr>
        <w:t xml:space="preserve">4.2.5 </w:t>
      </w:r>
      <w:proofErr w:type="spellStart"/>
      <w:proofErr w:type="gramStart"/>
      <w:r w:rsidRPr="00BE0409">
        <w:rPr>
          <w:b/>
          <w:bCs/>
          <w:sz w:val="24"/>
        </w:rPr>
        <w:t>glBegin</w:t>
      </w:r>
      <w:proofErr w:type="spellEnd"/>
      <w:proofErr w:type="gramEnd"/>
      <w:r w:rsidRPr="00BE0409">
        <w:rPr>
          <w:b/>
          <w:bCs/>
          <w:sz w:val="24"/>
        </w:rPr>
        <w:t xml:space="preserve">, </w:t>
      </w:r>
      <w:proofErr w:type="spellStart"/>
      <w:r w:rsidRPr="00BE0409">
        <w:rPr>
          <w:b/>
          <w:bCs/>
          <w:sz w:val="24"/>
        </w:rPr>
        <w:t>glEnd</w:t>
      </w:r>
      <w:proofErr w:type="spellEnd"/>
      <w:r w:rsidRPr="00BE0409">
        <w:rPr>
          <w:b/>
          <w:bCs/>
          <w:sz w:val="24"/>
        </w:rPr>
        <w:t xml:space="preserve"> Function</w:t>
      </w:r>
    </w:p>
    <w:p w:rsidR="007B6635" w:rsidRPr="00BE0409" w:rsidRDefault="007B6635" w:rsidP="007B6635">
      <w:pPr>
        <w:jc w:val="both"/>
        <w:rPr>
          <w:sz w:val="24"/>
        </w:rPr>
      </w:pPr>
      <w:r w:rsidRPr="00BE0409">
        <w:rPr>
          <w:sz w:val="24"/>
        </w:rPr>
        <w:t xml:space="preserve">The </w:t>
      </w:r>
      <w:proofErr w:type="spellStart"/>
      <w:r w:rsidRPr="00BE0409">
        <w:rPr>
          <w:sz w:val="24"/>
        </w:rPr>
        <w:t>glBegin</w:t>
      </w:r>
      <w:proofErr w:type="spellEnd"/>
      <w:r w:rsidRPr="00BE0409">
        <w:rPr>
          <w:sz w:val="24"/>
        </w:rPr>
        <w:t xml:space="preserve"> and </w:t>
      </w:r>
      <w:proofErr w:type="spellStart"/>
      <w:r w:rsidRPr="00BE0409">
        <w:rPr>
          <w:sz w:val="24"/>
        </w:rPr>
        <w:t>glEnd</w:t>
      </w:r>
      <w:proofErr w:type="spellEnd"/>
      <w:r w:rsidRPr="00BE0409">
        <w:rPr>
          <w:sz w:val="24"/>
        </w:rPr>
        <w:t xml:space="preserve"> functions delimit the vertices of a primitive or a group of like primitives.</w:t>
      </w:r>
    </w:p>
    <w:p w:rsidR="007B6635" w:rsidRPr="00BE0409" w:rsidRDefault="007B6635" w:rsidP="007B6635">
      <w:pPr>
        <w:jc w:val="both"/>
        <w:rPr>
          <w:sz w:val="24"/>
        </w:rPr>
      </w:pPr>
      <w:r w:rsidRPr="00BE0409">
        <w:rPr>
          <w:b/>
          <w:bCs/>
          <w:sz w:val="24"/>
        </w:rPr>
        <w:t>SYNTAX</w:t>
      </w:r>
      <w:r w:rsidRPr="00BE0409">
        <w:rPr>
          <w:sz w:val="24"/>
        </w:rPr>
        <w:t>:</w:t>
      </w:r>
    </w:p>
    <w:p w:rsidR="007B6635" w:rsidRPr="00BE0409" w:rsidRDefault="007B6635" w:rsidP="007B6635">
      <w:pPr>
        <w:ind w:firstLine="720"/>
        <w:jc w:val="both"/>
        <w:rPr>
          <w:sz w:val="24"/>
        </w:rPr>
      </w:pPr>
      <w:proofErr w:type="gramStart"/>
      <w:r w:rsidRPr="00BE0409">
        <w:rPr>
          <w:sz w:val="24"/>
        </w:rPr>
        <w:t>void</w:t>
      </w:r>
      <w:proofErr w:type="gramEnd"/>
      <w:r w:rsidRPr="00BE0409">
        <w:rPr>
          <w:sz w:val="24"/>
        </w:rPr>
        <w:t xml:space="preserve"> </w:t>
      </w:r>
      <w:proofErr w:type="spellStart"/>
      <w:r w:rsidRPr="00BE0409">
        <w:rPr>
          <w:sz w:val="24"/>
        </w:rPr>
        <w:t>glBegin</w:t>
      </w:r>
      <w:proofErr w:type="spellEnd"/>
      <w:r w:rsidRPr="00BE0409">
        <w:rPr>
          <w:sz w:val="24"/>
        </w:rPr>
        <w:t xml:space="preserve">, </w:t>
      </w:r>
      <w:proofErr w:type="spellStart"/>
      <w:r w:rsidRPr="00BE0409">
        <w:rPr>
          <w:sz w:val="24"/>
        </w:rPr>
        <w:t>glEnd</w:t>
      </w:r>
      <w:proofErr w:type="spellEnd"/>
      <w:r w:rsidRPr="00BE0409">
        <w:rPr>
          <w:sz w:val="24"/>
        </w:rPr>
        <w:t>(</w:t>
      </w:r>
      <w:proofErr w:type="spellStart"/>
      <w:r w:rsidRPr="00BE0409">
        <w:rPr>
          <w:sz w:val="24"/>
        </w:rPr>
        <w:t>GLenum</w:t>
      </w:r>
      <w:proofErr w:type="spellEnd"/>
      <w:r w:rsidRPr="00BE0409">
        <w:rPr>
          <w:sz w:val="24"/>
        </w:rPr>
        <w:t xml:space="preserve"> mode);</w:t>
      </w:r>
    </w:p>
    <w:p w:rsidR="007B6635" w:rsidRPr="00BE0409" w:rsidRDefault="007B6635" w:rsidP="007B6635">
      <w:pPr>
        <w:jc w:val="both"/>
        <w:rPr>
          <w:sz w:val="24"/>
        </w:rPr>
      </w:pPr>
      <w:r w:rsidRPr="00BE0409">
        <w:rPr>
          <w:b/>
          <w:bCs/>
          <w:sz w:val="24"/>
        </w:rPr>
        <w:t>PARAMETERS</w:t>
      </w:r>
      <w:r w:rsidRPr="00BE0409">
        <w:rPr>
          <w:sz w:val="24"/>
        </w:rPr>
        <w:t>:</w:t>
      </w:r>
    </w:p>
    <w:p w:rsidR="007B6635" w:rsidRPr="00BE0409" w:rsidRDefault="007B6635" w:rsidP="007B6635">
      <w:pPr>
        <w:ind w:firstLine="720"/>
        <w:jc w:val="both"/>
        <w:rPr>
          <w:sz w:val="24"/>
        </w:rPr>
      </w:pPr>
      <w:proofErr w:type="gramStart"/>
      <w:r w:rsidRPr="00BE0409">
        <w:rPr>
          <w:sz w:val="24"/>
        </w:rPr>
        <w:t>mode</w:t>
      </w:r>
      <w:proofErr w:type="gramEnd"/>
    </w:p>
    <w:p w:rsidR="007B6635" w:rsidRPr="00BE0409" w:rsidRDefault="007B6635" w:rsidP="007B6635">
      <w:pPr>
        <w:jc w:val="both"/>
        <w:rPr>
          <w:sz w:val="24"/>
        </w:rPr>
      </w:pPr>
      <w:r w:rsidRPr="00BE0409">
        <w:rPr>
          <w:sz w:val="24"/>
        </w:rPr>
        <w:t xml:space="preserve">The primitive or primitives that will be created from vertices presented between </w:t>
      </w:r>
      <w:proofErr w:type="spellStart"/>
      <w:r w:rsidRPr="00BE0409">
        <w:rPr>
          <w:sz w:val="24"/>
        </w:rPr>
        <w:t>glBegin</w:t>
      </w:r>
      <w:proofErr w:type="spellEnd"/>
      <w:r w:rsidRPr="00BE0409">
        <w:rPr>
          <w:sz w:val="24"/>
        </w:rPr>
        <w:t xml:space="preserve"> and the subsequent </w:t>
      </w:r>
      <w:proofErr w:type="spellStart"/>
      <w:r w:rsidRPr="00BE0409">
        <w:rPr>
          <w:sz w:val="24"/>
        </w:rPr>
        <w:t>glEnd</w:t>
      </w:r>
      <w:proofErr w:type="spellEnd"/>
      <w:r w:rsidRPr="00BE0409">
        <w:rPr>
          <w:sz w:val="24"/>
        </w:rPr>
        <w:t>. The following are accepted symbolic constants and their meanings:</w:t>
      </w:r>
    </w:p>
    <w:p w:rsidR="007B6635" w:rsidRPr="00BE0409" w:rsidRDefault="007B6635" w:rsidP="007B6635">
      <w:pPr>
        <w:jc w:val="both"/>
        <w:rPr>
          <w:sz w:val="24"/>
        </w:rPr>
      </w:pPr>
      <w:r w:rsidRPr="00BE0409">
        <w:rPr>
          <w:sz w:val="24"/>
        </w:rPr>
        <w:t xml:space="preserve">  GL_LINES                  Treats each pair of vertices as an independent line segment. </w:t>
      </w:r>
    </w:p>
    <w:p w:rsidR="007B6635" w:rsidRPr="00BE0409" w:rsidRDefault="007B6635" w:rsidP="007B6635">
      <w:pPr>
        <w:jc w:val="both"/>
        <w:rPr>
          <w:sz w:val="24"/>
        </w:rPr>
      </w:pPr>
      <w:r w:rsidRPr="00BE0409">
        <w:rPr>
          <w:sz w:val="24"/>
        </w:rPr>
        <w:tab/>
        <w:t>Vertices 2n - 1 and 2n define line n. N/2 lines are drawn.</w:t>
      </w:r>
    </w:p>
    <w:p w:rsidR="007B6635" w:rsidRPr="00BE0409" w:rsidRDefault="007B6635" w:rsidP="007B6635">
      <w:pPr>
        <w:jc w:val="both"/>
        <w:rPr>
          <w:sz w:val="24"/>
        </w:rPr>
      </w:pPr>
      <w:r w:rsidRPr="00BE0409">
        <w:rPr>
          <w:sz w:val="24"/>
        </w:rPr>
        <w:t xml:space="preserve">GL_LINE_STRIP        Draws a connected group of line segments from the first                        </w:t>
      </w:r>
      <w:proofErr w:type="gramStart"/>
      <w:r w:rsidRPr="00BE0409">
        <w:rPr>
          <w:sz w:val="24"/>
        </w:rPr>
        <w:t>vertex  to</w:t>
      </w:r>
      <w:proofErr w:type="gramEnd"/>
      <w:r w:rsidRPr="00BE0409">
        <w:rPr>
          <w:sz w:val="24"/>
        </w:rPr>
        <w:t xml:space="preserve"> the last. Vertices n and n+1 define line n. N - 1 lines are drawn.</w:t>
      </w:r>
    </w:p>
    <w:p w:rsidR="007B6635" w:rsidRPr="00BE0409" w:rsidRDefault="007B6635" w:rsidP="007B6635">
      <w:pPr>
        <w:jc w:val="both"/>
        <w:rPr>
          <w:sz w:val="24"/>
        </w:rPr>
      </w:pPr>
      <w:r w:rsidRPr="00BE0409">
        <w:rPr>
          <w:sz w:val="24"/>
        </w:rPr>
        <w:t xml:space="preserve">  GL_LINE_LOOP        Draws a connected group of line segments from the first </w:t>
      </w:r>
      <w:proofErr w:type="gramStart"/>
      <w:r w:rsidRPr="00BE0409">
        <w:rPr>
          <w:sz w:val="24"/>
        </w:rPr>
        <w:t>vertex  to</w:t>
      </w:r>
      <w:proofErr w:type="gramEnd"/>
      <w:r w:rsidRPr="00BE0409">
        <w:rPr>
          <w:sz w:val="24"/>
        </w:rPr>
        <w:t xml:space="preserve"> the last, then back to the first. Vertices n and n + 1 define line n. The last line, however, is defined by vertices N and N lines are drawn.</w:t>
      </w:r>
    </w:p>
    <w:p w:rsidR="007B6635" w:rsidRPr="00BE0409" w:rsidRDefault="007B6635" w:rsidP="007B6635">
      <w:pPr>
        <w:jc w:val="both"/>
        <w:rPr>
          <w:sz w:val="24"/>
        </w:rPr>
      </w:pPr>
      <w:r w:rsidRPr="00BE0409">
        <w:rPr>
          <w:sz w:val="24"/>
        </w:rPr>
        <w:t xml:space="preserve">  GL_TRIANGLES          Treats each triplet of vertices as an independent triangle. Vertices 3n - 2, 3n - 1, and 3n define triangle n. N/3 triangle are drawn.</w:t>
      </w:r>
    </w:p>
    <w:p w:rsidR="007B6635" w:rsidRPr="00BE0409" w:rsidRDefault="007B6635" w:rsidP="007B6635">
      <w:pPr>
        <w:jc w:val="both"/>
        <w:rPr>
          <w:sz w:val="24"/>
        </w:rPr>
      </w:pPr>
      <w:r w:rsidRPr="00BE0409">
        <w:rPr>
          <w:sz w:val="24"/>
        </w:rPr>
        <w:t xml:space="preserve">   GL_QUADS                  Treats each group of four vertices as an </w:t>
      </w:r>
      <w:proofErr w:type="gramStart"/>
      <w:r w:rsidRPr="00BE0409">
        <w:rPr>
          <w:sz w:val="24"/>
        </w:rPr>
        <w:t>independent  quadrilateral</w:t>
      </w:r>
      <w:proofErr w:type="gramEnd"/>
      <w:r w:rsidRPr="00BE0409">
        <w:rPr>
          <w:sz w:val="24"/>
        </w:rPr>
        <w:t>. Vertices 4n - 3, 4n - 2, 4n - 1, and 4n defined quadrilateral n. N/</w:t>
      </w:r>
      <w:proofErr w:type="gramStart"/>
      <w:r w:rsidRPr="00BE0409">
        <w:rPr>
          <w:sz w:val="24"/>
        </w:rPr>
        <w:t>4  quadrilaterals</w:t>
      </w:r>
      <w:proofErr w:type="gramEnd"/>
      <w:r w:rsidRPr="00BE0409">
        <w:rPr>
          <w:sz w:val="24"/>
        </w:rPr>
        <w:t xml:space="preserve"> are drawn.</w:t>
      </w:r>
    </w:p>
    <w:p w:rsidR="007B6635" w:rsidRPr="00BE0409" w:rsidRDefault="007B6635" w:rsidP="007B6635">
      <w:pPr>
        <w:jc w:val="both"/>
        <w:rPr>
          <w:b/>
          <w:bCs/>
          <w:sz w:val="24"/>
        </w:rPr>
      </w:pPr>
      <w:r w:rsidRPr="00BE0409">
        <w:rPr>
          <w:b/>
          <w:bCs/>
          <w:sz w:val="24"/>
        </w:rPr>
        <w:lastRenderedPageBreak/>
        <w:t xml:space="preserve">4.2.2 </w:t>
      </w:r>
      <w:proofErr w:type="gramStart"/>
      <w:r w:rsidRPr="00BE0409">
        <w:rPr>
          <w:b/>
          <w:bCs/>
          <w:sz w:val="24"/>
        </w:rPr>
        <w:t>glNormal3f</w:t>
      </w:r>
      <w:proofErr w:type="gramEnd"/>
      <w:r w:rsidRPr="00BE0409">
        <w:rPr>
          <w:b/>
          <w:bCs/>
          <w:sz w:val="24"/>
        </w:rPr>
        <w:t xml:space="preserve"> Function</w:t>
      </w:r>
    </w:p>
    <w:p w:rsidR="007B6635" w:rsidRPr="00BE0409" w:rsidRDefault="007B6635" w:rsidP="007B6635">
      <w:pPr>
        <w:jc w:val="both"/>
        <w:rPr>
          <w:sz w:val="24"/>
        </w:rPr>
      </w:pPr>
      <w:r w:rsidRPr="00BE0409">
        <w:rPr>
          <w:sz w:val="24"/>
        </w:rPr>
        <w:t>Sets the current normal vector.</w:t>
      </w:r>
    </w:p>
    <w:p w:rsidR="007B6635" w:rsidRPr="00BE0409" w:rsidRDefault="007B6635" w:rsidP="007B6635">
      <w:pPr>
        <w:jc w:val="both"/>
        <w:rPr>
          <w:sz w:val="24"/>
        </w:rPr>
      </w:pPr>
      <w:r w:rsidRPr="00BE0409">
        <w:rPr>
          <w:b/>
          <w:bCs/>
          <w:sz w:val="24"/>
        </w:rPr>
        <w:t>SYNTAX</w:t>
      </w:r>
      <w:r w:rsidRPr="00BE0409">
        <w:rPr>
          <w:sz w:val="24"/>
        </w:rPr>
        <w:t>:</w:t>
      </w:r>
    </w:p>
    <w:p w:rsidR="007B6635" w:rsidRPr="00BE0409" w:rsidRDefault="007B6635" w:rsidP="00505CFE">
      <w:pPr>
        <w:ind w:firstLine="720"/>
        <w:jc w:val="both"/>
        <w:rPr>
          <w:sz w:val="24"/>
        </w:rPr>
      </w:pPr>
      <w:proofErr w:type="gramStart"/>
      <w:r w:rsidRPr="00BE0409">
        <w:rPr>
          <w:sz w:val="24"/>
        </w:rPr>
        <w:t>void</w:t>
      </w:r>
      <w:proofErr w:type="gramEnd"/>
      <w:r w:rsidRPr="00BE0409">
        <w:rPr>
          <w:sz w:val="24"/>
        </w:rPr>
        <w:t xml:space="preserve"> glNormal3b(</w:t>
      </w:r>
      <w:proofErr w:type="spellStart"/>
      <w:r w:rsidRPr="00BE0409">
        <w:rPr>
          <w:sz w:val="24"/>
        </w:rPr>
        <w:t>GLfloat</w:t>
      </w:r>
      <w:proofErr w:type="spellEnd"/>
      <w:r w:rsidRPr="00BE0409">
        <w:rPr>
          <w:sz w:val="24"/>
        </w:rPr>
        <w:t xml:space="preserve"> </w:t>
      </w:r>
      <w:proofErr w:type="spellStart"/>
      <w:r w:rsidRPr="00BE0409">
        <w:rPr>
          <w:sz w:val="24"/>
        </w:rPr>
        <w:t>nx</w:t>
      </w:r>
      <w:proofErr w:type="spellEnd"/>
      <w:r w:rsidRPr="00BE0409">
        <w:rPr>
          <w:sz w:val="24"/>
        </w:rPr>
        <w:t xml:space="preserve">, </w:t>
      </w:r>
      <w:proofErr w:type="spellStart"/>
      <w:r w:rsidRPr="00BE0409">
        <w:rPr>
          <w:sz w:val="24"/>
        </w:rPr>
        <w:t>GLfloat</w:t>
      </w:r>
      <w:proofErr w:type="spellEnd"/>
      <w:r w:rsidRPr="00BE0409">
        <w:rPr>
          <w:sz w:val="24"/>
        </w:rPr>
        <w:t xml:space="preserve"> </w:t>
      </w:r>
      <w:proofErr w:type="spellStart"/>
      <w:r w:rsidRPr="00BE0409">
        <w:rPr>
          <w:sz w:val="24"/>
        </w:rPr>
        <w:t>ny</w:t>
      </w:r>
      <w:proofErr w:type="spellEnd"/>
      <w:r w:rsidRPr="00BE0409">
        <w:rPr>
          <w:sz w:val="24"/>
        </w:rPr>
        <w:t xml:space="preserve">, </w:t>
      </w:r>
      <w:proofErr w:type="spellStart"/>
      <w:r w:rsidRPr="00BE0409">
        <w:rPr>
          <w:sz w:val="24"/>
        </w:rPr>
        <w:t>GLfloat</w:t>
      </w:r>
      <w:proofErr w:type="spellEnd"/>
      <w:r w:rsidRPr="00BE0409">
        <w:rPr>
          <w:sz w:val="24"/>
        </w:rPr>
        <w:t xml:space="preserve"> </w:t>
      </w:r>
      <w:proofErr w:type="spellStart"/>
      <w:r w:rsidRPr="00BE0409">
        <w:rPr>
          <w:sz w:val="24"/>
        </w:rPr>
        <w:t>nz</w:t>
      </w:r>
      <w:proofErr w:type="spellEnd"/>
      <w:r w:rsidRPr="00BE0409">
        <w:rPr>
          <w:sz w:val="24"/>
        </w:rPr>
        <w:t>);</w:t>
      </w:r>
    </w:p>
    <w:p w:rsidR="007B6635" w:rsidRPr="00BE0409" w:rsidRDefault="007B6635" w:rsidP="007B6635">
      <w:pPr>
        <w:jc w:val="both"/>
        <w:rPr>
          <w:sz w:val="24"/>
        </w:rPr>
      </w:pPr>
      <w:r w:rsidRPr="00BE0409">
        <w:rPr>
          <w:b/>
          <w:bCs/>
          <w:sz w:val="24"/>
        </w:rPr>
        <w:t>PARAMETERS</w:t>
      </w:r>
      <w:r w:rsidRPr="00BE0409">
        <w:rPr>
          <w:sz w:val="24"/>
        </w:rPr>
        <w:t>:</w:t>
      </w:r>
    </w:p>
    <w:p w:rsidR="007B6635" w:rsidRPr="00BE0409" w:rsidRDefault="007B6635" w:rsidP="007B6635">
      <w:pPr>
        <w:ind w:firstLine="720"/>
        <w:jc w:val="both"/>
        <w:rPr>
          <w:sz w:val="24"/>
        </w:rPr>
      </w:pPr>
      <w:proofErr w:type="spellStart"/>
      <w:proofErr w:type="gramStart"/>
      <w:r w:rsidRPr="00BE0409">
        <w:rPr>
          <w:sz w:val="24"/>
        </w:rPr>
        <w:t>nx</w:t>
      </w:r>
      <w:proofErr w:type="spellEnd"/>
      <w:proofErr w:type="gramEnd"/>
    </w:p>
    <w:p w:rsidR="007B6635" w:rsidRPr="00BE0409" w:rsidRDefault="007B6635" w:rsidP="007B6635">
      <w:pPr>
        <w:jc w:val="both"/>
        <w:rPr>
          <w:sz w:val="24"/>
        </w:rPr>
      </w:pPr>
      <w:r w:rsidRPr="00BE0409">
        <w:rPr>
          <w:sz w:val="24"/>
        </w:rPr>
        <w:t>Specifies the x-coordinate for the new current normal vector.</w:t>
      </w:r>
    </w:p>
    <w:p w:rsidR="007B6635" w:rsidRPr="00BE0409" w:rsidRDefault="007B6635" w:rsidP="007B6635">
      <w:pPr>
        <w:ind w:firstLine="720"/>
        <w:jc w:val="both"/>
        <w:rPr>
          <w:sz w:val="24"/>
        </w:rPr>
      </w:pPr>
      <w:proofErr w:type="spellStart"/>
      <w:proofErr w:type="gramStart"/>
      <w:r w:rsidRPr="00BE0409">
        <w:rPr>
          <w:sz w:val="24"/>
        </w:rPr>
        <w:t>ny</w:t>
      </w:r>
      <w:proofErr w:type="spellEnd"/>
      <w:proofErr w:type="gramEnd"/>
    </w:p>
    <w:p w:rsidR="007B6635" w:rsidRPr="00BE0409" w:rsidRDefault="007B6635" w:rsidP="007B6635">
      <w:pPr>
        <w:jc w:val="both"/>
        <w:rPr>
          <w:sz w:val="24"/>
        </w:rPr>
      </w:pPr>
      <w:r w:rsidRPr="00BE0409">
        <w:rPr>
          <w:sz w:val="24"/>
        </w:rPr>
        <w:t>Specifies the y-coordinate for the new current normal vector.</w:t>
      </w:r>
    </w:p>
    <w:p w:rsidR="007B6635" w:rsidRPr="00BE0409" w:rsidRDefault="007B6635" w:rsidP="007B6635">
      <w:pPr>
        <w:ind w:firstLine="720"/>
        <w:jc w:val="both"/>
        <w:rPr>
          <w:sz w:val="24"/>
        </w:rPr>
      </w:pPr>
      <w:proofErr w:type="spellStart"/>
      <w:proofErr w:type="gramStart"/>
      <w:r w:rsidRPr="00BE0409">
        <w:rPr>
          <w:sz w:val="24"/>
        </w:rPr>
        <w:t>nz</w:t>
      </w:r>
      <w:proofErr w:type="spellEnd"/>
      <w:proofErr w:type="gramEnd"/>
    </w:p>
    <w:p w:rsidR="007B6635" w:rsidRPr="00BE0409" w:rsidRDefault="007B6635" w:rsidP="007B6635">
      <w:pPr>
        <w:jc w:val="both"/>
        <w:rPr>
          <w:sz w:val="24"/>
        </w:rPr>
      </w:pPr>
      <w:r w:rsidRPr="00BE0409">
        <w:rPr>
          <w:sz w:val="24"/>
        </w:rPr>
        <w:t xml:space="preserve"> Specifies the z-coordinate for the new current normal vector.</w:t>
      </w:r>
    </w:p>
    <w:p w:rsidR="007B6635" w:rsidRPr="00BE0409" w:rsidRDefault="007B6635" w:rsidP="007B6635">
      <w:pPr>
        <w:jc w:val="both"/>
        <w:rPr>
          <w:sz w:val="24"/>
        </w:rPr>
      </w:pPr>
      <w:proofErr w:type="gramStart"/>
      <w:r w:rsidRPr="00BE0409">
        <w:rPr>
          <w:sz w:val="24"/>
        </w:rPr>
        <w:t>glNormal3f(</w:t>
      </w:r>
      <w:proofErr w:type="gramEnd"/>
      <w:r w:rsidRPr="00BE0409">
        <w:rPr>
          <w:sz w:val="24"/>
        </w:rPr>
        <w:t>1.0,0.0,0.0);</w:t>
      </w:r>
    </w:p>
    <w:p w:rsidR="007B6635" w:rsidRPr="00BE0409" w:rsidRDefault="007B6635" w:rsidP="007B6635">
      <w:pPr>
        <w:jc w:val="both"/>
        <w:rPr>
          <w:b/>
          <w:bCs/>
          <w:sz w:val="24"/>
        </w:rPr>
      </w:pPr>
      <w:r w:rsidRPr="00BE0409">
        <w:rPr>
          <w:b/>
          <w:bCs/>
          <w:sz w:val="24"/>
        </w:rPr>
        <w:t xml:space="preserve">4.2.3 </w:t>
      </w:r>
      <w:proofErr w:type="gramStart"/>
      <w:r w:rsidRPr="00BE0409">
        <w:rPr>
          <w:b/>
          <w:bCs/>
          <w:sz w:val="24"/>
        </w:rPr>
        <w:t>glVertex3f</w:t>
      </w:r>
      <w:proofErr w:type="gramEnd"/>
      <w:r w:rsidRPr="00BE0409">
        <w:rPr>
          <w:b/>
          <w:bCs/>
          <w:sz w:val="24"/>
        </w:rPr>
        <w:t xml:space="preserve"> Function</w:t>
      </w:r>
    </w:p>
    <w:p w:rsidR="007B6635" w:rsidRPr="00BE0409" w:rsidRDefault="007B6635" w:rsidP="007B6635">
      <w:pPr>
        <w:jc w:val="both"/>
        <w:rPr>
          <w:sz w:val="24"/>
        </w:rPr>
      </w:pPr>
      <w:r w:rsidRPr="00BE0409">
        <w:rPr>
          <w:sz w:val="24"/>
        </w:rPr>
        <w:t>Specifies a vertex.</w:t>
      </w:r>
    </w:p>
    <w:p w:rsidR="007B6635" w:rsidRPr="00BE0409" w:rsidRDefault="007B6635" w:rsidP="007B6635">
      <w:pPr>
        <w:jc w:val="both"/>
        <w:rPr>
          <w:sz w:val="24"/>
        </w:rPr>
      </w:pPr>
      <w:r w:rsidRPr="00BE0409">
        <w:rPr>
          <w:b/>
          <w:bCs/>
          <w:sz w:val="24"/>
        </w:rPr>
        <w:t>SYNTAX</w:t>
      </w:r>
      <w:r w:rsidRPr="00BE0409">
        <w:rPr>
          <w:sz w:val="24"/>
        </w:rPr>
        <w:t>:</w:t>
      </w:r>
    </w:p>
    <w:p w:rsidR="007B6635" w:rsidRPr="00BE0409" w:rsidRDefault="007B6635" w:rsidP="00505CFE">
      <w:pPr>
        <w:ind w:firstLine="720"/>
        <w:jc w:val="both"/>
        <w:rPr>
          <w:sz w:val="24"/>
        </w:rPr>
      </w:pPr>
      <w:proofErr w:type="gramStart"/>
      <w:r w:rsidRPr="00BE0409">
        <w:rPr>
          <w:sz w:val="24"/>
        </w:rPr>
        <w:t>void</w:t>
      </w:r>
      <w:proofErr w:type="gramEnd"/>
      <w:r w:rsidRPr="00BE0409">
        <w:rPr>
          <w:sz w:val="24"/>
        </w:rPr>
        <w:t xml:space="preserve"> glVertex3f(</w:t>
      </w:r>
      <w:proofErr w:type="spellStart"/>
      <w:r w:rsidRPr="00BE0409">
        <w:rPr>
          <w:sz w:val="24"/>
        </w:rPr>
        <w:t>GLfloat</w:t>
      </w:r>
      <w:proofErr w:type="spellEnd"/>
      <w:r w:rsidRPr="00BE0409">
        <w:rPr>
          <w:sz w:val="24"/>
        </w:rPr>
        <w:t xml:space="preserve"> x, </w:t>
      </w:r>
      <w:proofErr w:type="spellStart"/>
      <w:r w:rsidRPr="00BE0409">
        <w:rPr>
          <w:sz w:val="24"/>
        </w:rPr>
        <w:t>GLfloat</w:t>
      </w:r>
      <w:proofErr w:type="spellEnd"/>
      <w:r w:rsidRPr="00BE0409">
        <w:rPr>
          <w:sz w:val="24"/>
        </w:rPr>
        <w:t xml:space="preserve"> y, </w:t>
      </w:r>
      <w:proofErr w:type="spellStart"/>
      <w:r w:rsidRPr="00BE0409">
        <w:rPr>
          <w:sz w:val="24"/>
        </w:rPr>
        <w:t>GLfloat</w:t>
      </w:r>
      <w:proofErr w:type="spellEnd"/>
      <w:r w:rsidRPr="00BE0409">
        <w:rPr>
          <w:sz w:val="24"/>
        </w:rPr>
        <w:t xml:space="preserve"> z);</w:t>
      </w:r>
    </w:p>
    <w:p w:rsidR="007B6635" w:rsidRPr="00BE0409" w:rsidRDefault="007B6635" w:rsidP="007B6635">
      <w:pPr>
        <w:jc w:val="both"/>
        <w:rPr>
          <w:sz w:val="24"/>
        </w:rPr>
      </w:pPr>
      <w:r w:rsidRPr="00BE0409">
        <w:rPr>
          <w:b/>
          <w:bCs/>
          <w:sz w:val="24"/>
        </w:rPr>
        <w:t>PARAMETERS</w:t>
      </w:r>
      <w:r w:rsidRPr="00BE0409">
        <w:rPr>
          <w:sz w:val="24"/>
        </w:rPr>
        <w:t>:</w:t>
      </w:r>
    </w:p>
    <w:p w:rsidR="007B6635" w:rsidRPr="00BE0409" w:rsidRDefault="007B6635" w:rsidP="007B6635">
      <w:pPr>
        <w:ind w:firstLine="720"/>
        <w:jc w:val="both"/>
        <w:rPr>
          <w:sz w:val="24"/>
        </w:rPr>
      </w:pPr>
      <w:proofErr w:type="gramStart"/>
      <w:r w:rsidRPr="00BE0409">
        <w:rPr>
          <w:sz w:val="24"/>
        </w:rPr>
        <w:t>x</w:t>
      </w:r>
      <w:proofErr w:type="gramEnd"/>
    </w:p>
    <w:p w:rsidR="007B6635" w:rsidRPr="00BE0409" w:rsidRDefault="007B6635" w:rsidP="007B6635">
      <w:pPr>
        <w:jc w:val="both"/>
        <w:rPr>
          <w:sz w:val="24"/>
        </w:rPr>
      </w:pPr>
      <w:r w:rsidRPr="00BE0409">
        <w:rPr>
          <w:sz w:val="24"/>
        </w:rPr>
        <w:t>Specifies the x-coordinate of a vertex.</w:t>
      </w:r>
    </w:p>
    <w:p w:rsidR="007B6635" w:rsidRPr="00BE0409" w:rsidRDefault="007B6635" w:rsidP="007B6635">
      <w:pPr>
        <w:ind w:firstLine="720"/>
        <w:jc w:val="both"/>
        <w:rPr>
          <w:sz w:val="24"/>
        </w:rPr>
      </w:pPr>
      <w:proofErr w:type="gramStart"/>
      <w:r w:rsidRPr="00BE0409">
        <w:rPr>
          <w:sz w:val="24"/>
        </w:rPr>
        <w:t>y</w:t>
      </w:r>
      <w:proofErr w:type="gramEnd"/>
      <w:r w:rsidRPr="00BE0409">
        <w:rPr>
          <w:sz w:val="24"/>
        </w:rPr>
        <w:t xml:space="preserve"> </w:t>
      </w:r>
    </w:p>
    <w:p w:rsidR="007B6635" w:rsidRPr="00BE0409" w:rsidRDefault="007B6635" w:rsidP="007B6635">
      <w:pPr>
        <w:jc w:val="both"/>
        <w:rPr>
          <w:sz w:val="24"/>
        </w:rPr>
      </w:pPr>
      <w:r w:rsidRPr="00BE0409">
        <w:rPr>
          <w:sz w:val="24"/>
        </w:rPr>
        <w:t>Specifies the y-coordinate of a vertex.</w:t>
      </w:r>
    </w:p>
    <w:p w:rsidR="007B6635" w:rsidRPr="00BE0409" w:rsidRDefault="007B6635" w:rsidP="007B6635">
      <w:pPr>
        <w:ind w:firstLine="720"/>
        <w:jc w:val="both"/>
        <w:rPr>
          <w:sz w:val="24"/>
        </w:rPr>
      </w:pPr>
      <w:proofErr w:type="gramStart"/>
      <w:r w:rsidRPr="00BE0409">
        <w:rPr>
          <w:sz w:val="24"/>
        </w:rPr>
        <w:t>z</w:t>
      </w:r>
      <w:proofErr w:type="gramEnd"/>
    </w:p>
    <w:p w:rsidR="007B6635" w:rsidRPr="00BE0409" w:rsidRDefault="007B6635" w:rsidP="007B6635">
      <w:pPr>
        <w:jc w:val="both"/>
        <w:rPr>
          <w:sz w:val="24"/>
        </w:rPr>
      </w:pPr>
      <w:r w:rsidRPr="00BE0409">
        <w:rPr>
          <w:sz w:val="24"/>
        </w:rPr>
        <w:t>Specifies the z-coordinate of a vertex.</w:t>
      </w:r>
    </w:p>
    <w:p w:rsidR="007B6635" w:rsidRPr="00BE0409" w:rsidRDefault="007B6635" w:rsidP="007B6635">
      <w:pPr>
        <w:jc w:val="both"/>
        <w:rPr>
          <w:sz w:val="24"/>
        </w:rPr>
      </w:pPr>
      <w:proofErr w:type="gramStart"/>
      <w:r w:rsidRPr="00BE0409">
        <w:rPr>
          <w:sz w:val="24"/>
        </w:rPr>
        <w:t>glVertex3f(</w:t>
      </w:r>
      <w:proofErr w:type="gramEnd"/>
      <w:r w:rsidRPr="00BE0409">
        <w:rPr>
          <w:sz w:val="24"/>
        </w:rPr>
        <w:t>-3.0,3.0,4.0);</w:t>
      </w:r>
    </w:p>
    <w:p w:rsidR="007B6635" w:rsidRPr="00BE0409" w:rsidRDefault="007B6635" w:rsidP="007B6635">
      <w:pPr>
        <w:jc w:val="both"/>
        <w:rPr>
          <w:b/>
          <w:bCs/>
          <w:sz w:val="24"/>
        </w:rPr>
      </w:pPr>
      <w:r w:rsidRPr="00BE0409">
        <w:rPr>
          <w:b/>
          <w:bCs/>
          <w:sz w:val="24"/>
        </w:rPr>
        <w:lastRenderedPageBreak/>
        <w:t xml:space="preserve">4.2.4 </w:t>
      </w:r>
      <w:proofErr w:type="spellStart"/>
      <w:proofErr w:type="gramStart"/>
      <w:r w:rsidRPr="00BE0409">
        <w:rPr>
          <w:b/>
          <w:bCs/>
          <w:sz w:val="24"/>
        </w:rPr>
        <w:t>glTranslate</w:t>
      </w:r>
      <w:proofErr w:type="spellEnd"/>
      <w:proofErr w:type="gramEnd"/>
      <w:r w:rsidRPr="00BE0409">
        <w:rPr>
          <w:b/>
          <w:bCs/>
          <w:sz w:val="24"/>
        </w:rPr>
        <w:t xml:space="preserve"> Function</w:t>
      </w:r>
    </w:p>
    <w:p w:rsidR="007B6635" w:rsidRPr="00BE0409" w:rsidRDefault="007B6635" w:rsidP="007B6635">
      <w:pPr>
        <w:jc w:val="both"/>
        <w:rPr>
          <w:sz w:val="24"/>
        </w:rPr>
      </w:pPr>
      <w:r w:rsidRPr="00BE0409">
        <w:rPr>
          <w:sz w:val="24"/>
        </w:rPr>
        <w:t xml:space="preserve">The </w:t>
      </w:r>
      <w:proofErr w:type="spellStart"/>
      <w:r w:rsidRPr="00BE0409">
        <w:rPr>
          <w:sz w:val="24"/>
        </w:rPr>
        <w:t>glTranslated</w:t>
      </w:r>
      <w:proofErr w:type="spellEnd"/>
      <w:r w:rsidRPr="00BE0409">
        <w:rPr>
          <w:sz w:val="24"/>
        </w:rPr>
        <w:t xml:space="preserve"> and </w:t>
      </w:r>
      <w:proofErr w:type="spellStart"/>
      <w:r w:rsidRPr="00BE0409">
        <w:rPr>
          <w:sz w:val="24"/>
        </w:rPr>
        <w:t>glTranslatef</w:t>
      </w:r>
      <w:proofErr w:type="spellEnd"/>
      <w:r w:rsidRPr="00BE0409">
        <w:rPr>
          <w:sz w:val="24"/>
        </w:rPr>
        <w:t xml:space="preserve"> functions multiply the current matrix by a translation matrix.</w:t>
      </w:r>
    </w:p>
    <w:p w:rsidR="007B6635" w:rsidRPr="00BE0409" w:rsidRDefault="007B6635" w:rsidP="007B6635">
      <w:pPr>
        <w:jc w:val="both"/>
        <w:rPr>
          <w:sz w:val="24"/>
        </w:rPr>
      </w:pPr>
      <w:r w:rsidRPr="00BE0409">
        <w:rPr>
          <w:b/>
          <w:bCs/>
          <w:sz w:val="24"/>
        </w:rPr>
        <w:t>SYNTAX</w:t>
      </w:r>
      <w:r w:rsidRPr="00BE0409">
        <w:rPr>
          <w:sz w:val="24"/>
        </w:rPr>
        <w:t>:</w:t>
      </w:r>
    </w:p>
    <w:p w:rsidR="007B6635" w:rsidRPr="00BE0409" w:rsidRDefault="007B6635" w:rsidP="00505CFE">
      <w:pPr>
        <w:ind w:firstLine="720"/>
        <w:jc w:val="both"/>
        <w:rPr>
          <w:sz w:val="24"/>
        </w:rPr>
      </w:pPr>
      <w:proofErr w:type="gramStart"/>
      <w:r w:rsidRPr="00BE0409">
        <w:rPr>
          <w:sz w:val="24"/>
        </w:rPr>
        <w:t>void</w:t>
      </w:r>
      <w:proofErr w:type="gramEnd"/>
      <w:r w:rsidRPr="00BE0409">
        <w:rPr>
          <w:sz w:val="24"/>
        </w:rPr>
        <w:t xml:space="preserve"> </w:t>
      </w:r>
      <w:proofErr w:type="spellStart"/>
      <w:r w:rsidRPr="00BE0409">
        <w:rPr>
          <w:sz w:val="24"/>
        </w:rPr>
        <w:t>glTranslate</w:t>
      </w:r>
      <w:proofErr w:type="spellEnd"/>
      <w:r w:rsidRPr="00BE0409">
        <w:rPr>
          <w:sz w:val="24"/>
        </w:rPr>
        <w:t>( x, y, z);</w:t>
      </w:r>
    </w:p>
    <w:p w:rsidR="00505CFE" w:rsidRPr="00BE0409" w:rsidRDefault="007B6635" w:rsidP="00505CFE">
      <w:pPr>
        <w:jc w:val="both"/>
        <w:rPr>
          <w:sz w:val="24"/>
        </w:rPr>
      </w:pPr>
      <w:r w:rsidRPr="00BE0409">
        <w:rPr>
          <w:b/>
          <w:bCs/>
          <w:sz w:val="24"/>
        </w:rPr>
        <w:t>PARAMETERS</w:t>
      </w:r>
      <w:r w:rsidRPr="00BE0409">
        <w:rPr>
          <w:sz w:val="24"/>
        </w:rPr>
        <w:t>:</w:t>
      </w:r>
    </w:p>
    <w:p w:rsidR="00505CFE" w:rsidRPr="00BE0409" w:rsidRDefault="007B6635" w:rsidP="00505CFE">
      <w:pPr>
        <w:jc w:val="both"/>
        <w:rPr>
          <w:sz w:val="24"/>
        </w:rPr>
      </w:pPr>
      <w:proofErr w:type="gramStart"/>
      <w:r w:rsidRPr="00BE0409">
        <w:rPr>
          <w:sz w:val="24"/>
        </w:rPr>
        <w:t>x</w:t>
      </w:r>
      <w:proofErr w:type="gramEnd"/>
      <w:r w:rsidRPr="00BE0409">
        <w:rPr>
          <w:sz w:val="24"/>
        </w:rPr>
        <w:t>, y, z</w:t>
      </w:r>
    </w:p>
    <w:p w:rsidR="007B6635" w:rsidRPr="00BE0409" w:rsidRDefault="007B6635" w:rsidP="00505CFE">
      <w:pPr>
        <w:ind w:firstLine="720"/>
        <w:jc w:val="both"/>
        <w:rPr>
          <w:sz w:val="24"/>
        </w:rPr>
      </w:pPr>
      <w:r w:rsidRPr="00BE0409">
        <w:rPr>
          <w:sz w:val="24"/>
        </w:rPr>
        <w:t xml:space="preserve">  The x, y, and z coordinates of a translation vector.</w:t>
      </w:r>
    </w:p>
    <w:p w:rsidR="007B6635" w:rsidRPr="00BE0409" w:rsidRDefault="007B6635" w:rsidP="007B6635">
      <w:pPr>
        <w:jc w:val="both"/>
        <w:rPr>
          <w:sz w:val="24"/>
        </w:rPr>
      </w:pPr>
      <w:proofErr w:type="spellStart"/>
      <w:proofErr w:type="gramStart"/>
      <w:r w:rsidRPr="00BE0409">
        <w:rPr>
          <w:sz w:val="24"/>
        </w:rPr>
        <w:t>glTranslatef</w:t>
      </w:r>
      <w:proofErr w:type="spellEnd"/>
      <w:r w:rsidRPr="00BE0409">
        <w:rPr>
          <w:sz w:val="24"/>
        </w:rPr>
        <w:t>(</w:t>
      </w:r>
      <w:proofErr w:type="gramEnd"/>
      <w:r w:rsidRPr="00BE0409">
        <w:rPr>
          <w:sz w:val="24"/>
        </w:rPr>
        <w:t>0.0,0.0,-1.0);</w:t>
      </w:r>
    </w:p>
    <w:p w:rsidR="007B6635" w:rsidRDefault="007B6635" w:rsidP="007B6635">
      <w:pPr>
        <w:jc w:val="both"/>
        <w:rPr>
          <w:b/>
          <w:bCs/>
          <w:sz w:val="28"/>
          <w:szCs w:val="28"/>
        </w:rPr>
      </w:pPr>
      <w:r>
        <w:rPr>
          <w:b/>
          <w:bCs/>
          <w:sz w:val="28"/>
          <w:szCs w:val="28"/>
        </w:rPr>
        <w:t>4.3 FUNCTIONS USED TO DISPLAY</w:t>
      </w:r>
    </w:p>
    <w:p w:rsidR="007B6635" w:rsidRPr="00BE0409" w:rsidRDefault="007B6635" w:rsidP="007B6635">
      <w:pPr>
        <w:jc w:val="both"/>
        <w:rPr>
          <w:b/>
          <w:bCs/>
          <w:sz w:val="24"/>
          <w:szCs w:val="24"/>
        </w:rPr>
      </w:pPr>
      <w:r w:rsidRPr="00BE0409">
        <w:rPr>
          <w:b/>
          <w:bCs/>
          <w:sz w:val="24"/>
          <w:szCs w:val="24"/>
        </w:rPr>
        <w:t xml:space="preserve"> 4.3.1 </w:t>
      </w:r>
      <w:proofErr w:type="spellStart"/>
      <w:proofErr w:type="gramStart"/>
      <w:r w:rsidRPr="00BE0409">
        <w:rPr>
          <w:b/>
          <w:bCs/>
          <w:sz w:val="24"/>
          <w:szCs w:val="24"/>
        </w:rPr>
        <w:t>glClear</w:t>
      </w:r>
      <w:proofErr w:type="spellEnd"/>
      <w:proofErr w:type="gramEnd"/>
      <w:r w:rsidRPr="00BE0409">
        <w:rPr>
          <w:b/>
          <w:bCs/>
          <w:sz w:val="24"/>
          <w:szCs w:val="24"/>
        </w:rPr>
        <w:t xml:space="preserve"> Function</w:t>
      </w:r>
    </w:p>
    <w:p w:rsidR="007B6635" w:rsidRPr="00BE0409" w:rsidRDefault="007B6635" w:rsidP="007B6635">
      <w:pPr>
        <w:jc w:val="both"/>
        <w:rPr>
          <w:sz w:val="24"/>
          <w:szCs w:val="24"/>
        </w:rPr>
      </w:pPr>
      <w:r w:rsidRPr="00BE0409">
        <w:rPr>
          <w:sz w:val="24"/>
          <w:szCs w:val="24"/>
        </w:rPr>
        <w:t xml:space="preserve">The </w:t>
      </w:r>
      <w:proofErr w:type="spellStart"/>
      <w:r w:rsidRPr="00BE0409">
        <w:rPr>
          <w:sz w:val="24"/>
          <w:szCs w:val="24"/>
        </w:rPr>
        <w:t>glClear</w:t>
      </w:r>
      <w:proofErr w:type="spellEnd"/>
      <w:r w:rsidRPr="00BE0409">
        <w:rPr>
          <w:sz w:val="24"/>
          <w:szCs w:val="24"/>
        </w:rPr>
        <w:t xml:space="preserve"> function clears buffers to preset values.</w:t>
      </w:r>
    </w:p>
    <w:p w:rsidR="007B6635" w:rsidRPr="00BE0409" w:rsidRDefault="007B6635" w:rsidP="007B6635">
      <w:pPr>
        <w:jc w:val="both"/>
        <w:rPr>
          <w:sz w:val="24"/>
          <w:szCs w:val="24"/>
        </w:rPr>
      </w:pPr>
      <w:r w:rsidRPr="00BE0409">
        <w:rPr>
          <w:b/>
          <w:bCs/>
          <w:sz w:val="24"/>
          <w:szCs w:val="24"/>
        </w:rPr>
        <w:t>SYNTAX</w:t>
      </w:r>
      <w:r w:rsidRPr="00BE0409">
        <w:rPr>
          <w:sz w:val="24"/>
          <w:szCs w:val="24"/>
        </w:rPr>
        <w:t>:</w:t>
      </w:r>
    </w:p>
    <w:p w:rsidR="007B6635" w:rsidRPr="00BE0409" w:rsidRDefault="007B6635" w:rsidP="007B6635">
      <w:pPr>
        <w:ind w:firstLine="720"/>
        <w:jc w:val="both"/>
        <w:rPr>
          <w:sz w:val="24"/>
          <w:szCs w:val="24"/>
        </w:rPr>
      </w:pPr>
      <w:proofErr w:type="spellStart"/>
      <w:proofErr w:type="gramStart"/>
      <w:r w:rsidRPr="00BE0409">
        <w:rPr>
          <w:sz w:val="24"/>
          <w:szCs w:val="24"/>
        </w:rPr>
        <w:t>glClear</w:t>
      </w:r>
      <w:proofErr w:type="spellEnd"/>
      <w:r w:rsidRPr="00BE0409">
        <w:rPr>
          <w:sz w:val="24"/>
          <w:szCs w:val="24"/>
        </w:rPr>
        <w:t>(</w:t>
      </w:r>
      <w:proofErr w:type="spellStart"/>
      <w:proofErr w:type="gramEnd"/>
      <w:r w:rsidRPr="00BE0409">
        <w:rPr>
          <w:sz w:val="24"/>
          <w:szCs w:val="24"/>
        </w:rPr>
        <w:t>GLbitfield</w:t>
      </w:r>
      <w:proofErr w:type="spellEnd"/>
      <w:r w:rsidRPr="00BE0409">
        <w:rPr>
          <w:sz w:val="24"/>
          <w:szCs w:val="24"/>
        </w:rPr>
        <w:t xml:space="preserve"> mask);</w:t>
      </w:r>
    </w:p>
    <w:p w:rsidR="007B6635" w:rsidRPr="00BE0409" w:rsidRDefault="007B6635" w:rsidP="007B6635">
      <w:pPr>
        <w:jc w:val="both"/>
        <w:rPr>
          <w:sz w:val="24"/>
          <w:szCs w:val="24"/>
        </w:rPr>
      </w:pPr>
      <w:r w:rsidRPr="00BE0409">
        <w:rPr>
          <w:b/>
          <w:bCs/>
          <w:sz w:val="24"/>
          <w:szCs w:val="24"/>
        </w:rPr>
        <w:t>PARAMETERS</w:t>
      </w:r>
      <w:r w:rsidRPr="00BE0409">
        <w:rPr>
          <w:sz w:val="24"/>
          <w:szCs w:val="24"/>
        </w:rPr>
        <w:t>:</w:t>
      </w:r>
    </w:p>
    <w:p w:rsidR="007B6635" w:rsidRPr="00BE0409" w:rsidRDefault="007B6635" w:rsidP="007B6635">
      <w:pPr>
        <w:ind w:firstLine="720"/>
        <w:jc w:val="both"/>
        <w:rPr>
          <w:sz w:val="24"/>
          <w:szCs w:val="24"/>
        </w:rPr>
      </w:pPr>
      <w:proofErr w:type="gramStart"/>
      <w:r w:rsidRPr="00BE0409">
        <w:rPr>
          <w:sz w:val="24"/>
          <w:szCs w:val="24"/>
        </w:rPr>
        <w:t>mask</w:t>
      </w:r>
      <w:proofErr w:type="gramEnd"/>
    </w:p>
    <w:p w:rsidR="007B6635" w:rsidRPr="00BE0409" w:rsidRDefault="007B6635" w:rsidP="007B6635">
      <w:pPr>
        <w:jc w:val="both"/>
        <w:rPr>
          <w:sz w:val="24"/>
          <w:szCs w:val="24"/>
        </w:rPr>
      </w:pPr>
      <w:r w:rsidRPr="00BE0409">
        <w:rPr>
          <w:sz w:val="24"/>
          <w:szCs w:val="24"/>
        </w:rPr>
        <w:t>Bitwise OR operators of masks that indicate the buffers to be cleared. The four mas</w:t>
      </w:r>
      <w:r w:rsidR="00505CFE" w:rsidRPr="00BE0409">
        <w:rPr>
          <w:sz w:val="24"/>
          <w:szCs w:val="24"/>
        </w:rPr>
        <w:t>ks     are as follows.</w:t>
      </w:r>
    </w:p>
    <w:p w:rsidR="007B6635" w:rsidRPr="00BE0409" w:rsidRDefault="007B6635" w:rsidP="007B6635">
      <w:pPr>
        <w:jc w:val="both"/>
        <w:rPr>
          <w:b/>
          <w:bCs/>
          <w:sz w:val="24"/>
          <w:szCs w:val="24"/>
        </w:rPr>
      </w:pPr>
      <w:r w:rsidRPr="00BE0409">
        <w:rPr>
          <w:sz w:val="24"/>
          <w:szCs w:val="24"/>
        </w:rPr>
        <w:t xml:space="preserve">    </w:t>
      </w:r>
      <w:r w:rsidRPr="00BE0409">
        <w:rPr>
          <w:b/>
          <w:bCs/>
          <w:sz w:val="24"/>
          <w:szCs w:val="24"/>
        </w:rPr>
        <w:t>Value</w:t>
      </w:r>
      <w:r w:rsidRPr="00BE0409">
        <w:rPr>
          <w:b/>
          <w:bCs/>
          <w:sz w:val="24"/>
          <w:szCs w:val="24"/>
        </w:rPr>
        <w:tab/>
      </w:r>
      <w:r w:rsidRPr="00BE0409">
        <w:rPr>
          <w:sz w:val="24"/>
          <w:szCs w:val="24"/>
        </w:rPr>
        <w:t xml:space="preserve">                                               </w:t>
      </w:r>
      <w:r w:rsidRPr="00BE0409">
        <w:rPr>
          <w:b/>
          <w:bCs/>
          <w:sz w:val="24"/>
          <w:szCs w:val="24"/>
        </w:rPr>
        <w:t xml:space="preserve"> Meaning</w:t>
      </w:r>
    </w:p>
    <w:p w:rsidR="007B6635" w:rsidRPr="00BE0409" w:rsidRDefault="007B6635" w:rsidP="007B6635">
      <w:pPr>
        <w:jc w:val="both"/>
        <w:rPr>
          <w:sz w:val="24"/>
          <w:szCs w:val="24"/>
        </w:rPr>
      </w:pPr>
      <w:r w:rsidRPr="00BE0409">
        <w:rPr>
          <w:sz w:val="24"/>
          <w:szCs w:val="24"/>
        </w:rPr>
        <w:t>GL_COLOR_BUFFER_BIT            The buffers currently enabled for color writing. GL_DEPTH_BUFFER_BI</w:t>
      </w:r>
      <w:r w:rsidR="00505CFE" w:rsidRPr="00BE0409">
        <w:rPr>
          <w:sz w:val="24"/>
          <w:szCs w:val="24"/>
        </w:rPr>
        <w:t>T             The depth buffer.</w:t>
      </w:r>
    </w:p>
    <w:p w:rsidR="007B6635" w:rsidRPr="00BE0409" w:rsidRDefault="007B6635" w:rsidP="007B6635">
      <w:pPr>
        <w:jc w:val="both"/>
        <w:rPr>
          <w:sz w:val="24"/>
          <w:szCs w:val="24"/>
        </w:rPr>
      </w:pPr>
      <w:proofErr w:type="spellStart"/>
      <w:proofErr w:type="gramStart"/>
      <w:r w:rsidRPr="00BE0409">
        <w:rPr>
          <w:sz w:val="24"/>
          <w:szCs w:val="24"/>
        </w:rPr>
        <w:t>glClear</w:t>
      </w:r>
      <w:proofErr w:type="spellEnd"/>
      <w:r w:rsidRPr="00BE0409">
        <w:rPr>
          <w:sz w:val="24"/>
          <w:szCs w:val="24"/>
        </w:rPr>
        <w:t>(</w:t>
      </w:r>
      <w:proofErr w:type="gramEnd"/>
      <w:r w:rsidRPr="00BE0409">
        <w:rPr>
          <w:sz w:val="24"/>
          <w:szCs w:val="24"/>
        </w:rPr>
        <w:t>GL_COLOR_BUFFER_BIT|GL_DEPTH_BUFFER_BIT);</w:t>
      </w:r>
    </w:p>
    <w:p w:rsidR="007B6635" w:rsidRPr="00BE0409" w:rsidRDefault="007B6635" w:rsidP="007B6635">
      <w:pPr>
        <w:jc w:val="both"/>
        <w:rPr>
          <w:b/>
          <w:bCs/>
          <w:sz w:val="24"/>
          <w:szCs w:val="24"/>
        </w:rPr>
      </w:pPr>
      <w:r w:rsidRPr="00BE0409">
        <w:rPr>
          <w:b/>
          <w:bCs/>
          <w:sz w:val="24"/>
          <w:szCs w:val="24"/>
        </w:rPr>
        <w:t xml:space="preserve">4.3.2. </w:t>
      </w:r>
      <w:proofErr w:type="spellStart"/>
      <w:proofErr w:type="gramStart"/>
      <w:r w:rsidRPr="00BE0409">
        <w:rPr>
          <w:b/>
          <w:bCs/>
          <w:sz w:val="24"/>
          <w:szCs w:val="24"/>
        </w:rPr>
        <w:t>glMatrixMode</w:t>
      </w:r>
      <w:proofErr w:type="spellEnd"/>
      <w:proofErr w:type="gramEnd"/>
      <w:r w:rsidRPr="00BE0409">
        <w:rPr>
          <w:b/>
          <w:bCs/>
          <w:sz w:val="24"/>
          <w:szCs w:val="24"/>
        </w:rPr>
        <w:t xml:space="preserve"> Function</w:t>
      </w:r>
    </w:p>
    <w:p w:rsidR="007B6635" w:rsidRPr="00BE0409" w:rsidRDefault="007B6635" w:rsidP="007B6635">
      <w:pPr>
        <w:jc w:val="both"/>
        <w:rPr>
          <w:sz w:val="24"/>
          <w:szCs w:val="24"/>
        </w:rPr>
      </w:pPr>
      <w:r w:rsidRPr="00BE0409">
        <w:rPr>
          <w:sz w:val="24"/>
          <w:szCs w:val="24"/>
        </w:rPr>
        <w:t xml:space="preserve">The </w:t>
      </w:r>
      <w:proofErr w:type="spellStart"/>
      <w:r w:rsidRPr="00BE0409">
        <w:rPr>
          <w:sz w:val="24"/>
          <w:szCs w:val="24"/>
        </w:rPr>
        <w:t>glMatrixMode</w:t>
      </w:r>
      <w:proofErr w:type="spellEnd"/>
      <w:r w:rsidRPr="00BE0409">
        <w:rPr>
          <w:sz w:val="24"/>
          <w:szCs w:val="24"/>
        </w:rPr>
        <w:t xml:space="preserve"> function specifies which matrix is the current matrix.</w:t>
      </w:r>
    </w:p>
    <w:p w:rsidR="007B6635" w:rsidRPr="00BE0409" w:rsidRDefault="007B6635" w:rsidP="007B6635">
      <w:pPr>
        <w:jc w:val="both"/>
        <w:rPr>
          <w:sz w:val="24"/>
          <w:szCs w:val="24"/>
        </w:rPr>
      </w:pPr>
      <w:r w:rsidRPr="00BE0409">
        <w:rPr>
          <w:b/>
          <w:bCs/>
          <w:sz w:val="24"/>
          <w:szCs w:val="24"/>
        </w:rPr>
        <w:t>SYNTAX</w:t>
      </w:r>
      <w:r w:rsidRPr="00BE0409">
        <w:rPr>
          <w:sz w:val="24"/>
          <w:szCs w:val="24"/>
        </w:rPr>
        <w:t>:</w:t>
      </w:r>
    </w:p>
    <w:p w:rsidR="007B6635" w:rsidRPr="00BE0409" w:rsidRDefault="007B6635" w:rsidP="00505CFE">
      <w:pPr>
        <w:ind w:firstLine="720"/>
        <w:jc w:val="both"/>
        <w:rPr>
          <w:sz w:val="24"/>
          <w:szCs w:val="24"/>
        </w:rPr>
      </w:pPr>
      <w:proofErr w:type="gramStart"/>
      <w:r w:rsidRPr="00BE0409">
        <w:rPr>
          <w:sz w:val="24"/>
          <w:szCs w:val="24"/>
        </w:rPr>
        <w:t>void</w:t>
      </w:r>
      <w:proofErr w:type="gramEnd"/>
      <w:r w:rsidRPr="00BE0409">
        <w:rPr>
          <w:sz w:val="24"/>
          <w:szCs w:val="24"/>
        </w:rPr>
        <w:t xml:space="preserve"> </w:t>
      </w:r>
      <w:proofErr w:type="spellStart"/>
      <w:r w:rsidRPr="00BE0409">
        <w:rPr>
          <w:sz w:val="24"/>
          <w:szCs w:val="24"/>
        </w:rPr>
        <w:t>glMatrixMode</w:t>
      </w:r>
      <w:proofErr w:type="spellEnd"/>
      <w:r w:rsidRPr="00BE0409">
        <w:rPr>
          <w:sz w:val="24"/>
          <w:szCs w:val="24"/>
        </w:rPr>
        <w:t>(</w:t>
      </w:r>
      <w:proofErr w:type="spellStart"/>
      <w:r w:rsidRPr="00BE0409">
        <w:rPr>
          <w:sz w:val="24"/>
          <w:szCs w:val="24"/>
        </w:rPr>
        <w:t>GLenum</w:t>
      </w:r>
      <w:proofErr w:type="spellEnd"/>
      <w:r w:rsidRPr="00BE0409">
        <w:rPr>
          <w:sz w:val="24"/>
          <w:szCs w:val="24"/>
        </w:rPr>
        <w:t xml:space="preserve"> mode);</w:t>
      </w:r>
    </w:p>
    <w:p w:rsidR="007B6635" w:rsidRPr="00BE0409" w:rsidRDefault="007B6635" w:rsidP="007B6635">
      <w:pPr>
        <w:jc w:val="both"/>
        <w:rPr>
          <w:sz w:val="24"/>
          <w:szCs w:val="24"/>
        </w:rPr>
      </w:pPr>
      <w:r w:rsidRPr="00BE0409">
        <w:rPr>
          <w:b/>
          <w:bCs/>
          <w:sz w:val="24"/>
          <w:szCs w:val="24"/>
        </w:rPr>
        <w:lastRenderedPageBreak/>
        <w:t>PARAMETERS</w:t>
      </w:r>
      <w:r w:rsidRPr="00BE0409">
        <w:rPr>
          <w:sz w:val="24"/>
          <w:szCs w:val="24"/>
        </w:rPr>
        <w:t>:</w:t>
      </w:r>
    </w:p>
    <w:p w:rsidR="007B6635" w:rsidRPr="00BE0409" w:rsidRDefault="007B6635" w:rsidP="007B6635">
      <w:pPr>
        <w:ind w:firstLine="720"/>
        <w:jc w:val="both"/>
        <w:rPr>
          <w:sz w:val="24"/>
          <w:szCs w:val="24"/>
        </w:rPr>
      </w:pPr>
      <w:proofErr w:type="gramStart"/>
      <w:r w:rsidRPr="00BE0409">
        <w:rPr>
          <w:sz w:val="24"/>
          <w:szCs w:val="24"/>
        </w:rPr>
        <w:t>mode</w:t>
      </w:r>
      <w:proofErr w:type="gramEnd"/>
    </w:p>
    <w:p w:rsidR="007B6635" w:rsidRPr="00BE0409" w:rsidRDefault="007B6635" w:rsidP="007B6635">
      <w:pPr>
        <w:jc w:val="both"/>
        <w:rPr>
          <w:sz w:val="24"/>
          <w:szCs w:val="24"/>
        </w:rPr>
      </w:pPr>
      <w:r w:rsidRPr="00BE0409">
        <w:rPr>
          <w:sz w:val="24"/>
          <w:szCs w:val="24"/>
        </w:rPr>
        <w:t xml:space="preserve"> The matrix stack that is the target for subsequent matrix operations. The mode parameter </w:t>
      </w:r>
      <w:r w:rsidR="00505CFE" w:rsidRPr="00BE0409">
        <w:rPr>
          <w:sz w:val="24"/>
          <w:szCs w:val="24"/>
        </w:rPr>
        <w:t>can assume one of three values:</w:t>
      </w:r>
    </w:p>
    <w:p w:rsidR="007B6635" w:rsidRPr="00BE0409" w:rsidRDefault="007B6635" w:rsidP="007B6635">
      <w:pPr>
        <w:jc w:val="both"/>
        <w:rPr>
          <w:b/>
          <w:bCs/>
          <w:sz w:val="24"/>
          <w:szCs w:val="24"/>
        </w:rPr>
      </w:pPr>
      <w:r w:rsidRPr="00BE0409">
        <w:rPr>
          <w:sz w:val="24"/>
          <w:szCs w:val="24"/>
        </w:rPr>
        <w:t xml:space="preserve">    </w:t>
      </w:r>
      <w:r w:rsidRPr="00BE0409">
        <w:rPr>
          <w:b/>
          <w:bCs/>
          <w:sz w:val="24"/>
          <w:szCs w:val="24"/>
        </w:rPr>
        <w:t>Value</w:t>
      </w:r>
      <w:r w:rsidRPr="00BE0409">
        <w:rPr>
          <w:b/>
          <w:bCs/>
          <w:sz w:val="24"/>
          <w:szCs w:val="24"/>
        </w:rPr>
        <w:tab/>
        <w:t xml:space="preserve">                                                Meaning</w:t>
      </w:r>
    </w:p>
    <w:p w:rsidR="007B6635" w:rsidRPr="00BE0409" w:rsidRDefault="007B6635" w:rsidP="007B6635">
      <w:pPr>
        <w:jc w:val="both"/>
        <w:rPr>
          <w:sz w:val="24"/>
          <w:szCs w:val="24"/>
        </w:rPr>
      </w:pPr>
      <w:r w:rsidRPr="00BE0409">
        <w:rPr>
          <w:sz w:val="24"/>
          <w:szCs w:val="24"/>
        </w:rPr>
        <w:t xml:space="preserve">    GL_MODELVIEW                       Applies subsequent matrix operations to the       </w:t>
      </w:r>
    </w:p>
    <w:p w:rsidR="007B6635" w:rsidRPr="00BE0409" w:rsidRDefault="007B6635" w:rsidP="007B6635">
      <w:pPr>
        <w:jc w:val="both"/>
        <w:rPr>
          <w:sz w:val="24"/>
          <w:szCs w:val="24"/>
        </w:rPr>
      </w:pPr>
      <w:r w:rsidRPr="00BE0409">
        <w:rPr>
          <w:sz w:val="24"/>
          <w:szCs w:val="24"/>
        </w:rPr>
        <w:t xml:space="preserve">                                                         </w:t>
      </w:r>
      <w:r w:rsidR="00505CFE" w:rsidRPr="00BE0409">
        <w:rPr>
          <w:sz w:val="24"/>
          <w:szCs w:val="24"/>
        </w:rPr>
        <w:t xml:space="preserve">   </w:t>
      </w:r>
      <w:proofErr w:type="spellStart"/>
      <w:proofErr w:type="gramStart"/>
      <w:r w:rsidR="00505CFE" w:rsidRPr="00BE0409">
        <w:rPr>
          <w:sz w:val="24"/>
          <w:szCs w:val="24"/>
        </w:rPr>
        <w:t>modelview</w:t>
      </w:r>
      <w:proofErr w:type="spellEnd"/>
      <w:proofErr w:type="gramEnd"/>
      <w:r w:rsidR="00505CFE" w:rsidRPr="00BE0409">
        <w:rPr>
          <w:sz w:val="24"/>
          <w:szCs w:val="24"/>
        </w:rPr>
        <w:t xml:space="preserve"> matrix stack.</w:t>
      </w:r>
    </w:p>
    <w:p w:rsidR="007B6635" w:rsidRPr="00BE0409" w:rsidRDefault="007B6635" w:rsidP="007B6635">
      <w:pPr>
        <w:jc w:val="both"/>
        <w:rPr>
          <w:sz w:val="24"/>
          <w:szCs w:val="24"/>
        </w:rPr>
      </w:pPr>
      <w:proofErr w:type="spellStart"/>
      <w:proofErr w:type="gramStart"/>
      <w:r w:rsidRPr="00BE0409">
        <w:rPr>
          <w:sz w:val="24"/>
          <w:szCs w:val="24"/>
        </w:rPr>
        <w:t>glMatrixMode</w:t>
      </w:r>
      <w:proofErr w:type="spellEnd"/>
      <w:r w:rsidRPr="00BE0409">
        <w:rPr>
          <w:sz w:val="24"/>
          <w:szCs w:val="24"/>
        </w:rPr>
        <w:t>(</w:t>
      </w:r>
      <w:proofErr w:type="gramEnd"/>
      <w:r w:rsidRPr="00BE0409">
        <w:rPr>
          <w:sz w:val="24"/>
          <w:szCs w:val="24"/>
        </w:rPr>
        <w:t>GL_MODELVIEW);</w:t>
      </w:r>
    </w:p>
    <w:p w:rsidR="007B6635" w:rsidRPr="00BE0409" w:rsidRDefault="007B6635" w:rsidP="007B6635">
      <w:pPr>
        <w:jc w:val="both"/>
        <w:rPr>
          <w:b/>
          <w:bCs/>
          <w:sz w:val="24"/>
          <w:szCs w:val="24"/>
        </w:rPr>
      </w:pPr>
      <w:r w:rsidRPr="00BE0409">
        <w:rPr>
          <w:b/>
          <w:bCs/>
          <w:sz w:val="24"/>
          <w:szCs w:val="24"/>
        </w:rPr>
        <w:t xml:space="preserve">4.3.3 </w:t>
      </w:r>
      <w:proofErr w:type="spellStart"/>
      <w:proofErr w:type="gramStart"/>
      <w:r w:rsidRPr="00BE0409">
        <w:rPr>
          <w:b/>
          <w:bCs/>
          <w:sz w:val="24"/>
          <w:szCs w:val="24"/>
        </w:rPr>
        <w:t>glLoadIdentity</w:t>
      </w:r>
      <w:proofErr w:type="spellEnd"/>
      <w:proofErr w:type="gramEnd"/>
      <w:r w:rsidRPr="00BE0409">
        <w:rPr>
          <w:b/>
          <w:bCs/>
          <w:sz w:val="24"/>
          <w:szCs w:val="24"/>
        </w:rPr>
        <w:t xml:space="preserve"> Function</w:t>
      </w:r>
    </w:p>
    <w:p w:rsidR="007B6635" w:rsidRPr="00BE0409" w:rsidRDefault="007B6635" w:rsidP="007B6635">
      <w:pPr>
        <w:jc w:val="both"/>
        <w:rPr>
          <w:sz w:val="24"/>
          <w:szCs w:val="24"/>
        </w:rPr>
      </w:pPr>
      <w:r w:rsidRPr="00BE0409">
        <w:rPr>
          <w:sz w:val="24"/>
          <w:szCs w:val="24"/>
        </w:rPr>
        <w:t xml:space="preserve">The </w:t>
      </w:r>
      <w:proofErr w:type="spellStart"/>
      <w:r w:rsidRPr="00BE0409">
        <w:rPr>
          <w:sz w:val="24"/>
          <w:szCs w:val="24"/>
        </w:rPr>
        <w:t>glLoadIdentity</w:t>
      </w:r>
      <w:proofErr w:type="spellEnd"/>
      <w:r w:rsidRPr="00BE0409">
        <w:rPr>
          <w:sz w:val="24"/>
          <w:szCs w:val="24"/>
        </w:rPr>
        <w:t xml:space="preserve"> function replaces the current matrix with the identity matrix.</w:t>
      </w:r>
    </w:p>
    <w:p w:rsidR="007B6635" w:rsidRPr="00BE0409" w:rsidRDefault="007B6635" w:rsidP="007B6635">
      <w:pPr>
        <w:jc w:val="both"/>
        <w:rPr>
          <w:sz w:val="24"/>
          <w:szCs w:val="24"/>
        </w:rPr>
      </w:pPr>
      <w:r w:rsidRPr="00BE0409">
        <w:rPr>
          <w:b/>
          <w:bCs/>
          <w:sz w:val="24"/>
          <w:szCs w:val="24"/>
        </w:rPr>
        <w:t>SYNTAX</w:t>
      </w:r>
      <w:r w:rsidRPr="00BE0409">
        <w:rPr>
          <w:sz w:val="24"/>
          <w:szCs w:val="24"/>
        </w:rPr>
        <w:t>:</w:t>
      </w:r>
    </w:p>
    <w:p w:rsidR="007B6635" w:rsidRPr="00BE0409" w:rsidRDefault="007B6635" w:rsidP="00505CFE">
      <w:pPr>
        <w:ind w:firstLine="720"/>
        <w:jc w:val="both"/>
        <w:rPr>
          <w:sz w:val="24"/>
          <w:szCs w:val="24"/>
        </w:rPr>
      </w:pPr>
      <w:proofErr w:type="gramStart"/>
      <w:r w:rsidRPr="00BE0409">
        <w:rPr>
          <w:sz w:val="24"/>
          <w:szCs w:val="24"/>
        </w:rPr>
        <w:t>void</w:t>
      </w:r>
      <w:proofErr w:type="gramEnd"/>
      <w:r w:rsidRPr="00BE0409">
        <w:rPr>
          <w:sz w:val="24"/>
          <w:szCs w:val="24"/>
        </w:rPr>
        <w:t xml:space="preserve"> </w:t>
      </w:r>
      <w:proofErr w:type="spellStart"/>
      <w:r w:rsidRPr="00BE0409">
        <w:rPr>
          <w:sz w:val="24"/>
          <w:szCs w:val="24"/>
        </w:rPr>
        <w:t>glLoadIdentity</w:t>
      </w:r>
      <w:proofErr w:type="spellEnd"/>
      <w:r w:rsidRPr="00BE0409">
        <w:rPr>
          <w:sz w:val="24"/>
          <w:szCs w:val="24"/>
        </w:rPr>
        <w:t>(void);</w:t>
      </w:r>
    </w:p>
    <w:p w:rsidR="007B6635" w:rsidRPr="00BE0409" w:rsidRDefault="007B6635" w:rsidP="007B6635">
      <w:pPr>
        <w:jc w:val="both"/>
        <w:rPr>
          <w:sz w:val="24"/>
          <w:szCs w:val="24"/>
        </w:rPr>
      </w:pPr>
      <w:r w:rsidRPr="00BE0409">
        <w:rPr>
          <w:b/>
          <w:bCs/>
          <w:sz w:val="24"/>
          <w:szCs w:val="24"/>
        </w:rPr>
        <w:t>PARAMETERS</w:t>
      </w:r>
      <w:r w:rsidRPr="00BE0409">
        <w:rPr>
          <w:sz w:val="24"/>
          <w:szCs w:val="24"/>
        </w:rPr>
        <w:t>:</w:t>
      </w:r>
    </w:p>
    <w:p w:rsidR="007B6635" w:rsidRPr="00BE0409" w:rsidRDefault="007B6635" w:rsidP="007B6635">
      <w:pPr>
        <w:jc w:val="both"/>
        <w:rPr>
          <w:sz w:val="24"/>
          <w:szCs w:val="24"/>
        </w:rPr>
      </w:pPr>
      <w:r w:rsidRPr="00BE0409">
        <w:rPr>
          <w:sz w:val="24"/>
          <w:szCs w:val="24"/>
        </w:rPr>
        <w:t xml:space="preserve">This function has no parameters. </w:t>
      </w:r>
    </w:p>
    <w:p w:rsidR="007B6635" w:rsidRPr="00BE0409" w:rsidRDefault="007B6635" w:rsidP="007B6635">
      <w:pPr>
        <w:jc w:val="both"/>
        <w:rPr>
          <w:sz w:val="24"/>
          <w:szCs w:val="24"/>
        </w:rPr>
      </w:pPr>
      <w:proofErr w:type="spellStart"/>
      <w:proofErr w:type="gramStart"/>
      <w:r w:rsidRPr="00BE0409">
        <w:rPr>
          <w:sz w:val="24"/>
          <w:szCs w:val="24"/>
        </w:rPr>
        <w:t>glLoadIdentity</w:t>
      </w:r>
      <w:proofErr w:type="spellEnd"/>
      <w:r w:rsidRPr="00BE0409">
        <w:rPr>
          <w:sz w:val="24"/>
          <w:szCs w:val="24"/>
        </w:rPr>
        <w:t>(</w:t>
      </w:r>
      <w:proofErr w:type="gramEnd"/>
      <w:r w:rsidRPr="00BE0409">
        <w:rPr>
          <w:sz w:val="24"/>
          <w:szCs w:val="24"/>
        </w:rPr>
        <w:t>);</w:t>
      </w:r>
    </w:p>
    <w:p w:rsidR="007B6635" w:rsidRPr="00BE0409" w:rsidRDefault="007B6635" w:rsidP="007B6635">
      <w:pPr>
        <w:jc w:val="both"/>
        <w:rPr>
          <w:sz w:val="24"/>
          <w:szCs w:val="24"/>
        </w:rPr>
      </w:pPr>
      <w:r w:rsidRPr="00BE0409">
        <w:rPr>
          <w:sz w:val="24"/>
          <w:szCs w:val="24"/>
        </w:rPr>
        <w:t xml:space="preserve"> </w:t>
      </w:r>
      <w:proofErr w:type="spellStart"/>
      <w:proofErr w:type="gramStart"/>
      <w:r w:rsidRPr="00BE0409">
        <w:rPr>
          <w:sz w:val="24"/>
          <w:szCs w:val="24"/>
        </w:rPr>
        <w:t>glRotatef</w:t>
      </w:r>
      <w:proofErr w:type="spellEnd"/>
      <w:proofErr w:type="gramEnd"/>
      <w:r w:rsidRPr="00BE0409">
        <w:rPr>
          <w:sz w:val="24"/>
          <w:szCs w:val="24"/>
        </w:rPr>
        <w:t xml:space="preserve"> Function</w:t>
      </w:r>
    </w:p>
    <w:p w:rsidR="007B6635" w:rsidRPr="00BE0409" w:rsidRDefault="007B6635" w:rsidP="007B6635">
      <w:pPr>
        <w:jc w:val="both"/>
        <w:rPr>
          <w:sz w:val="24"/>
          <w:szCs w:val="24"/>
        </w:rPr>
      </w:pPr>
      <w:proofErr w:type="spellStart"/>
      <w:proofErr w:type="gramStart"/>
      <w:r w:rsidRPr="00BE0409">
        <w:rPr>
          <w:sz w:val="24"/>
          <w:szCs w:val="24"/>
        </w:rPr>
        <w:t>glPushMatrix</w:t>
      </w:r>
      <w:proofErr w:type="spellEnd"/>
      <w:proofErr w:type="gramEnd"/>
      <w:r w:rsidRPr="00BE0409">
        <w:rPr>
          <w:sz w:val="24"/>
          <w:szCs w:val="24"/>
        </w:rPr>
        <w:t xml:space="preserve">, </w:t>
      </w:r>
      <w:proofErr w:type="spellStart"/>
      <w:r w:rsidRPr="00BE0409">
        <w:rPr>
          <w:sz w:val="24"/>
          <w:szCs w:val="24"/>
        </w:rPr>
        <w:t>glPopMatrix</w:t>
      </w:r>
      <w:proofErr w:type="spellEnd"/>
      <w:r w:rsidRPr="00BE0409">
        <w:rPr>
          <w:sz w:val="24"/>
          <w:szCs w:val="24"/>
        </w:rPr>
        <w:t xml:space="preserve"> Function</w:t>
      </w:r>
    </w:p>
    <w:p w:rsidR="007B6635" w:rsidRPr="00BE0409" w:rsidRDefault="007B6635" w:rsidP="007B6635">
      <w:pPr>
        <w:jc w:val="both"/>
        <w:rPr>
          <w:sz w:val="24"/>
          <w:szCs w:val="24"/>
        </w:rPr>
      </w:pPr>
      <w:r w:rsidRPr="00BE0409">
        <w:rPr>
          <w:sz w:val="24"/>
          <w:szCs w:val="24"/>
        </w:rPr>
        <w:t xml:space="preserve"> </w:t>
      </w:r>
      <w:proofErr w:type="spellStart"/>
      <w:proofErr w:type="gramStart"/>
      <w:r w:rsidRPr="00BE0409">
        <w:rPr>
          <w:sz w:val="24"/>
          <w:szCs w:val="24"/>
        </w:rPr>
        <w:t>glScalef</w:t>
      </w:r>
      <w:proofErr w:type="spellEnd"/>
      <w:proofErr w:type="gramEnd"/>
      <w:r w:rsidRPr="00BE0409">
        <w:rPr>
          <w:sz w:val="24"/>
          <w:szCs w:val="24"/>
        </w:rPr>
        <w:t xml:space="preserve"> Function</w:t>
      </w:r>
    </w:p>
    <w:p w:rsidR="007B6635" w:rsidRPr="00BE0409" w:rsidRDefault="007B6635" w:rsidP="007B6635">
      <w:pPr>
        <w:jc w:val="both"/>
        <w:rPr>
          <w:sz w:val="24"/>
          <w:szCs w:val="24"/>
        </w:rPr>
      </w:pPr>
      <w:proofErr w:type="spellStart"/>
      <w:proofErr w:type="gramStart"/>
      <w:r w:rsidRPr="00BE0409">
        <w:rPr>
          <w:sz w:val="24"/>
          <w:szCs w:val="24"/>
        </w:rPr>
        <w:t>glTranslate</w:t>
      </w:r>
      <w:proofErr w:type="spellEnd"/>
      <w:proofErr w:type="gramEnd"/>
      <w:r w:rsidRPr="00BE0409">
        <w:rPr>
          <w:sz w:val="24"/>
          <w:szCs w:val="24"/>
        </w:rPr>
        <w:t xml:space="preserve"> Function</w:t>
      </w:r>
    </w:p>
    <w:p w:rsidR="007B6635" w:rsidRPr="00BE0409" w:rsidRDefault="007B6635" w:rsidP="007B6635">
      <w:pPr>
        <w:jc w:val="both"/>
        <w:rPr>
          <w:sz w:val="24"/>
          <w:szCs w:val="24"/>
        </w:rPr>
      </w:pPr>
      <w:proofErr w:type="spellStart"/>
      <w:proofErr w:type="gramStart"/>
      <w:r w:rsidRPr="00BE0409">
        <w:rPr>
          <w:sz w:val="24"/>
          <w:szCs w:val="24"/>
        </w:rPr>
        <w:t>glClear</w:t>
      </w:r>
      <w:proofErr w:type="spellEnd"/>
      <w:proofErr w:type="gramEnd"/>
      <w:r w:rsidRPr="00BE0409">
        <w:rPr>
          <w:sz w:val="24"/>
          <w:szCs w:val="24"/>
        </w:rPr>
        <w:t xml:space="preserve"> Function</w:t>
      </w:r>
    </w:p>
    <w:p w:rsidR="007B6635" w:rsidRPr="00BE0409" w:rsidRDefault="007B6635" w:rsidP="007B6635">
      <w:pPr>
        <w:jc w:val="both"/>
        <w:rPr>
          <w:sz w:val="24"/>
          <w:szCs w:val="24"/>
        </w:rPr>
      </w:pPr>
      <w:proofErr w:type="spellStart"/>
      <w:proofErr w:type="gramStart"/>
      <w:r w:rsidRPr="00BE0409">
        <w:rPr>
          <w:sz w:val="24"/>
          <w:szCs w:val="24"/>
        </w:rPr>
        <w:t>glPushAttrib</w:t>
      </w:r>
      <w:proofErr w:type="spellEnd"/>
      <w:proofErr w:type="gramEnd"/>
      <w:r w:rsidRPr="00BE0409">
        <w:rPr>
          <w:sz w:val="24"/>
          <w:szCs w:val="24"/>
        </w:rPr>
        <w:t xml:space="preserve">, </w:t>
      </w:r>
      <w:proofErr w:type="spellStart"/>
      <w:r w:rsidRPr="00BE0409">
        <w:rPr>
          <w:sz w:val="24"/>
          <w:szCs w:val="24"/>
        </w:rPr>
        <w:t>glPopAttrib</w:t>
      </w:r>
      <w:proofErr w:type="spellEnd"/>
    </w:p>
    <w:p w:rsidR="007B6635" w:rsidRPr="00BE0409" w:rsidRDefault="007B6635" w:rsidP="007B6635">
      <w:pPr>
        <w:jc w:val="both"/>
        <w:rPr>
          <w:sz w:val="24"/>
          <w:szCs w:val="24"/>
        </w:rPr>
      </w:pPr>
      <w:r w:rsidRPr="00BE0409">
        <w:rPr>
          <w:sz w:val="24"/>
          <w:szCs w:val="24"/>
        </w:rPr>
        <w:t>Pushes or pops the attribute stack.</w:t>
      </w:r>
    </w:p>
    <w:p w:rsidR="007B6635" w:rsidRPr="00BE0409" w:rsidRDefault="007B6635" w:rsidP="007B6635">
      <w:pPr>
        <w:jc w:val="both"/>
        <w:rPr>
          <w:b/>
          <w:bCs/>
          <w:sz w:val="24"/>
          <w:szCs w:val="24"/>
        </w:rPr>
      </w:pPr>
      <w:r w:rsidRPr="00BE0409">
        <w:rPr>
          <w:b/>
          <w:bCs/>
          <w:sz w:val="24"/>
          <w:szCs w:val="24"/>
        </w:rPr>
        <w:t xml:space="preserve">    Name</w:t>
      </w:r>
      <w:r w:rsidRPr="00BE0409">
        <w:rPr>
          <w:b/>
          <w:bCs/>
          <w:sz w:val="24"/>
          <w:szCs w:val="24"/>
        </w:rPr>
        <w:tab/>
        <w:t xml:space="preserve"> Meaning</w:t>
      </w:r>
    </w:p>
    <w:p w:rsidR="007B6635" w:rsidRPr="00BE0409" w:rsidRDefault="007B6635" w:rsidP="007B6635">
      <w:pPr>
        <w:jc w:val="both"/>
        <w:rPr>
          <w:sz w:val="24"/>
          <w:szCs w:val="24"/>
        </w:rPr>
      </w:pPr>
      <w:proofErr w:type="spellStart"/>
      <w:proofErr w:type="gramStart"/>
      <w:r w:rsidRPr="00BE0409">
        <w:rPr>
          <w:sz w:val="24"/>
          <w:szCs w:val="24"/>
        </w:rPr>
        <w:t>glPushAttrib</w:t>
      </w:r>
      <w:proofErr w:type="spellEnd"/>
      <w:proofErr w:type="gramEnd"/>
      <w:r w:rsidRPr="00BE0409">
        <w:rPr>
          <w:sz w:val="24"/>
          <w:szCs w:val="24"/>
        </w:rPr>
        <w:tab/>
        <w:t xml:space="preserve">            Pushes the attribute stack.</w:t>
      </w:r>
    </w:p>
    <w:p w:rsidR="007B6635" w:rsidRPr="00BE0409" w:rsidRDefault="007B6635" w:rsidP="007B6635">
      <w:pPr>
        <w:jc w:val="both"/>
        <w:rPr>
          <w:sz w:val="24"/>
          <w:szCs w:val="24"/>
        </w:rPr>
      </w:pPr>
      <w:proofErr w:type="spellStart"/>
      <w:proofErr w:type="gramStart"/>
      <w:r w:rsidRPr="00BE0409">
        <w:rPr>
          <w:sz w:val="24"/>
          <w:szCs w:val="24"/>
        </w:rPr>
        <w:lastRenderedPageBreak/>
        <w:t>glPopAttrib</w:t>
      </w:r>
      <w:proofErr w:type="spellEnd"/>
      <w:proofErr w:type="gramEnd"/>
      <w:r w:rsidRPr="00BE0409">
        <w:rPr>
          <w:sz w:val="24"/>
          <w:szCs w:val="24"/>
        </w:rPr>
        <w:tab/>
        <w:t xml:space="preserve">            Pops the attribute stack.</w:t>
      </w:r>
    </w:p>
    <w:p w:rsidR="007B6635" w:rsidRPr="00BE0409" w:rsidRDefault="007B6635" w:rsidP="007B6635">
      <w:pPr>
        <w:jc w:val="both"/>
        <w:rPr>
          <w:sz w:val="24"/>
          <w:szCs w:val="24"/>
        </w:rPr>
      </w:pPr>
      <w:proofErr w:type="spellStart"/>
      <w:proofErr w:type="gramStart"/>
      <w:r w:rsidRPr="00BE0409">
        <w:rPr>
          <w:sz w:val="24"/>
          <w:szCs w:val="24"/>
        </w:rPr>
        <w:t>glPushAttrib</w:t>
      </w:r>
      <w:proofErr w:type="spellEnd"/>
      <w:r w:rsidRPr="00BE0409">
        <w:rPr>
          <w:sz w:val="24"/>
          <w:szCs w:val="24"/>
        </w:rPr>
        <w:t>(</w:t>
      </w:r>
      <w:proofErr w:type="gramEnd"/>
      <w:r w:rsidRPr="00BE0409">
        <w:rPr>
          <w:sz w:val="24"/>
          <w:szCs w:val="24"/>
        </w:rPr>
        <w:t>0xffffffff);</w:t>
      </w:r>
    </w:p>
    <w:p w:rsidR="007B6635" w:rsidRPr="00BE0409" w:rsidRDefault="007B6635" w:rsidP="007B6635">
      <w:pPr>
        <w:jc w:val="both"/>
        <w:rPr>
          <w:sz w:val="24"/>
          <w:szCs w:val="24"/>
        </w:rPr>
      </w:pPr>
      <w:proofErr w:type="spellStart"/>
      <w:proofErr w:type="gramStart"/>
      <w:r w:rsidRPr="00BE0409">
        <w:rPr>
          <w:sz w:val="24"/>
          <w:szCs w:val="24"/>
        </w:rPr>
        <w:t>glPopAttrib</w:t>
      </w:r>
      <w:proofErr w:type="spellEnd"/>
      <w:r w:rsidRPr="00BE0409">
        <w:rPr>
          <w:sz w:val="24"/>
          <w:szCs w:val="24"/>
        </w:rPr>
        <w:t>(</w:t>
      </w:r>
      <w:proofErr w:type="gramEnd"/>
      <w:r w:rsidRPr="00BE0409">
        <w:rPr>
          <w:sz w:val="24"/>
          <w:szCs w:val="24"/>
        </w:rPr>
        <w:t>);</w:t>
      </w:r>
    </w:p>
    <w:p w:rsidR="007B6635" w:rsidRPr="00BE0409" w:rsidRDefault="007B6635" w:rsidP="007B6635">
      <w:pPr>
        <w:jc w:val="both"/>
        <w:rPr>
          <w:sz w:val="24"/>
          <w:szCs w:val="24"/>
        </w:rPr>
      </w:pPr>
      <w:r w:rsidRPr="00BE0409">
        <w:rPr>
          <w:b/>
          <w:bCs/>
          <w:sz w:val="24"/>
          <w:szCs w:val="24"/>
        </w:rPr>
        <w:t xml:space="preserve"> </w:t>
      </w:r>
      <w:proofErr w:type="spellStart"/>
      <w:proofErr w:type="gramStart"/>
      <w:r w:rsidRPr="00BE0409">
        <w:rPr>
          <w:sz w:val="24"/>
          <w:szCs w:val="24"/>
        </w:rPr>
        <w:t>glEnable</w:t>
      </w:r>
      <w:proofErr w:type="spellEnd"/>
      <w:proofErr w:type="gramEnd"/>
      <w:r w:rsidRPr="00BE0409">
        <w:rPr>
          <w:sz w:val="24"/>
          <w:szCs w:val="24"/>
        </w:rPr>
        <w:t xml:space="preserve">, </w:t>
      </w:r>
      <w:proofErr w:type="spellStart"/>
      <w:r w:rsidRPr="00BE0409">
        <w:rPr>
          <w:sz w:val="24"/>
          <w:szCs w:val="24"/>
        </w:rPr>
        <w:t>glDisable</w:t>
      </w:r>
      <w:proofErr w:type="spellEnd"/>
      <w:r w:rsidRPr="00BE0409">
        <w:rPr>
          <w:sz w:val="24"/>
          <w:szCs w:val="24"/>
        </w:rPr>
        <w:t xml:space="preserve"> Function</w:t>
      </w:r>
    </w:p>
    <w:p w:rsidR="007B6635" w:rsidRPr="00BE0409" w:rsidRDefault="007B6635" w:rsidP="007B6635">
      <w:pPr>
        <w:jc w:val="both"/>
        <w:rPr>
          <w:b/>
          <w:bCs/>
          <w:sz w:val="24"/>
          <w:szCs w:val="24"/>
        </w:rPr>
      </w:pPr>
      <w:r w:rsidRPr="00BE0409">
        <w:rPr>
          <w:b/>
          <w:bCs/>
          <w:sz w:val="24"/>
          <w:szCs w:val="24"/>
        </w:rPr>
        <w:t xml:space="preserve">4.3.4 </w:t>
      </w:r>
      <w:proofErr w:type="gramStart"/>
      <w:r w:rsidRPr="00BE0409">
        <w:rPr>
          <w:b/>
          <w:bCs/>
          <w:sz w:val="24"/>
          <w:szCs w:val="24"/>
        </w:rPr>
        <w:t>glColor4f</w:t>
      </w:r>
      <w:proofErr w:type="gramEnd"/>
      <w:r w:rsidRPr="00BE0409">
        <w:rPr>
          <w:b/>
          <w:bCs/>
          <w:sz w:val="24"/>
          <w:szCs w:val="24"/>
        </w:rPr>
        <w:t xml:space="preserve"> Function</w:t>
      </w:r>
    </w:p>
    <w:p w:rsidR="007B6635" w:rsidRPr="00BE0409" w:rsidRDefault="00505CFE" w:rsidP="007B6635">
      <w:pPr>
        <w:jc w:val="both"/>
        <w:rPr>
          <w:sz w:val="24"/>
          <w:szCs w:val="24"/>
        </w:rPr>
      </w:pPr>
      <w:r w:rsidRPr="00BE0409">
        <w:rPr>
          <w:sz w:val="24"/>
          <w:szCs w:val="24"/>
        </w:rPr>
        <w:t>Sets the current color.</w:t>
      </w:r>
    </w:p>
    <w:p w:rsidR="007B6635" w:rsidRPr="00BE0409" w:rsidRDefault="007B6635" w:rsidP="007B6635">
      <w:pPr>
        <w:jc w:val="both"/>
        <w:rPr>
          <w:sz w:val="24"/>
          <w:szCs w:val="24"/>
        </w:rPr>
      </w:pPr>
      <w:r w:rsidRPr="00BE0409">
        <w:rPr>
          <w:b/>
          <w:bCs/>
          <w:sz w:val="24"/>
          <w:szCs w:val="24"/>
        </w:rPr>
        <w:t>SYNTAX</w:t>
      </w:r>
      <w:r w:rsidRPr="00BE0409">
        <w:rPr>
          <w:sz w:val="24"/>
          <w:szCs w:val="24"/>
        </w:rPr>
        <w:t>:</w:t>
      </w:r>
    </w:p>
    <w:p w:rsidR="007B6635" w:rsidRPr="00BE0409" w:rsidRDefault="007B6635" w:rsidP="00505CFE">
      <w:pPr>
        <w:ind w:firstLine="720"/>
        <w:jc w:val="both"/>
        <w:rPr>
          <w:sz w:val="24"/>
          <w:szCs w:val="24"/>
        </w:rPr>
      </w:pPr>
      <w:proofErr w:type="gramStart"/>
      <w:r w:rsidRPr="00BE0409">
        <w:rPr>
          <w:sz w:val="24"/>
          <w:szCs w:val="24"/>
        </w:rPr>
        <w:t>void</w:t>
      </w:r>
      <w:proofErr w:type="gramEnd"/>
      <w:r w:rsidRPr="00BE0409">
        <w:rPr>
          <w:sz w:val="24"/>
          <w:szCs w:val="24"/>
        </w:rPr>
        <w:t xml:space="preserve"> glColor4f(</w:t>
      </w:r>
      <w:proofErr w:type="spellStart"/>
      <w:r w:rsidRPr="00BE0409">
        <w:rPr>
          <w:sz w:val="24"/>
          <w:szCs w:val="24"/>
        </w:rPr>
        <w:t>GLfloat</w:t>
      </w:r>
      <w:proofErr w:type="spellEnd"/>
      <w:r w:rsidRPr="00BE0409">
        <w:rPr>
          <w:sz w:val="24"/>
          <w:szCs w:val="24"/>
        </w:rPr>
        <w:t xml:space="preserve"> red, </w:t>
      </w:r>
      <w:proofErr w:type="spellStart"/>
      <w:r w:rsidRPr="00BE0409">
        <w:rPr>
          <w:sz w:val="24"/>
          <w:szCs w:val="24"/>
        </w:rPr>
        <w:t>GLfloat</w:t>
      </w:r>
      <w:proofErr w:type="spellEnd"/>
      <w:r w:rsidRPr="00BE0409">
        <w:rPr>
          <w:sz w:val="24"/>
          <w:szCs w:val="24"/>
        </w:rPr>
        <w:t xml:space="preserve"> green, </w:t>
      </w:r>
      <w:proofErr w:type="spellStart"/>
      <w:r w:rsidRPr="00BE0409">
        <w:rPr>
          <w:sz w:val="24"/>
          <w:szCs w:val="24"/>
        </w:rPr>
        <w:t>GLfloat</w:t>
      </w:r>
      <w:proofErr w:type="spellEnd"/>
      <w:r w:rsidRPr="00BE0409">
        <w:rPr>
          <w:sz w:val="24"/>
          <w:szCs w:val="24"/>
        </w:rPr>
        <w:t xml:space="preserve"> blue, </w:t>
      </w:r>
      <w:proofErr w:type="spellStart"/>
      <w:r w:rsidRPr="00BE0409">
        <w:rPr>
          <w:sz w:val="24"/>
          <w:szCs w:val="24"/>
        </w:rPr>
        <w:t>GLfloat</w:t>
      </w:r>
      <w:proofErr w:type="spellEnd"/>
      <w:r w:rsidRPr="00BE0409">
        <w:rPr>
          <w:sz w:val="24"/>
          <w:szCs w:val="24"/>
        </w:rPr>
        <w:t xml:space="preserve"> alpha);</w:t>
      </w:r>
    </w:p>
    <w:p w:rsidR="007B6635" w:rsidRPr="00BE0409" w:rsidRDefault="007B6635" w:rsidP="007B6635">
      <w:pPr>
        <w:jc w:val="both"/>
        <w:rPr>
          <w:sz w:val="24"/>
          <w:szCs w:val="24"/>
        </w:rPr>
      </w:pPr>
      <w:r w:rsidRPr="00BE0409">
        <w:rPr>
          <w:b/>
          <w:bCs/>
          <w:sz w:val="24"/>
          <w:szCs w:val="24"/>
        </w:rPr>
        <w:t>PARAMETERS</w:t>
      </w:r>
      <w:r w:rsidRPr="00BE0409">
        <w:rPr>
          <w:sz w:val="24"/>
          <w:szCs w:val="24"/>
        </w:rPr>
        <w:t>:</w:t>
      </w:r>
    </w:p>
    <w:p w:rsidR="007B6635" w:rsidRPr="00BE0409" w:rsidRDefault="007B6635" w:rsidP="007B6635">
      <w:pPr>
        <w:ind w:firstLine="720"/>
        <w:jc w:val="both"/>
        <w:rPr>
          <w:sz w:val="24"/>
          <w:szCs w:val="24"/>
        </w:rPr>
      </w:pPr>
      <w:proofErr w:type="gramStart"/>
      <w:r w:rsidRPr="00BE0409">
        <w:rPr>
          <w:sz w:val="24"/>
          <w:szCs w:val="24"/>
        </w:rPr>
        <w:t>red</w:t>
      </w:r>
      <w:proofErr w:type="gramEnd"/>
    </w:p>
    <w:p w:rsidR="007B6635" w:rsidRPr="00BE0409" w:rsidRDefault="007B6635" w:rsidP="007B6635">
      <w:pPr>
        <w:jc w:val="both"/>
        <w:rPr>
          <w:sz w:val="24"/>
          <w:szCs w:val="24"/>
        </w:rPr>
      </w:pPr>
      <w:r w:rsidRPr="00BE0409">
        <w:rPr>
          <w:sz w:val="24"/>
          <w:szCs w:val="24"/>
        </w:rPr>
        <w:t>The new red value for the current color.</w:t>
      </w:r>
    </w:p>
    <w:p w:rsidR="007B6635" w:rsidRPr="00BE0409" w:rsidRDefault="007B6635" w:rsidP="007B6635">
      <w:pPr>
        <w:ind w:firstLine="720"/>
        <w:jc w:val="both"/>
        <w:rPr>
          <w:sz w:val="24"/>
          <w:szCs w:val="24"/>
        </w:rPr>
      </w:pPr>
      <w:proofErr w:type="gramStart"/>
      <w:r w:rsidRPr="00BE0409">
        <w:rPr>
          <w:sz w:val="24"/>
          <w:szCs w:val="24"/>
        </w:rPr>
        <w:t>green</w:t>
      </w:r>
      <w:proofErr w:type="gramEnd"/>
    </w:p>
    <w:p w:rsidR="007B6635" w:rsidRPr="00BE0409" w:rsidRDefault="007B6635" w:rsidP="007B6635">
      <w:pPr>
        <w:jc w:val="both"/>
        <w:rPr>
          <w:sz w:val="24"/>
          <w:szCs w:val="24"/>
        </w:rPr>
      </w:pPr>
      <w:r w:rsidRPr="00BE0409">
        <w:rPr>
          <w:sz w:val="24"/>
          <w:szCs w:val="24"/>
        </w:rPr>
        <w:t>The new green value for the current color.</w:t>
      </w:r>
    </w:p>
    <w:p w:rsidR="007B6635" w:rsidRPr="00BE0409" w:rsidRDefault="007B6635" w:rsidP="007B6635">
      <w:pPr>
        <w:ind w:firstLine="720"/>
        <w:jc w:val="both"/>
        <w:rPr>
          <w:sz w:val="24"/>
          <w:szCs w:val="24"/>
        </w:rPr>
      </w:pPr>
      <w:proofErr w:type="gramStart"/>
      <w:r w:rsidRPr="00BE0409">
        <w:rPr>
          <w:sz w:val="24"/>
          <w:szCs w:val="24"/>
        </w:rPr>
        <w:t>blue</w:t>
      </w:r>
      <w:proofErr w:type="gramEnd"/>
    </w:p>
    <w:p w:rsidR="007B6635" w:rsidRPr="00BE0409" w:rsidRDefault="007B6635" w:rsidP="007B6635">
      <w:pPr>
        <w:jc w:val="both"/>
        <w:rPr>
          <w:sz w:val="24"/>
          <w:szCs w:val="24"/>
        </w:rPr>
      </w:pPr>
      <w:r w:rsidRPr="00BE0409">
        <w:rPr>
          <w:sz w:val="24"/>
          <w:szCs w:val="24"/>
        </w:rPr>
        <w:t>The new blue value for the current color.</w:t>
      </w:r>
    </w:p>
    <w:p w:rsidR="007B6635" w:rsidRPr="00BE0409" w:rsidRDefault="007B6635" w:rsidP="007B6635">
      <w:pPr>
        <w:ind w:firstLine="720"/>
        <w:jc w:val="both"/>
        <w:rPr>
          <w:sz w:val="24"/>
          <w:szCs w:val="24"/>
        </w:rPr>
      </w:pPr>
      <w:proofErr w:type="gramStart"/>
      <w:r w:rsidRPr="00BE0409">
        <w:rPr>
          <w:sz w:val="24"/>
          <w:szCs w:val="24"/>
        </w:rPr>
        <w:t>alpha</w:t>
      </w:r>
      <w:proofErr w:type="gramEnd"/>
    </w:p>
    <w:p w:rsidR="007B6635" w:rsidRPr="00BE0409" w:rsidRDefault="007B6635" w:rsidP="007B6635">
      <w:pPr>
        <w:jc w:val="both"/>
        <w:rPr>
          <w:sz w:val="24"/>
          <w:szCs w:val="24"/>
        </w:rPr>
      </w:pPr>
      <w:r w:rsidRPr="00BE0409">
        <w:rPr>
          <w:sz w:val="24"/>
          <w:szCs w:val="24"/>
        </w:rPr>
        <w:t xml:space="preserve"> The new alpha value for the current color.</w:t>
      </w:r>
    </w:p>
    <w:p w:rsidR="007B6635" w:rsidRPr="00BE0409" w:rsidRDefault="00505CFE" w:rsidP="007B6635">
      <w:pPr>
        <w:jc w:val="both"/>
        <w:rPr>
          <w:sz w:val="24"/>
          <w:szCs w:val="24"/>
        </w:rPr>
      </w:pPr>
      <w:proofErr w:type="gramStart"/>
      <w:r w:rsidRPr="00BE0409">
        <w:rPr>
          <w:sz w:val="24"/>
          <w:szCs w:val="24"/>
        </w:rPr>
        <w:t>glColor4f(</w:t>
      </w:r>
      <w:proofErr w:type="gramEnd"/>
      <w:r w:rsidRPr="00BE0409">
        <w:rPr>
          <w:sz w:val="24"/>
          <w:szCs w:val="24"/>
        </w:rPr>
        <w:t>0.0,0.0,0.0,0.05);</w:t>
      </w:r>
    </w:p>
    <w:p w:rsidR="007B6635" w:rsidRPr="00BE0409" w:rsidRDefault="007B6635" w:rsidP="007B6635">
      <w:pPr>
        <w:jc w:val="both"/>
        <w:rPr>
          <w:sz w:val="24"/>
          <w:szCs w:val="24"/>
        </w:rPr>
      </w:pPr>
      <w:r w:rsidRPr="00BE0409">
        <w:rPr>
          <w:sz w:val="24"/>
          <w:szCs w:val="24"/>
        </w:rPr>
        <w:t xml:space="preserve"> </w:t>
      </w:r>
      <w:proofErr w:type="spellStart"/>
      <w:proofErr w:type="gramStart"/>
      <w:r w:rsidRPr="00BE0409">
        <w:rPr>
          <w:sz w:val="24"/>
          <w:szCs w:val="24"/>
        </w:rPr>
        <w:t>glBegin</w:t>
      </w:r>
      <w:proofErr w:type="spellEnd"/>
      <w:proofErr w:type="gramEnd"/>
      <w:r w:rsidRPr="00BE0409">
        <w:rPr>
          <w:sz w:val="24"/>
          <w:szCs w:val="24"/>
        </w:rPr>
        <w:t xml:space="preserve">, </w:t>
      </w:r>
      <w:proofErr w:type="spellStart"/>
      <w:r w:rsidRPr="00BE0409">
        <w:rPr>
          <w:sz w:val="24"/>
          <w:szCs w:val="24"/>
        </w:rPr>
        <w:t>glEnd</w:t>
      </w:r>
      <w:proofErr w:type="spellEnd"/>
      <w:r w:rsidRPr="00BE0409">
        <w:rPr>
          <w:sz w:val="24"/>
          <w:szCs w:val="24"/>
        </w:rPr>
        <w:t xml:space="preserve"> Function</w:t>
      </w:r>
    </w:p>
    <w:p w:rsidR="007B6635" w:rsidRPr="00BE0409" w:rsidRDefault="007B6635" w:rsidP="007B6635">
      <w:pPr>
        <w:jc w:val="both"/>
        <w:rPr>
          <w:sz w:val="24"/>
          <w:szCs w:val="24"/>
        </w:rPr>
      </w:pPr>
      <w:r w:rsidRPr="00BE0409">
        <w:rPr>
          <w:sz w:val="24"/>
          <w:szCs w:val="24"/>
        </w:rPr>
        <w:t xml:space="preserve"> </w:t>
      </w:r>
      <w:proofErr w:type="gramStart"/>
      <w:r w:rsidRPr="00BE0409">
        <w:rPr>
          <w:sz w:val="24"/>
          <w:szCs w:val="24"/>
        </w:rPr>
        <w:t>glVertex3f</w:t>
      </w:r>
      <w:proofErr w:type="gramEnd"/>
      <w:r w:rsidRPr="00BE0409">
        <w:rPr>
          <w:sz w:val="24"/>
          <w:szCs w:val="24"/>
        </w:rPr>
        <w:t xml:space="preserve"> Function</w:t>
      </w:r>
    </w:p>
    <w:p w:rsidR="007B6635" w:rsidRPr="00BE0409" w:rsidRDefault="007B6635" w:rsidP="007B6635">
      <w:pPr>
        <w:jc w:val="both"/>
        <w:rPr>
          <w:b/>
          <w:bCs/>
          <w:sz w:val="24"/>
          <w:szCs w:val="24"/>
        </w:rPr>
      </w:pPr>
      <w:r w:rsidRPr="00BE0409">
        <w:rPr>
          <w:b/>
          <w:bCs/>
          <w:sz w:val="24"/>
          <w:szCs w:val="24"/>
        </w:rPr>
        <w:t xml:space="preserve"> 4.3.5 </w:t>
      </w:r>
      <w:proofErr w:type="spellStart"/>
      <w:proofErr w:type="gramStart"/>
      <w:r w:rsidRPr="00BE0409">
        <w:rPr>
          <w:b/>
          <w:bCs/>
          <w:sz w:val="24"/>
          <w:szCs w:val="24"/>
        </w:rPr>
        <w:t>glutSwapBuffers</w:t>
      </w:r>
      <w:proofErr w:type="spellEnd"/>
      <w:proofErr w:type="gramEnd"/>
    </w:p>
    <w:p w:rsidR="007B6635" w:rsidRPr="00BE0409" w:rsidRDefault="007B6635" w:rsidP="007B6635">
      <w:pPr>
        <w:jc w:val="both"/>
        <w:rPr>
          <w:sz w:val="24"/>
          <w:szCs w:val="24"/>
        </w:rPr>
      </w:pPr>
      <w:r w:rsidRPr="00BE0409">
        <w:rPr>
          <w:b/>
          <w:bCs/>
          <w:sz w:val="24"/>
          <w:szCs w:val="24"/>
        </w:rPr>
        <w:t xml:space="preserve"> </w:t>
      </w:r>
      <w:proofErr w:type="spellStart"/>
      <w:proofErr w:type="gramStart"/>
      <w:r w:rsidRPr="00BE0409">
        <w:rPr>
          <w:sz w:val="24"/>
          <w:szCs w:val="24"/>
        </w:rPr>
        <w:t>glutSwapBuffers</w:t>
      </w:r>
      <w:proofErr w:type="spellEnd"/>
      <w:proofErr w:type="gramEnd"/>
      <w:r w:rsidRPr="00BE0409">
        <w:rPr>
          <w:sz w:val="24"/>
          <w:szCs w:val="24"/>
        </w:rPr>
        <w:t xml:space="preserve"> swaps the buffers of the current window if double buffered.</w:t>
      </w:r>
    </w:p>
    <w:p w:rsidR="007B6635" w:rsidRPr="00BE0409" w:rsidRDefault="007B6635" w:rsidP="007B6635">
      <w:pPr>
        <w:jc w:val="both"/>
        <w:rPr>
          <w:sz w:val="24"/>
          <w:szCs w:val="24"/>
        </w:rPr>
      </w:pPr>
      <w:r w:rsidRPr="00BE0409">
        <w:rPr>
          <w:b/>
          <w:bCs/>
          <w:sz w:val="24"/>
          <w:szCs w:val="24"/>
        </w:rPr>
        <w:t>SYNTAX</w:t>
      </w:r>
      <w:r w:rsidRPr="00BE0409">
        <w:rPr>
          <w:sz w:val="24"/>
          <w:szCs w:val="24"/>
        </w:rPr>
        <w:t>:</w:t>
      </w:r>
    </w:p>
    <w:p w:rsidR="007B6635" w:rsidRPr="00BE0409" w:rsidRDefault="007B6635" w:rsidP="007B6635">
      <w:pPr>
        <w:jc w:val="both"/>
        <w:rPr>
          <w:sz w:val="24"/>
          <w:szCs w:val="24"/>
        </w:rPr>
      </w:pPr>
      <w:r w:rsidRPr="00BE0409">
        <w:rPr>
          <w:sz w:val="24"/>
          <w:szCs w:val="24"/>
        </w:rPr>
        <w:t xml:space="preserve"> </w:t>
      </w:r>
      <w:r w:rsidRPr="00BE0409">
        <w:rPr>
          <w:sz w:val="24"/>
          <w:szCs w:val="24"/>
        </w:rPr>
        <w:tab/>
      </w:r>
      <w:proofErr w:type="gramStart"/>
      <w:r w:rsidRPr="00BE0409">
        <w:rPr>
          <w:sz w:val="24"/>
          <w:szCs w:val="24"/>
        </w:rPr>
        <w:t>void</w:t>
      </w:r>
      <w:proofErr w:type="gramEnd"/>
      <w:r w:rsidRPr="00BE0409">
        <w:rPr>
          <w:sz w:val="24"/>
          <w:szCs w:val="24"/>
        </w:rPr>
        <w:t xml:space="preserve"> </w:t>
      </w:r>
      <w:proofErr w:type="spellStart"/>
      <w:r w:rsidRPr="00BE0409">
        <w:rPr>
          <w:sz w:val="24"/>
          <w:szCs w:val="24"/>
        </w:rPr>
        <w:t>glutSwapBuffers</w:t>
      </w:r>
      <w:proofErr w:type="spellEnd"/>
      <w:r w:rsidRPr="00BE0409">
        <w:rPr>
          <w:sz w:val="24"/>
          <w:szCs w:val="24"/>
        </w:rPr>
        <w:t>(void);</w:t>
      </w:r>
    </w:p>
    <w:p w:rsidR="007B6635" w:rsidRPr="00BE0409" w:rsidRDefault="007B6635" w:rsidP="00505CFE">
      <w:pPr>
        <w:ind w:firstLine="720"/>
        <w:jc w:val="both"/>
        <w:rPr>
          <w:sz w:val="24"/>
          <w:szCs w:val="24"/>
        </w:rPr>
      </w:pPr>
      <w:proofErr w:type="spellStart"/>
      <w:proofErr w:type="gramStart"/>
      <w:r w:rsidRPr="00BE0409">
        <w:rPr>
          <w:sz w:val="24"/>
          <w:szCs w:val="24"/>
        </w:rPr>
        <w:lastRenderedPageBreak/>
        <w:t>glutSwapBuffers</w:t>
      </w:r>
      <w:proofErr w:type="spellEnd"/>
      <w:r w:rsidRPr="00BE0409">
        <w:rPr>
          <w:sz w:val="24"/>
          <w:szCs w:val="24"/>
        </w:rPr>
        <w:t>(</w:t>
      </w:r>
      <w:proofErr w:type="gramEnd"/>
      <w:r w:rsidRPr="00BE0409">
        <w:rPr>
          <w:sz w:val="24"/>
          <w:szCs w:val="24"/>
        </w:rPr>
        <w:t>);</w:t>
      </w:r>
    </w:p>
    <w:p w:rsidR="007B6635" w:rsidRPr="00BE0409" w:rsidRDefault="007B6635" w:rsidP="007B6635">
      <w:pPr>
        <w:jc w:val="both"/>
        <w:rPr>
          <w:b/>
          <w:bCs/>
          <w:sz w:val="24"/>
          <w:szCs w:val="24"/>
        </w:rPr>
      </w:pPr>
      <w:r w:rsidRPr="00BE0409">
        <w:rPr>
          <w:b/>
          <w:bCs/>
          <w:sz w:val="24"/>
          <w:szCs w:val="24"/>
        </w:rPr>
        <w:t xml:space="preserve">4.4.1 </w:t>
      </w:r>
      <w:proofErr w:type="spellStart"/>
      <w:proofErr w:type="gramStart"/>
      <w:r w:rsidRPr="00BE0409">
        <w:rPr>
          <w:b/>
          <w:bCs/>
          <w:sz w:val="24"/>
          <w:szCs w:val="24"/>
        </w:rPr>
        <w:t>glViewport</w:t>
      </w:r>
      <w:proofErr w:type="spellEnd"/>
      <w:proofErr w:type="gramEnd"/>
      <w:r w:rsidRPr="00BE0409">
        <w:rPr>
          <w:b/>
          <w:bCs/>
          <w:sz w:val="24"/>
          <w:szCs w:val="24"/>
        </w:rPr>
        <w:t xml:space="preserve"> Function</w:t>
      </w:r>
    </w:p>
    <w:p w:rsidR="007B6635" w:rsidRPr="00BE0409" w:rsidRDefault="007B6635" w:rsidP="007B6635">
      <w:pPr>
        <w:jc w:val="both"/>
        <w:rPr>
          <w:sz w:val="24"/>
          <w:szCs w:val="24"/>
        </w:rPr>
      </w:pPr>
      <w:r w:rsidRPr="00BE0409">
        <w:rPr>
          <w:sz w:val="24"/>
          <w:szCs w:val="24"/>
        </w:rPr>
        <w:t xml:space="preserve">The </w:t>
      </w:r>
      <w:proofErr w:type="spellStart"/>
      <w:r w:rsidRPr="00BE0409">
        <w:rPr>
          <w:sz w:val="24"/>
          <w:szCs w:val="24"/>
        </w:rPr>
        <w:t>glViewp</w:t>
      </w:r>
      <w:r w:rsidR="00505CFE" w:rsidRPr="00BE0409">
        <w:rPr>
          <w:sz w:val="24"/>
          <w:szCs w:val="24"/>
        </w:rPr>
        <w:t>ort</w:t>
      </w:r>
      <w:proofErr w:type="spellEnd"/>
      <w:r w:rsidR="00505CFE" w:rsidRPr="00BE0409">
        <w:rPr>
          <w:sz w:val="24"/>
          <w:szCs w:val="24"/>
        </w:rPr>
        <w:t xml:space="preserve"> function sets the viewport.</w:t>
      </w:r>
    </w:p>
    <w:p w:rsidR="007B6635" w:rsidRPr="00BE0409" w:rsidRDefault="007B6635" w:rsidP="007B6635">
      <w:pPr>
        <w:jc w:val="both"/>
        <w:rPr>
          <w:sz w:val="24"/>
          <w:szCs w:val="24"/>
        </w:rPr>
      </w:pPr>
      <w:r w:rsidRPr="00BE0409">
        <w:rPr>
          <w:b/>
          <w:bCs/>
          <w:sz w:val="24"/>
          <w:szCs w:val="24"/>
        </w:rPr>
        <w:t>SYNTAX</w:t>
      </w:r>
      <w:r w:rsidRPr="00BE0409">
        <w:rPr>
          <w:sz w:val="24"/>
          <w:szCs w:val="24"/>
        </w:rPr>
        <w:t>:</w:t>
      </w:r>
    </w:p>
    <w:p w:rsidR="007B6635" w:rsidRPr="00BE0409" w:rsidRDefault="007B6635" w:rsidP="007B6635">
      <w:pPr>
        <w:ind w:firstLine="720"/>
        <w:jc w:val="both"/>
        <w:rPr>
          <w:sz w:val="24"/>
          <w:szCs w:val="24"/>
        </w:rPr>
      </w:pPr>
      <w:proofErr w:type="gramStart"/>
      <w:r w:rsidRPr="00BE0409">
        <w:rPr>
          <w:sz w:val="24"/>
          <w:szCs w:val="24"/>
        </w:rPr>
        <w:t>void</w:t>
      </w:r>
      <w:proofErr w:type="gramEnd"/>
      <w:r w:rsidRPr="00BE0409">
        <w:rPr>
          <w:sz w:val="24"/>
          <w:szCs w:val="24"/>
        </w:rPr>
        <w:t xml:space="preserve"> </w:t>
      </w:r>
      <w:proofErr w:type="spellStart"/>
      <w:r w:rsidRPr="00BE0409">
        <w:rPr>
          <w:sz w:val="24"/>
          <w:szCs w:val="24"/>
        </w:rPr>
        <w:t>glViewport</w:t>
      </w:r>
      <w:proofErr w:type="spellEnd"/>
      <w:r w:rsidRPr="00BE0409">
        <w:rPr>
          <w:sz w:val="24"/>
          <w:szCs w:val="24"/>
        </w:rPr>
        <w:t xml:space="preserve">(x, </w:t>
      </w:r>
      <w:proofErr w:type="spellStart"/>
      <w:r w:rsidRPr="00BE0409">
        <w:rPr>
          <w:sz w:val="24"/>
          <w:szCs w:val="24"/>
        </w:rPr>
        <w:t>y,width</w:t>
      </w:r>
      <w:proofErr w:type="spellEnd"/>
      <w:r w:rsidRPr="00BE0409">
        <w:rPr>
          <w:sz w:val="24"/>
          <w:szCs w:val="24"/>
        </w:rPr>
        <w:t>, height);</w:t>
      </w:r>
    </w:p>
    <w:p w:rsidR="007B6635" w:rsidRPr="00BE0409" w:rsidRDefault="007B6635" w:rsidP="007B6635">
      <w:pPr>
        <w:jc w:val="both"/>
        <w:rPr>
          <w:sz w:val="24"/>
          <w:szCs w:val="24"/>
        </w:rPr>
      </w:pPr>
      <w:r w:rsidRPr="00BE0409">
        <w:rPr>
          <w:b/>
          <w:bCs/>
          <w:sz w:val="24"/>
          <w:szCs w:val="24"/>
        </w:rPr>
        <w:t>PARAMETERS</w:t>
      </w:r>
      <w:r w:rsidRPr="00BE0409">
        <w:rPr>
          <w:sz w:val="24"/>
          <w:szCs w:val="24"/>
        </w:rPr>
        <w:t>:</w:t>
      </w:r>
    </w:p>
    <w:p w:rsidR="007B6635" w:rsidRPr="00BE0409" w:rsidRDefault="007B6635" w:rsidP="007B6635">
      <w:pPr>
        <w:ind w:firstLine="720"/>
        <w:jc w:val="both"/>
        <w:rPr>
          <w:sz w:val="24"/>
          <w:szCs w:val="24"/>
        </w:rPr>
      </w:pPr>
      <w:proofErr w:type="gramStart"/>
      <w:r w:rsidRPr="00BE0409">
        <w:rPr>
          <w:sz w:val="24"/>
          <w:szCs w:val="24"/>
        </w:rPr>
        <w:t>x</w:t>
      </w:r>
      <w:proofErr w:type="gramEnd"/>
      <w:r w:rsidRPr="00BE0409">
        <w:rPr>
          <w:sz w:val="24"/>
          <w:szCs w:val="24"/>
        </w:rPr>
        <w:t>, y</w:t>
      </w:r>
    </w:p>
    <w:p w:rsidR="007B6635" w:rsidRPr="00BE0409" w:rsidRDefault="007B6635" w:rsidP="007B6635">
      <w:pPr>
        <w:jc w:val="both"/>
        <w:rPr>
          <w:sz w:val="24"/>
          <w:szCs w:val="24"/>
        </w:rPr>
      </w:pPr>
      <w:r w:rsidRPr="00BE0409">
        <w:rPr>
          <w:sz w:val="24"/>
          <w:szCs w:val="24"/>
        </w:rPr>
        <w:t xml:space="preserve"> The lower-left corner of the viewport rectangle, in pixels. The default is (0</w:t>
      </w:r>
      <w:proofErr w:type="gramStart"/>
      <w:r w:rsidRPr="00BE0409">
        <w:rPr>
          <w:sz w:val="24"/>
          <w:szCs w:val="24"/>
        </w:rPr>
        <w:t>,0</w:t>
      </w:r>
      <w:proofErr w:type="gramEnd"/>
      <w:r w:rsidRPr="00BE0409">
        <w:rPr>
          <w:sz w:val="24"/>
          <w:szCs w:val="24"/>
        </w:rPr>
        <w:t>).</w:t>
      </w:r>
    </w:p>
    <w:p w:rsidR="007B6635" w:rsidRPr="00BE0409" w:rsidRDefault="007B6635" w:rsidP="007B6635">
      <w:pPr>
        <w:jc w:val="both"/>
        <w:rPr>
          <w:sz w:val="24"/>
          <w:szCs w:val="24"/>
        </w:rPr>
      </w:pPr>
      <w:proofErr w:type="gramStart"/>
      <w:r w:rsidRPr="00BE0409">
        <w:rPr>
          <w:sz w:val="24"/>
          <w:szCs w:val="24"/>
        </w:rPr>
        <w:t>width</w:t>
      </w:r>
      <w:proofErr w:type="gramEnd"/>
      <w:r w:rsidRPr="00BE0409">
        <w:rPr>
          <w:sz w:val="24"/>
          <w:szCs w:val="24"/>
        </w:rPr>
        <w:t>, height</w:t>
      </w:r>
    </w:p>
    <w:p w:rsidR="007B6635" w:rsidRPr="00BE0409" w:rsidRDefault="007B6635" w:rsidP="007B6635">
      <w:pPr>
        <w:jc w:val="both"/>
        <w:rPr>
          <w:sz w:val="24"/>
          <w:szCs w:val="24"/>
        </w:rPr>
      </w:pPr>
      <w:r w:rsidRPr="00BE0409">
        <w:rPr>
          <w:sz w:val="24"/>
          <w:szCs w:val="24"/>
        </w:rPr>
        <w:t>The width and height, respectively, of the viewport. When an OpenGL context is first attached to a window, width and height are set to the display.</w:t>
      </w:r>
    </w:p>
    <w:p w:rsidR="007B6635" w:rsidRPr="00BE0409" w:rsidRDefault="00505CFE" w:rsidP="007B6635">
      <w:pPr>
        <w:jc w:val="both"/>
        <w:rPr>
          <w:sz w:val="24"/>
          <w:szCs w:val="24"/>
        </w:rPr>
      </w:pPr>
      <w:proofErr w:type="spellStart"/>
      <w:proofErr w:type="gramStart"/>
      <w:r w:rsidRPr="00BE0409">
        <w:rPr>
          <w:sz w:val="24"/>
          <w:szCs w:val="24"/>
        </w:rPr>
        <w:t>glViewport</w:t>
      </w:r>
      <w:proofErr w:type="spellEnd"/>
      <w:r w:rsidRPr="00BE0409">
        <w:rPr>
          <w:sz w:val="24"/>
          <w:szCs w:val="24"/>
        </w:rPr>
        <w:t>(</w:t>
      </w:r>
      <w:proofErr w:type="gramEnd"/>
      <w:r w:rsidRPr="00BE0409">
        <w:rPr>
          <w:sz w:val="24"/>
          <w:szCs w:val="24"/>
        </w:rPr>
        <w:t>0,0,w,h);</w:t>
      </w:r>
    </w:p>
    <w:p w:rsidR="007B6635" w:rsidRPr="00BE0409" w:rsidRDefault="007B6635" w:rsidP="007B6635">
      <w:pPr>
        <w:jc w:val="both"/>
        <w:rPr>
          <w:sz w:val="24"/>
          <w:szCs w:val="24"/>
        </w:rPr>
      </w:pPr>
      <w:proofErr w:type="spellStart"/>
      <w:proofErr w:type="gramStart"/>
      <w:r w:rsidRPr="00BE0409">
        <w:rPr>
          <w:sz w:val="24"/>
          <w:szCs w:val="24"/>
        </w:rPr>
        <w:t>glMatrixMode</w:t>
      </w:r>
      <w:proofErr w:type="spellEnd"/>
      <w:proofErr w:type="gramEnd"/>
      <w:r w:rsidRPr="00BE0409">
        <w:rPr>
          <w:sz w:val="24"/>
          <w:szCs w:val="24"/>
        </w:rPr>
        <w:t xml:space="preserve"> Function</w:t>
      </w:r>
    </w:p>
    <w:p w:rsidR="007B6635" w:rsidRPr="00BE0409" w:rsidRDefault="007B6635" w:rsidP="007B6635">
      <w:pPr>
        <w:jc w:val="both"/>
        <w:rPr>
          <w:sz w:val="24"/>
          <w:szCs w:val="24"/>
        </w:rPr>
      </w:pPr>
      <w:proofErr w:type="spellStart"/>
      <w:proofErr w:type="gramStart"/>
      <w:r w:rsidRPr="00BE0409">
        <w:rPr>
          <w:sz w:val="24"/>
          <w:szCs w:val="24"/>
        </w:rPr>
        <w:t>glLoadIdentity</w:t>
      </w:r>
      <w:proofErr w:type="spellEnd"/>
      <w:proofErr w:type="gramEnd"/>
      <w:r w:rsidRPr="00BE0409">
        <w:rPr>
          <w:sz w:val="24"/>
          <w:szCs w:val="24"/>
        </w:rPr>
        <w:t xml:space="preserve"> Function</w:t>
      </w:r>
    </w:p>
    <w:p w:rsidR="007B6635" w:rsidRPr="00BE0409" w:rsidRDefault="007B6635" w:rsidP="007B6635">
      <w:pPr>
        <w:jc w:val="both"/>
        <w:rPr>
          <w:b/>
          <w:bCs/>
          <w:sz w:val="24"/>
          <w:szCs w:val="24"/>
        </w:rPr>
      </w:pPr>
      <w:r w:rsidRPr="00BE0409">
        <w:rPr>
          <w:b/>
          <w:bCs/>
          <w:sz w:val="24"/>
          <w:szCs w:val="24"/>
        </w:rPr>
        <w:t>4.4.2</w:t>
      </w:r>
      <w:proofErr w:type="gramStart"/>
      <w:r w:rsidRPr="00BE0409">
        <w:rPr>
          <w:b/>
          <w:bCs/>
          <w:sz w:val="24"/>
          <w:szCs w:val="24"/>
        </w:rPr>
        <w:t>.gluPerspective</w:t>
      </w:r>
      <w:proofErr w:type="gramEnd"/>
      <w:r w:rsidRPr="00BE0409">
        <w:rPr>
          <w:b/>
          <w:bCs/>
          <w:sz w:val="24"/>
          <w:szCs w:val="24"/>
        </w:rPr>
        <w:t xml:space="preserve"> Function</w:t>
      </w:r>
    </w:p>
    <w:p w:rsidR="007B6635" w:rsidRPr="00BE0409" w:rsidRDefault="007B6635" w:rsidP="007B6635">
      <w:pPr>
        <w:jc w:val="both"/>
        <w:rPr>
          <w:sz w:val="24"/>
          <w:szCs w:val="24"/>
        </w:rPr>
      </w:pPr>
      <w:r w:rsidRPr="00BE0409">
        <w:rPr>
          <w:sz w:val="24"/>
          <w:szCs w:val="24"/>
        </w:rPr>
        <w:tab/>
      </w:r>
      <w:proofErr w:type="gramStart"/>
      <w:r w:rsidRPr="00BE0409">
        <w:rPr>
          <w:sz w:val="24"/>
          <w:szCs w:val="24"/>
        </w:rPr>
        <w:t>set</w:t>
      </w:r>
      <w:proofErr w:type="gramEnd"/>
      <w:r w:rsidRPr="00BE0409">
        <w:rPr>
          <w:sz w:val="24"/>
          <w:szCs w:val="24"/>
        </w:rPr>
        <w:t xml:space="preserve"> up a perspective projection matrix</w:t>
      </w:r>
    </w:p>
    <w:p w:rsidR="007B6635" w:rsidRPr="00BE0409" w:rsidRDefault="007B6635" w:rsidP="007B6635">
      <w:pPr>
        <w:jc w:val="both"/>
        <w:rPr>
          <w:sz w:val="24"/>
          <w:szCs w:val="24"/>
        </w:rPr>
      </w:pPr>
      <w:r w:rsidRPr="00BE0409">
        <w:rPr>
          <w:b/>
          <w:bCs/>
          <w:sz w:val="24"/>
          <w:szCs w:val="24"/>
        </w:rPr>
        <w:t>SYNTAX</w:t>
      </w:r>
      <w:r w:rsidRPr="00BE0409">
        <w:rPr>
          <w:sz w:val="24"/>
          <w:szCs w:val="24"/>
        </w:rPr>
        <w:t>:</w:t>
      </w:r>
    </w:p>
    <w:p w:rsidR="007B6635" w:rsidRPr="00BE0409" w:rsidRDefault="007B6635" w:rsidP="00505CFE">
      <w:pPr>
        <w:ind w:firstLine="720"/>
        <w:jc w:val="both"/>
        <w:rPr>
          <w:sz w:val="24"/>
          <w:szCs w:val="24"/>
        </w:rPr>
      </w:pPr>
      <w:proofErr w:type="gramStart"/>
      <w:r w:rsidRPr="00BE0409">
        <w:rPr>
          <w:sz w:val="24"/>
          <w:szCs w:val="24"/>
        </w:rPr>
        <w:t>void</w:t>
      </w:r>
      <w:proofErr w:type="gramEnd"/>
      <w:r w:rsidRPr="00BE0409">
        <w:rPr>
          <w:sz w:val="24"/>
          <w:szCs w:val="24"/>
        </w:rPr>
        <w:t xml:space="preserve"> </w:t>
      </w:r>
      <w:proofErr w:type="spellStart"/>
      <w:r w:rsidRPr="00BE0409">
        <w:rPr>
          <w:sz w:val="24"/>
          <w:szCs w:val="24"/>
        </w:rPr>
        <w:t>gluPerspective</w:t>
      </w:r>
      <w:proofErr w:type="spellEnd"/>
      <w:r w:rsidRPr="00BE0409">
        <w:rPr>
          <w:sz w:val="24"/>
          <w:szCs w:val="24"/>
        </w:rPr>
        <w:t xml:space="preserve">( </w:t>
      </w:r>
      <w:proofErr w:type="spellStart"/>
      <w:r w:rsidRPr="00BE0409">
        <w:rPr>
          <w:sz w:val="24"/>
          <w:szCs w:val="24"/>
        </w:rPr>
        <w:t>GLdouble</w:t>
      </w:r>
      <w:proofErr w:type="spellEnd"/>
      <w:r w:rsidRPr="00BE0409">
        <w:rPr>
          <w:sz w:val="24"/>
          <w:szCs w:val="24"/>
        </w:rPr>
        <w:t xml:space="preserve"> </w:t>
      </w:r>
      <w:proofErr w:type="spellStart"/>
      <w:r w:rsidRPr="00BE0409">
        <w:rPr>
          <w:sz w:val="24"/>
          <w:szCs w:val="24"/>
        </w:rPr>
        <w:t>fovy</w:t>
      </w:r>
      <w:proofErr w:type="spellEnd"/>
      <w:r w:rsidRPr="00BE0409">
        <w:rPr>
          <w:sz w:val="24"/>
          <w:szCs w:val="24"/>
        </w:rPr>
        <w:t xml:space="preserve">, </w:t>
      </w:r>
      <w:proofErr w:type="spellStart"/>
      <w:r w:rsidRPr="00BE0409">
        <w:rPr>
          <w:sz w:val="24"/>
          <w:szCs w:val="24"/>
        </w:rPr>
        <w:t>GLdouble</w:t>
      </w:r>
      <w:proofErr w:type="spellEnd"/>
      <w:r w:rsidRPr="00BE0409">
        <w:rPr>
          <w:sz w:val="24"/>
          <w:szCs w:val="24"/>
        </w:rPr>
        <w:t xml:space="preserve"> aspect, </w:t>
      </w:r>
      <w:proofErr w:type="spellStart"/>
      <w:r w:rsidRPr="00BE0409">
        <w:rPr>
          <w:sz w:val="24"/>
          <w:szCs w:val="24"/>
        </w:rPr>
        <w:t>GLdouble</w:t>
      </w:r>
      <w:proofErr w:type="spellEnd"/>
      <w:r w:rsidRPr="00BE0409">
        <w:rPr>
          <w:sz w:val="24"/>
          <w:szCs w:val="24"/>
        </w:rPr>
        <w:t xml:space="preserve"> </w:t>
      </w:r>
      <w:proofErr w:type="spellStart"/>
      <w:r w:rsidRPr="00BE0409">
        <w:rPr>
          <w:sz w:val="24"/>
          <w:szCs w:val="24"/>
        </w:rPr>
        <w:t>zNear,GLdoublezFar</w:t>
      </w:r>
      <w:proofErr w:type="spellEnd"/>
      <w:r w:rsidRPr="00BE0409">
        <w:rPr>
          <w:sz w:val="24"/>
          <w:szCs w:val="24"/>
        </w:rPr>
        <w:t>);</w:t>
      </w:r>
    </w:p>
    <w:p w:rsidR="007B6635" w:rsidRPr="00BE0409" w:rsidRDefault="007B6635" w:rsidP="007B6635">
      <w:pPr>
        <w:jc w:val="both"/>
        <w:rPr>
          <w:sz w:val="24"/>
          <w:szCs w:val="24"/>
        </w:rPr>
      </w:pPr>
      <w:r w:rsidRPr="00BE0409">
        <w:rPr>
          <w:b/>
          <w:bCs/>
          <w:sz w:val="24"/>
          <w:szCs w:val="24"/>
        </w:rPr>
        <w:t>PARAMETERS</w:t>
      </w:r>
      <w:r w:rsidRPr="00BE0409">
        <w:rPr>
          <w:sz w:val="24"/>
          <w:szCs w:val="24"/>
        </w:rPr>
        <w:t>:</w:t>
      </w:r>
    </w:p>
    <w:p w:rsidR="007B6635" w:rsidRPr="00BE0409" w:rsidRDefault="007B6635" w:rsidP="007B6635">
      <w:pPr>
        <w:ind w:firstLine="720"/>
        <w:jc w:val="both"/>
        <w:rPr>
          <w:sz w:val="24"/>
          <w:szCs w:val="24"/>
        </w:rPr>
      </w:pPr>
      <w:proofErr w:type="spellStart"/>
      <w:proofErr w:type="gramStart"/>
      <w:r w:rsidRPr="00BE0409">
        <w:rPr>
          <w:sz w:val="24"/>
          <w:szCs w:val="24"/>
        </w:rPr>
        <w:t>fovy</w:t>
      </w:r>
      <w:proofErr w:type="spellEnd"/>
      <w:proofErr w:type="gramEnd"/>
      <w:r w:rsidRPr="00BE0409">
        <w:rPr>
          <w:sz w:val="24"/>
          <w:szCs w:val="24"/>
        </w:rPr>
        <w:tab/>
        <w:t xml:space="preserve">  Specifies the</w:t>
      </w:r>
      <w:r w:rsidRPr="00BE0409">
        <w:rPr>
          <w:sz w:val="24"/>
          <w:szCs w:val="24"/>
        </w:rPr>
        <w:tab/>
        <w:t>field of view angle, in</w:t>
      </w:r>
      <w:r w:rsidRPr="00BE0409">
        <w:rPr>
          <w:sz w:val="24"/>
          <w:szCs w:val="24"/>
        </w:rPr>
        <w:tab/>
        <w:t>degrees, in</w:t>
      </w:r>
    </w:p>
    <w:p w:rsidR="007B6635" w:rsidRPr="00BE0409" w:rsidRDefault="007B6635" w:rsidP="007B6635">
      <w:pPr>
        <w:jc w:val="both"/>
        <w:rPr>
          <w:sz w:val="24"/>
          <w:szCs w:val="24"/>
        </w:rPr>
      </w:pPr>
      <w:r w:rsidRPr="00BE0409">
        <w:rPr>
          <w:sz w:val="24"/>
          <w:szCs w:val="24"/>
        </w:rPr>
        <w:tab/>
      </w:r>
      <w:r w:rsidRPr="00BE0409">
        <w:rPr>
          <w:sz w:val="24"/>
          <w:szCs w:val="24"/>
        </w:rPr>
        <w:tab/>
        <w:t xml:space="preserve">  </w:t>
      </w:r>
      <w:proofErr w:type="gramStart"/>
      <w:r w:rsidRPr="00BE0409">
        <w:rPr>
          <w:sz w:val="24"/>
          <w:szCs w:val="24"/>
        </w:rPr>
        <w:t>the</w:t>
      </w:r>
      <w:proofErr w:type="gramEnd"/>
      <w:r w:rsidRPr="00BE0409">
        <w:rPr>
          <w:sz w:val="24"/>
          <w:szCs w:val="24"/>
        </w:rPr>
        <w:t xml:space="preserve"> y</w:t>
      </w:r>
      <w:r w:rsidRPr="00BE0409">
        <w:rPr>
          <w:sz w:val="24"/>
          <w:szCs w:val="24"/>
        </w:rPr>
        <w:tab/>
        <w:t>direction.</w:t>
      </w:r>
    </w:p>
    <w:p w:rsidR="007B6635" w:rsidRPr="00BE0409" w:rsidRDefault="007B6635" w:rsidP="007B6635">
      <w:pPr>
        <w:tabs>
          <w:tab w:val="left" w:pos="720"/>
          <w:tab w:val="left" w:pos="1440"/>
          <w:tab w:val="left" w:pos="2160"/>
          <w:tab w:val="left" w:pos="2880"/>
          <w:tab w:val="left" w:pos="3600"/>
          <w:tab w:val="left" w:pos="4320"/>
          <w:tab w:val="left" w:pos="5040"/>
          <w:tab w:val="left" w:pos="5760"/>
          <w:tab w:val="right" w:pos="8640"/>
        </w:tabs>
        <w:jc w:val="both"/>
        <w:rPr>
          <w:sz w:val="24"/>
          <w:szCs w:val="24"/>
        </w:rPr>
      </w:pPr>
      <w:r w:rsidRPr="00BE0409">
        <w:rPr>
          <w:sz w:val="24"/>
          <w:szCs w:val="24"/>
        </w:rPr>
        <w:tab/>
      </w:r>
      <w:proofErr w:type="gramStart"/>
      <w:r w:rsidRPr="00BE0409">
        <w:rPr>
          <w:sz w:val="24"/>
          <w:szCs w:val="24"/>
        </w:rPr>
        <w:t>aspect</w:t>
      </w:r>
      <w:proofErr w:type="gramEnd"/>
      <w:r w:rsidRPr="00BE0409">
        <w:rPr>
          <w:sz w:val="24"/>
          <w:szCs w:val="24"/>
        </w:rPr>
        <w:t xml:space="preserve">     Specifies the</w:t>
      </w:r>
      <w:r w:rsidRPr="00BE0409">
        <w:rPr>
          <w:sz w:val="24"/>
          <w:szCs w:val="24"/>
        </w:rPr>
        <w:tab/>
        <w:t>aspect ratio that determines the field</w:t>
      </w:r>
      <w:r w:rsidRPr="00BE0409">
        <w:rPr>
          <w:sz w:val="24"/>
          <w:szCs w:val="24"/>
        </w:rPr>
        <w:tab/>
      </w:r>
    </w:p>
    <w:p w:rsidR="007B6635" w:rsidRPr="00BE0409" w:rsidRDefault="007B6635" w:rsidP="007B6635">
      <w:pPr>
        <w:jc w:val="both"/>
        <w:rPr>
          <w:sz w:val="24"/>
          <w:szCs w:val="24"/>
        </w:rPr>
      </w:pPr>
      <w:r w:rsidRPr="00BE0409">
        <w:rPr>
          <w:sz w:val="24"/>
          <w:szCs w:val="24"/>
        </w:rPr>
        <w:tab/>
      </w:r>
      <w:r w:rsidRPr="00BE0409">
        <w:rPr>
          <w:sz w:val="24"/>
          <w:szCs w:val="24"/>
        </w:rPr>
        <w:tab/>
        <w:t xml:space="preserve">  </w:t>
      </w:r>
      <w:proofErr w:type="gramStart"/>
      <w:r w:rsidRPr="00BE0409">
        <w:rPr>
          <w:sz w:val="24"/>
          <w:szCs w:val="24"/>
        </w:rPr>
        <w:t>of</w:t>
      </w:r>
      <w:proofErr w:type="gramEnd"/>
      <w:r w:rsidRPr="00BE0409">
        <w:rPr>
          <w:sz w:val="24"/>
          <w:szCs w:val="24"/>
        </w:rPr>
        <w:t xml:space="preserve"> view in the x direction.  The aspect ratio</w:t>
      </w:r>
      <w:r w:rsidRPr="00BE0409">
        <w:rPr>
          <w:sz w:val="24"/>
          <w:szCs w:val="24"/>
        </w:rPr>
        <w:tab/>
        <w:t>is the</w:t>
      </w:r>
    </w:p>
    <w:p w:rsidR="007B6635" w:rsidRPr="00BE0409" w:rsidRDefault="007B6635" w:rsidP="007B6635">
      <w:pPr>
        <w:jc w:val="both"/>
        <w:rPr>
          <w:sz w:val="24"/>
          <w:szCs w:val="24"/>
        </w:rPr>
      </w:pPr>
      <w:r w:rsidRPr="00BE0409">
        <w:rPr>
          <w:sz w:val="24"/>
          <w:szCs w:val="24"/>
        </w:rPr>
        <w:tab/>
      </w:r>
      <w:r w:rsidRPr="00BE0409">
        <w:rPr>
          <w:sz w:val="24"/>
          <w:szCs w:val="24"/>
        </w:rPr>
        <w:tab/>
        <w:t xml:space="preserve">   </w:t>
      </w:r>
      <w:proofErr w:type="gramStart"/>
      <w:r w:rsidRPr="00BE0409">
        <w:rPr>
          <w:sz w:val="24"/>
          <w:szCs w:val="24"/>
        </w:rPr>
        <w:t>ratio</w:t>
      </w:r>
      <w:proofErr w:type="gramEnd"/>
      <w:r w:rsidRPr="00BE0409">
        <w:rPr>
          <w:sz w:val="24"/>
          <w:szCs w:val="24"/>
        </w:rPr>
        <w:tab/>
        <w:t>of x (width) to</w:t>
      </w:r>
      <w:r w:rsidRPr="00BE0409">
        <w:rPr>
          <w:sz w:val="24"/>
          <w:szCs w:val="24"/>
        </w:rPr>
        <w:tab/>
        <w:t>y (height).</w:t>
      </w:r>
    </w:p>
    <w:p w:rsidR="007B6635" w:rsidRPr="00BE0409" w:rsidRDefault="007B6635" w:rsidP="007B6635">
      <w:pPr>
        <w:ind w:firstLine="720"/>
        <w:jc w:val="both"/>
        <w:rPr>
          <w:sz w:val="24"/>
          <w:szCs w:val="24"/>
        </w:rPr>
      </w:pPr>
      <w:proofErr w:type="spellStart"/>
      <w:proofErr w:type="gramStart"/>
      <w:r w:rsidRPr="00BE0409">
        <w:rPr>
          <w:sz w:val="24"/>
          <w:szCs w:val="24"/>
        </w:rPr>
        <w:lastRenderedPageBreak/>
        <w:t>zNear</w:t>
      </w:r>
      <w:proofErr w:type="spellEnd"/>
      <w:proofErr w:type="gramEnd"/>
      <w:r w:rsidRPr="00BE0409">
        <w:rPr>
          <w:sz w:val="24"/>
          <w:szCs w:val="24"/>
        </w:rPr>
        <w:tab/>
        <w:t xml:space="preserve">  Specifies the</w:t>
      </w:r>
      <w:r w:rsidRPr="00BE0409">
        <w:rPr>
          <w:sz w:val="24"/>
          <w:szCs w:val="24"/>
        </w:rPr>
        <w:tab/>
        <w:t>distance from the viewer to the near</w:t>
      </w:r>
    </w:p>
    <w:p w:rsidR="007B6635" w:rsidRPr="00BE0409" w:rsidRDefault="007B6635" w:rsidP="007B6635">
      <w:pPr>
        <w:jc w:val="both"/>
        <w:rPr>
          <w:sz w:val="24"/>
          <w:szCs w:val="24"/>
        </w:rPr>
      </w:pPr>
      <w:r w:rsidRPr="00BE0409">
        <w:rPr>
          <w:sz w:val="24"/>
          <w:szCs w:val="24"/>
        </w:rPr>
        <w:tab/>
      </w:r>
      <w:r w:rsidRPr="00BE0409">
        <w:rPr>
          <w:sz w:val="24"/>
          <w:szCs w:val="24"/>
        </w:rPr>
        <w:tab/>
        <w:t xml:space="preserve">  </w:t>
      </w:r>
      <w:proofErr w:type="gramStart"/>
      <w:r w:rsidRPr="00BE0409">
        <w:rPr>
          <w:sz w:val="24"/>
          <w:szCs w:val="24"/>
        </w:rPr>
        <w:t>clipping</w:t>
      </w:r>
      <w:proofErr w:type="gramEnd"/>
      <w:r w:rsidRPr="00BE0409">
        <w:rPr>
          <w:sz w:val="24"/>
          <w:szCs w:val="24"/>
        </w:rPr>
        <w:t xml:space="preserve"> plane (always positive).</w:t>
      </w:r>
    </w:p>
    <w:p w:rsidR="007B6635" w:rsidRPr="00BE0409" w:rsidRDefault="007B6635" w:rsidP="007B6635">
      <w:pPr>
        <w:ind w:firstLine="720"/>
        <w:jc w:val="both"/>
        <w:rPr>
          <w:sz w:val="24"/>
          <w:szCs w:val="24"/>
        </w:rPr>
      </w:pPr>
      <w:proofErr w:type="spellStart"/>
      <w:proofErr w:type="gramStart"/>
      <w:r w:rsidRPr="00BE0409">
        <w:rPr>
          <w:sz w:val="24"/>
          <w:szCs w:val="24"/>
        </w:rPr>
        <w:t>zFar</w:t>
      </w:r>
      <w:proofErr w:type="spellEnd"/>
      <w:proofErr w:type="gramEnd"/>
      <w:r w:rsidRPr="00BE0409">
        <w:rPr>
          <w:sz w:val="24"/>
          <w:szCs w:val="24"/>
        </w:rPr>
        <w:tab/>
        <w:t xml:space="preserve">  Specifies the</w:t>
      </w:r>
      <w:r w:rsidRPr="00BE0409">
        <w:rPr>
          <w:sz w:val="24"/>
          <w:szCs w:val="24"/>
        </w:rPr>
        <w:tab/>
        <w:t>distance from the viewer to the far</w:t>
      </w:r>
    </w:p>
    <w:p w:rsidR="007B6635" w:rsidRPr="00BE0409" w:rsidRDefault="007B6635" w:rsidP="007B6635">
      <w:pPr>
        <w:jc w:val="both"/>
        <w:rPr>
          <w:sz w:val="24"/>
          <w:szCs w:val="24"/>
        </w:rPr>
      </w:pPr>
      <w:r w:rsidRPr="00BE0409">
        <w:rPr>
          <w:sz w:val="24"/>
          <w:szCs w:val="24"/>
        </w:rPr>
        <w:tab/>
      </w:r>
      <w:r w:rsidRPr="00BE0409">
        <w:rPr>
          <w:sz w:val="24"/>
          <w:szCs w:val="24"/>
        </w:rPr>
        <w:tab/>
        <w:t xml:space="preserve">  </w:t>
      </w:r>
      <w:proofErr w:type="gramStart"/>
      <w:r w:rsidRPr="00BE0409">
        <w:rPr>
          <w:sz w:val="24"/>
          <w:szCs w:val="24"/>
        </w:rPr>
        <w:t>clipping</w:t>
      </w:r>
      <w:proofErr w:type="gramEnd"/>
      <w:r w:rsidRPr="00BE0409">
        <w:rPr>
          <w:sz w:val="24"/>
          <w:szCs w:val="24"/>
        </w:rPr>
        <w:t xml:space="preserve"> plane (always positive).</w:t>
      </w:r>
    </w:p>
    <w:p w:rsidR="007B6635" w:rsidRPr="00BE0409" w:rsidRDefault="007B6635" w:rsidP="007B6635">
      <w:pPr>
        <w:jc w:val="both"/>
        <w:rPr>
          <w:sz w:val="24"/>
          <w:szCs w:val="24"/>
        </w:rPr>
      </w:pPr>
      <w:proofErr w:type="spellStart"/>
      <w:proofErr w:type="gramStart"/>
      <w:r w:rsidRPr="00BE0409">
        <w:rPr>
          <w:sz w:val="24"/>
          <w:szCs w:val="24"/>
        </w:rPr>
        <w:t>gluPerspective</w:t>
      </w:r>
      <w:proofErr w:type="spellEnd"/>
      <w:r w:rsidRPr="00BE0409">
        <w:rPr>
          <w:sz w:val="24"/>
          <w:szCs w:val="24"/>
        </w:rPr>
        <w:t>(</w:t>
      </w:r>
      <w:proofErr w:type="gramEnd"/>
      <w:r w:rsidRPr="00BE0409">
        <w:rPr>
          <w:sz w:val="24"/>
          <w:szCs w:val="24"/>
        </w:rPr>
        <w:t>50.0,(float)w/(float)h,1.0,20.0);</w:t>
      </w:r>
    </w:p>
    <w:p w:rsidR="007B6635" w:rsidRPr="00BE0409" w:rsidRDefault="007B6635" w:rsidP="007B6635">
      <w:pPr>
        <w:ind w:firstLine="720"/>
        <w:jc w:val="both"/>
        <w:rPr>
          <w:sz w:val="24"/>
          <w:szCs w:val="24"/>
        </w:rPr>
      </w:pPr>
      <w:proofErr w:type="spellStart"/>
      <w:proofErr w:type="gramStart"/>
      <w:r w:rsidRPr="00BE0409">
        <w:rPr>
          <w:sz w:val="24"/>
          <w:szCs w:val="24"/>
        </w:rPr>
        <w:t>msecs</w:t>
      </w:r>
      <w:proofErr w:type="spellEnd"/>
      <w:proofErr w:type="gramEnd"/>
      <w:r w:rsidRPr="00BE0409">
        <w:rPr>
          <w:sz w:val="24"/>
          <w:szCs w:val="24"/>
        </w:rPr>
        <w:t xml:space="preserve">     Number of milliseconds to pass before calling the callback.</w:t>
      </w:r>
    </w:p>
    <w:p w:rsidR="007B6635" w:rsidRPr="00BE0409" w:rsidRDefault="007B6635" w:rsidP="007B6635">
      <w:pPr>
        <w:ind w:firstLine="720"/>
        <w:jc w:val="both"/>
        <w:rPr>
          <w:sz w:val="24"/>
          <w:szCs w:val="24"/>
        </w:rPr>
      </w:pPr>
      <w:proofErr w:type="spellStart"/>
      <w:r w:rsidRPr="00BE0409">
        <w:rPr>
          <w:sz w:val="24"/>
          <w:szCs w:val="24"/>
        </w:rPr>
        <w:t>Func</w:t>
      </w:r>
      <w:proofErr w:type="spellEnd"/>
      <w:r w:rsidRPr="00BE0409">
        <w:rPr>
          <w:sz w:val="24"/>
          <w:szCs w:val="24"/>
        </w:rPr>
        <w:t xml:space="preserve">       The timer callback function.</w:t>
      </w:r>
    </w:p>
    <w:p w:rsidR="007B6635" w:rsidRPr="00BE0409" w:rsidRDefault="007B6635" w:rsidP="007B6635">
      <w:pPr>
        <w:ind w:firstLine="720"/>
        <w:jc w:val="both"/>
        <w:rPr>
          <w:sz w:val="24"/>
          <w:szCs w:val="24"/>
        </w:rPr>
      </w:pPr>
      <w:proofErr w:type="gramStart"/>
      <w:r w:rsidRPr="00BE0409">
        <w:rPr>
          <w:sz w:val="24"/>
          <w:szCs w:val="24"/>
        </w:rPr>
        <w:t>value</w:t>
      </w:r>
      <w:proofErr w:type="gramEnd"/>
    </w:p>
    <w:p w:rsidR="007B6635" w:rsidRPr="00BE0409" w:rsidRDefault="007B6635" w:rsidP="007B6635">
      <w:pPr>
        <w:ind w:left="1440"/>
        <w:jc w:val="both"/>
        <w:rPr>
          <w:sz w:val="24"/>
          <w:szCs w:val="24"/>
        </w:rPr>
      </w:pPr>
      <w:r w:rsidRPr="00BE0409">
        <w:rPr>
          <w:sz w:val="24"/>
          <w:szCs w:val="24"/>
        </w:rPr>
        <w:t xml:space="preserve">  Integer value to pass to the timer callback.</w:t>
      </w:r>
    </w:p>
    <w:p w:rsidR="007B6635" w:rsidRPr="00BE0409" w:rsidRDefault="00505CFE" w:rsidP="007B6635">
      <w:pPr>
        <w:jc w:val="both"/>
        <w:rPr>
          <w:sz w:val="24"/>
          <w:szCs w:val="24"/>
        </w:rPr>
      </w:pPr>
      <w:proofErr w:type="spellStart"/>
      <w:proofErr w:type="gramStart"/>
      <w:r w:rsidRPr="00BE0409">
        <w:rPr>
          <w:sz w:val="24"/>
          <w:szCs w:val="24"/>
        </w:rPr>
        <w:t>glutTimerFunc</w:t>
      </w:r>
      <w:proofErr w:type="spellEnd"/>
      <w:r w:rsidRPr="00BE0409">
        <w:rPr>
          <w:sz w:val="24"/>
          <w:szCs w:val="24"/>
        </w:rPr>
        <w:t>(</w:t>
      </w:r>
      <w:proofErr w:type="gramEnd"/>
      <w:r w:rsidRPr="00BE0409">
        <w:rPr>
          <w:sz w:val="24"/>
          <w:szCs w:val="24"/>
        </w:rPr>
        <w:t>TIMER,timer,0);</w:t>
      </w:r>
    </w:p>
    <w:p w:rsidR="007B6635" w:rsidRPr="00BE0409" w:rsidRDefault="007B6635" w:rsidP="007B6635">
      <w:pPr>
        <w:jc w:val="both"/>
        <w:rPr>
          <w:b/>
          <w:bCs/>
          <w:sz w:val="24"/>
          <w:szCs w:val="24"/>
        </w:rPr>
      </w:pPr>
      <w:proofErr w:type="spellStart"/>
      <w:proofErr w:type="gramStart"/>
      <w:r w:rsidRPr="00BE0409">
        <w:rPr>
          <w:b/>
          <w:bCs/>
          <w:sz w:val="24"/>
          <w:szCs w:val="24"/>
        </w:rPr>
        <w:t>glutDisplayFunc</w:t>
      </w:r>
      <w:proofErr w:type="spellEnd"/>
      <w:proofErr w:type="gramEnd"/>
      <w:r w:rsidRPr="00BE0409">
        <w:rPr>
          <w:b/>
          <w:bCs/>
          <w:sz w:val="24"/>
          <w:szCs w:val="24"/>
        </w:rPr>
        <w:t xml:space="preserve"> Function</w:t>
      </w:r>
    </w:p>
    <w:p w:rsidR="007B6635" w:rsidRPr="00BE0409" w:rsidRDefault="007B6635" w:rsidP="007B6635">
      <w:pPr>
        <w:jc w:val="both"/>
        <w:rPr>
          <w:sz w:val="24"/>
          <w:szCs w:val="24"/>
        </w:rPr>
      </w:pPr>
      <w:proofErr w:type="spellStart"/>
      <w:proofErr w:type="gramStart"/>
      <w:r w:rsidRPr="00BE0409">
        <w:rPr>
          <w:sz w:val="24"/>
          <w:szCs w:val="24"/>
        </w:rPr>
        <w:t>glutDisplayFunc</w:t>
      </w:r>
      <w:proofErr w:type="spellEnd"/>
      <w:proofErr w:type="gramEnd"/>
      <w:r w:rsidRPr="00BE0409">
        <w:rPr>
          <w:sz w:val="24"/>
          <w:szCs w:val="24"/>
        </w:rPr>
        <w:t xml:space="preserve"> sets the display callback for the current window.</w:t>
      </w:r>
    </w:p>
    <w:p w:rsidR="007B6635" w:rsidRPr="00BE0409" w:rsidRDefault="007B6635" w:rsidP="007B6635">
      <w:pPr>
        <w:jc w:val="both"/>
        <w:rPr>
          <w:sz w:val="24"/>
          <w:szCs w:val="24"/>
        </w:rPr>
      </w:pPr>
      <w:r w:rsidRPr="00BE0409">
        <w:rPr>
          <w:b/>
          <w:bCs/>
          <w:sz w:val="24"/>
          <w:szCs w:val="24"/>
        </w:rPr>
        <w:t>SYNTAX</w:t>
      </w:r>
      <w:r w:rsidRPr="00BE0409">
        <w:rPr>
          <w:sz w:val="24"/>
          <w:szCs w:val="24"/>
        </w:rPr>
        <w:t>:</w:t>
      </w:r>
    </w:p>
    <w:p w:rsidR="007B6635" w:rsidRPr="00BE0409" w:rsidRDefault="007B6635" w:rsidP="007B6635">
      <w:pPr>
        <w:ind w:firstLine="720"/>
        <w:jc w:val="both"/>
        <w:rPr>
          <w:sz w:val="24"/>
          <w:szCs w:val="24"/>
        </w:rPr>
      </w:pPr>
      <w:proofErr w:type="gramStart"/>
      <w:r w:rsidRPr="00BE0409">
        <w:rPr>
          <w:sz w:val="24"/>
          <w:szCs w:val="24"/>
        </w:rPr>
        <w:t>void</w:t>
      </w:r>
      <w:proofErr w:type="gramEnd"/>
      <w:r w:rsidRPr="00BE0409">
        <w:rPr>
          <w:sz w:val="24"/>
          <w:szCs w:val="24"/>
        </w:rPr>
        <w:t xml:space="preserve"> </w:t>
      </w:r>
      <w:proofErr w:type="spellStart"/>
      <w:r w:rsidRPr="00BE0409">
        <w:rPr>
          <w:sz w:val="24"/>
          <w:szCs w:val="24"/>
        </w:rPr>
        <w:t>glutDisplayFunc</w:t>
      </w:r>
      <w:proofErr w:type="spellEnd"/>
      <w:r w:rsidRPr="00BE0409">
        <w:rPr>
          <w:sz w:val="24"/>
          <w:szCs w:val="24"/>
        </w:rPr>
        <w:t>(void (*</w:t>
      </w:r>
      <w:proofErr w:type="spellStart"/>
      <w:r w:rsidRPr="00BE0409">
        <w:rPr>
          <w:sz w:val="24"/>
          <w:szCs w:val="24"/>
        </w:rPr>
        <w:t>func</w:t>
      </w:r>
      <w:proofErr w:type="spellEnd"/>
      <w:r w:rsidRPr="00BE0409">
        <w:rPr>
          <w:sz w:val="24"/>
          <w:szCs w:val="24"/>
        </w:rPr>
        <w:t>)(void));</w:t>
      </w:r>
    </w:p>
    <w:p w:rsidR="007B6635" w:rsidRPr="00BE0409" w:rsidRDefault="007B6635" w:rsidP="007B6635">
      <w:pPr>
        <w:jc w:val="both"/>
        <w:rPr>
          <w:sz w:val="24"/>
          <w:szCs w:val="24"/>
        </w:rPr>
      </w:pPr>
      <w:r w:rsidRPr="00BE0409">
        <w:rPr>
          <w:b/>
          <w:bCs/>
          <w:sz w:val="24"/>
          <w:szCs w:val="24"/>
        </w:rPr>
        <w:t>PARAMETERS</w:t>
      </w:r>
      <w:r w:rsidRPr="00BE0409">
        <w:rPr>
          <w:sz w:val="24"/>
          <w:szCs w:val="24"/>
        </w:rPr>
        <w:t>:</w:t>
      </w:r>
    </w:p>
    <w:p w:rsidR="007B6635" w:rsidRPr="00BE0409" w:rsidRDefault="007B6635" w:rsidP="007B6635">
      <w:pPr>
        <w:ind w:firstLine="720"/>
        <w:jc w:val="both"/>
        <w:rPr>
          <w:sz w:val="24"/>
          <w:szCs w:val="24"/>
        </w:rPr>
      </w:pPr>
      <w:proofErr w:type="spellStart"/>
      <w:proofErr w:type="gramStart"/>
      <w:r w:rsidRPr="00BE0409">
        <w:rPr>
          <w:sz w:val="24"/>
          <w:szCs w:val="24"/>
        </w:rPr>
        <w:t>func</w:t>
      </w:r>
      <w:proofErr w:type="spellEnd"/>
      <w:proofErr w:type="gramEnd"/>
    </w:p>
    <w:p w:rsidR="007B6635" w:rsidRPr="00BE0409" w:rsidRDefault="007B6635" w:rsidP="007B6635">
      <w:pPr>
        <w:jc w:val="both"/>
        <w:rPr>
          <w:sz w:val="24"/>
          <w:szCs w:val="24"/>
        </w:rPr>
      </w:pPr>
      <w:r w:rsidRPr="00BE0409">
        <w:rPr>
          <w:sz w:val="24"/>
          <w:szCs w:val="24"/>
        </w:rPr>
        <w:t xml:space="preserve">The new display callback function. </w:t>
      </w:r>
    </w:p>
    <w:p w:rsidR="007B6635" w:rsidRPr="00BE0409" w:rsidRDefault="00505CFE" w:rsidP="007B6635">
      <w:pPr>
        <w:jc w:val="both"/>
        <w:rPr>
          <w:sz w:val="24"/>
          <w:szCs w:val="24"/>
        </w:rPr>
      </w:pPr>
      <w:proofErr w:type="spellStart"/>
      <w:proofErr w:type="gramStart"/>
      <w:r w:rsidRPr="00BE0409">
        <w:rPr>
          <w:sz w:val="24"/>
          <w:szCs w:val="24"/>
        </w:rPr>
        <w:t>glutDisplayFunc</w:t>
      </w:r>
      <w:proofErr w:type="spellEnd"/>
      <w:r w:rsidRPr="00BE0409">
        <w:rPr>
          <w:sz w:val="24"/>
          <w:szCs w:val="24"/>
        </w:rPr>
        <w:t>(</w:t>
      </w:r>
      <w:proofErr w:type="gramEnd"/>
      <w:r w:rsidRPr="00BE0409">
        <w:rPr>
          <w:sz w:val="24"/>
          <w:szCs w:val="24"/>
        </w:rPr>
        <w:t>display);</w:t>
      </w:r>
    </w:p>
    <w:p w:rsidR="007B6635" w:rsidRPr="00BE0409" w:rsidRDefault="007B6635" w:rsidP="007B6635">
      <w:pPr>
        <w:jc w:val="both"/>
        <w:rPr>
          <w:b/>
          <w:bCs/>
          <w:sz w:val="24"/>
          <w:szCs w:val="24"/>
        </w:rPr>
      </w:pPr>
      <w:proofErr w:type="spellStart"/>
      <w:proofErr w:type="gramStart"/>
      <w:r w:rsidRPr="00BE0409">
        <w:rPr>
          <w:b/>
          <w:bCs/>
          <w:sz w:val="24"/>
          <w:szCs w:val="24"/>
        </w:rPr>
        <w:t>glutReshapeFunc</w:t>
      </w:r>
      <w:proofErr w:type="spellEnd"/>
      <w:proofErr w:type="gramEnd"/>
      <w:r w:rsidRPr="00BE0409">
        <w:rPr>
          <w:b/>
          <w:bCs/>
          <w:sz w:val="24"/>
          <w:szCs w:val="24"/>
        </w:rPr>
        <w:t xml:space="preserve"> Function</w:t>
      </w:r>
    </w:p>
    <w:p w:rsidR="007B6635" w:rsidRPr="00BE0409" w:rsidRDefault="007B6635" w:rsidP="007B6635">
      <w:pPr>
        <w:jc w:val="both"/>
        <w:rPr>
          <w:sz w:val="24"/>
          <w:szCs w:val="24"/>
        </w:rPr>
      </w:pPr>
      <w:proofErr w:type="spellStart"/>
      <w:proofErr w:type="gramStart"/>
      <w:r w:rsidRPr="00BE0409">
        <w:rPr>
          <w:sz w:val="24"/>
          <w:szCs w:val="24"/>
        </w:rPr>
        <w:t>glutReshapeFunc</w:t>
      </w:r>
      <w:proofErr w:type="spellEnd"/>
      <w:proofErr w:type="gramEnd"/>
      <w:r w:rsidRPr="00BE0409">
        <w:rPr>
          <w:sz w:val="24"/>
          <w:szCs w:val="24"/>
        </w:rPr>
        <w:t xml:space="preserve"> sets the reshape callback for the current window.</w:t>
      </w:r>
    </w:p>
    <w:p w:rsidR="007B6635" w:rsidRPr="00BE0409" w:rsidRDefault="007B6635" w:rsidP="007B6635">
      <w:pPr>
        <w:jc w:val="both"/>
        <w:rPr>
          <w:sz w:val="24"/>
          <w:szCs w:val="24"/>
        </w:rPr>
      </w:pPr>
      <w:r w:rsidRPr="00BE0409">
        <w:rPr>
          <w:b/>
          <w:bCs/>
          <w:sz w:val="24"/>
          <w:szCs w:val="24"/>
        </w:rPr>
        <w:t>SYNTAX</w:t>
      </w:r>
      <w:r w:rsidRPr="00BE0409">
        <w:rPr>
          <w:sz w:val="24"/>
          <w:szCs w:val="24"/>
        </w:rPr>
        <w:t>:</w:t>
      </w:r>
    </w:p>
    <w:p w:rsidR="007B6635" w:rsidRPr="00BE0409" w:rsidRDefault="007B6635" w:rsidP="007B6635">
      <w:pPr>
        <w:ind w:firstLine="720"/>
        <w:jc w:val="both"/>
        <w:rPr>
          <w:sz w:val="24"/>
          <w:szCs w:val="24"/>
        </w:rPr>
      </w:pPr>
      <w:proofErr w:type="gramStart"/>
      <w:r w:rsidRPr="00BE0409">
        <w:rPr>
          <w:sz w:val="24"/>
          <w:szCs w:val="24"/>
        </w:rPr>
        <w:t>void</w:t>
      </w:r>
      <w:proofErr w:type="gramEnd"/>
      <w:r w:rsidRPr="00BE0409">
        <w:rPr>
          <w:sz w:val="24"/>
          <w:szCs w:val="24"/>
        </w:rPr>
        <w:t xml:space="preserve"> </w:t>
      </w:r>
      <w:proofErr w:type="spellStart"/>
      <w:r w:rsidRPr="00BE0409">
        <w:rPr>
          <w:sz w:val="24"/>
          <w:szCs w:val="24"/>
        </w:rPr>
        <w:t>glutReshapeFunc</w:t>
      </w:r>
      <w:proofErr w:type="spellEnd"/>
      <w:r w:rsidRPr="00BE0409">
        <w:rPr>
          <w:sz w:val="24"/>
          <w:szCs w:val="24"/>
        </w:rPr>
        <w:t>(void (*</w:t>
      </w:r>
      <w:proofErr w:type="spellStart"/>
      <w:r w:rsidRPr="00BE0409">
        <w:rPr>
          <w:sz w:val="24"/>
          <w:szCs w:val="24"/>
        </w:rPr>
        <w:t>func</w:t>
      </w:r>
      <w:proofErr w:type="spellEnd"/>
      <w:r w:rsidRPr="00BE0409">
        <w:rPr>
          <w:sz w:val="24"/>
          <w:szCs w:val="24"/>
        </w:rPr>
        <w:t>)(</w:t>
      </w:r>
      <w:proofErr w:type="spellStart"/>
      <w:r w:rsidRPr="00BE0409">
        <w:rPr>
          <w:sz w:val="24"/>
          <w:szCs w:val="24"/>
        </w:rPr>
        <w:t>int</w:t>
      </w:r>
      <w:proofErr w:type="spellEnd"/>
      <w:r w:rsidRPr="00BE0409">
        <w:rPr>
          <w:sz w:val="24"/>
          <w:szCs w:val="24"/>
        </w:rPr>
        <w:t xml:space="preserve"> width, </w:t>
      </w:r>
      <w:proofErr w:type="spellStart"/>
      <w:r w:rsidRPr="00BE0409">
        <w:rPr>
          <w:sz w:val="24"/>
          <w:szCs w:val="24"/>
        </w:rPr>
        <w:t>int</w:t>
      </w:r>
      <w:proofErr w:type="spellEnd"/>
      <w:r w:rsidRPr="00BE0409">
        <w:rPr>
          <w:sz w:val="24"/>
          <w:szCs w:val="24"/>
        </w:rPr>
        <w:t xml:space="preserve"> height));</w:t>
      </w:r>
    </w:p>
    <w:p w:rsidR="007B6635" w:rsidRPr="00BE0409" w:rsidRDefault="007B6635" w:rsidP="007B6635">
      <w:pPr>
        <w:jc w:val="both"/>
        <w:rPr>
          <w:sz w:val="24"/>
          <w:szCs w:val="24"/>
        </w:rPr>
      </w:pPr>
      <w:r w:rsidRPr="00BE0409">
        <w:rPr>
          <w:b/>
          <w:bCs/>
          <w:sz w:val="24"/>
          <w:szCs w:val="24"/>
        </w:rPr>
        <w:t>PARAMETERS</w:t>
      </w:r>
      <w:r w:rsidRPr="00BE0409">
        <w:rPr>
          <w:sz w:val="24"/>
          <w:szCs w:val="24"/>
        </w:rPr>
        <w:t>:</w:t>
      </w:r>
    </w:p>
    <w:p w:rsidR="007B6635" w:rsidRPr="00BE0409" w:rsidRDefault="007B6635" w:rsidP="007B6635">
      <w:pPr>
        <w:ind w:firstLine="720"/>
        <w:jc w:val="both"/>
        <w:rPr>
          <w:sz w:val="24"/>
          <w:szCs w:val="24"/>
        </w:rPr>
      </w:pPr>
      <w:proofErr w:type="spellStart"/>
      <w:proofErr w:type="gramStart"/>
      <w:r w:rsidRPr="00BE0409">
        <w:rPr>
          <w:sz w:val="24"/>
          <w:szCs w:val="24"/>
        </w:rPr>
        <w:t>func</w:t>
      </w:r>
      <w:proofErr w:type="spellEnd"/>
      <w:proofErr w:type="gramEnd"/>
    </w:p>
    <w:p w:rsidR="007B6635" w:rsidRPr="00BE0409" w:rsidRDefault="007B6635" w:rsidP="007B6635">
      <w:pPr>
        <w:jc w:val="both"/>
        <w:rPr>
          <w:sz w:val="24"/>
          <w:szCs w:val="24"/>
        </w:rPr>
      </w:pPr>
      <w:r w:rsidRPr="00BE0409">
        <w:rPr>
          <w:sz w:val="24"/>
          <w:szCs w:val="24"/>
        </w:rPr>
        <w:lastRenderedPageBreak/>
        <w:t xml:space="preserve">The new reshape callback function. </w:t>
      </w:r>
    </w:p>
    <w:p w:rsidR="007B6635" w:rsidRPr="00BE0409" w:rsidRDefault="007B6635" w:rsidP="007B6635">
      <w:pPr>
        <w:jc w:val="both"/>
        <w:rPr>
          <w:sz w:val="24"/>
          <w:szCs w:val="24"/>
        </w:rPr>
      </w:pPr>
      <w:proofErr w:type="spellStart"/>
      <w:proofErr w:type="gramStart"/>
      <w:r w:rsidRPr="00BE0409">
        <w:rPr>
          <w:sz w:val="24"/>
          <w:szCs w:val="24"/>
        </w:rPr>
        <w:t>glutReshapeFunc</w:t>
      </w:r>
      <w:proofErr w:type="spellEnd"/>
      <w:r w:rsidRPr="00BE0409">
        <w:rPr>
          <w:sz w:val="24"/>
          <w:szCs w:val="24"/>
        </w:rPr>
        <w:t>(</w:t>
      </w:r>
      <w:proofErr w:type="gramEnd"/>
      <w:r w:rsidRPr="00BE0409">
        <w:rPr>
          <w:sz w:val="24"/>
          <w:szCs w:val="24"/>
        </w:rPr>
        <w:t>reshape);</w:t>
      </w:r>
    </w:p>
    <w:p w:rsidR="007B6635" w:rsidRDefault="007B6635" w:rsidP="007B6635">
      <w:pPr>
        <w:jc w:val="both"/>
        <w:rPr>
          <w:b/>
          <w:bCs/>
          <w:sz w:val="28"/>
          <w:szCs w:val="28"/>
        </w:rPr>
      </w:pPr>
      <w:r>
        <w:rPr>
          <w:b/>
          <w:bCs/>
          <w:sz w:val="28"/>
          <w:szCs w:val="28"/>
        </w:rPr>
        <w:t>4.5 MAIN FUNCTION</w:t>
      </w:r>
    </w:p>
    <w:p w:rsidR="007B6635" w:rsidRPr="00BE0409" w:rsidRDefault="007B6635" w:rsidP="007B6635">
      <w:pPr>
        <w:jc w:val="both"/>
        <w:rPr>
          <w:b/>
          <w:bCs/>
          <w:sz w:val="24"/>
          <w:szCs w:val="24"/>
        </w:rPr>
      </w:pPr>
      <w:r w:rsidRPr="00BE0409">
        <w:rPr>
          <w:b/>
          <w:bCs/>
          <w:sz w:val="24"/>
          <w:szCs w:val="24"/>
        </w:rPr>
        <w:t xml:space="preserve">4.5.1. </w:t>
      </w:r>
      <w:proofErr w:type="spellStart"/>
      <w:proofErr w:type="gramStart"/>
      <w:r w:rsidRPr="00BE0409">
        <w:rPr>
          <w:b/>
          <w:bCs/>
          <w:sz w:val="24"/>
          <w:szCs w:val="24"/>
        </w:rPr>
        <w:t>glutInit</w:t>
      </w:r>
      <w:proofErr w:type="spellEnd"/>
      <w:proofErr w:type="gramEnd"/>
      <w:r w:rsidRPr="00BE0409">
        <w:rPr>
          <w:b/>
          <w:bCs/>
          <w:sz w:val="24"/>
          <w:szCs w:val="24"/>
        </w:rPr>
        <w:t xml:space="preserve"> Function</w:t>
      </w:r>
    </w:p>
    <w:p w:rsidR="007B6635" w:rsidRPr="00BE0409" w:rsidRDefault="007B6635" w:rsidP="007B6635">
      <w:pPr>
        <w:jc w:val="both"/>
        <w:rPr>
          <w:sz w:val="24"/>
          <w:szCs w:val="24"/>
        </w:rPr>
      </w:pPr>
      <w:r w:rsidRPr="00BE0409">
        <w:rPr>
          <w:sz w:val="24"/>
          <w:szCs w:val="24"/>
        </w:rPr>
        <w:t xml:space="preserve"> </w:t>
      </w:r>
      <w:proofErr w:type="spellStart"/>
      <w:proofErr w:type="gramStart"/>
      <w:r w:rsidRPr="00BE0409">
        <w:rPr>
          <w:sz w:val="24"/>
          <w:szCs w:val="24"/>
        </w:rPr>
        <w:t>glutInit</w:t>
      </w:r>
      <w:proofErr w:type="spellEnd"/>
      <w:proofErr w:type="gramEnd"/>
      <w:r w:rsidRPr="00BE0409">
        <w:rPr>
          <w:sz w:val="24"/>
          <w:szCs w:val="24"/>
        </w:rPr>
        <w:t xml:space="preserve"> is used to initialize the GLUT library.</w:t>
      </w:r>
    </w:p>
    <w:p w:rsidR="007B6635" w:rsidRPr="00BE0409" w:rsidRDefault="007B6635" w:rsidP="007B6635">
      <w:pPr>
        <w:jc w:val="both"/>
        <w:rPr>
          <w:sz w:val="24"/>
          <w:szCs w:val="24"/>
        </w:rPr>
      </w:pPr>
      <w:r w:rsidRPr="00BE0409">
        <w:rPr>
          <w:b/>
          <w:bCs/>
          <w:sz w:val="24"/>
          <w:szCs w:val="24"/>
        </w:rPr>
        <w:t>SYNTAX</w:t>
      </w:r>
      <w:r w:rsidRPr="00BE0409">
        <w:rPr>
          <w:sz w:val="24"/>
          <w:szCs w:val="24"/>
        </w:rPr>
        <w:t>:</w:t>
      </w:r>
    </w:p>
    <w:p w:rsidR="007B6635" w:rsidRPr="00BE0409" w:rsidRDefault="007B6635" w:rsidP="007B6635">
      <w:pPr>
        <w:ind w:firstLine="720"/>
        <w:jc w:val="both"/>
        <w:rPr>
          <w:sz w:val="24"/>
          <w:szCs w:val="24"/>
        </w:rPr>
      </w:pPr>
      <w:proofErr w:type="spellStart"/>
      <w:proofErr w:type="gramStart"/>
      <w:r w:rsidRPr="00BE0409">
        <w:rPr>
          <w:sz w:val="24"/>
          <w:szCs w:val="24"/>
        </w:rPr>
        <w:t>glutInit</w:t>
      </w:r>
      <w:proofErr w:type="spellEnd"/>
      <w:r w:rsidRPr="00BE0409">
        <w:rPr>
          <w:sz w:val="24"/>
          <w:szCs w:val="24"/>
        </w:rPr>
        <w:t>(</w:t>
      </w:r>
      <w:proofErr w:type="spellStart"/>
      <w:proofErr w:type="gramEnd"/>
      <w:r w:rsidRPr="00BE0409">
        <w:rPr>
          <w:sz w:val="24"/>
          <w:szCs w:val="24"/>
        </w:rPr>
        <w:t>int</w:t>
      </w:r>
      <w:proofErr w:type="spellEnd"/>
      <w:r w:rsidRPr="00BE0409">
        <w:rPr>
          <w:sz w:val="24"/>
          <w:szCs w:val="24"/>
        </w:rPr>
        <w:t xml:space="preserve"> *</w:t>
      </w:r>
      <w:proofErr w:type="spellStart"/>
      <w:r w:rsidRPr="00BE0409">
        <w:rPr>
          <w:sz w:val="24"/>
          <w:szCs w:val="24"/>
        </w:rPr>
        <w:t>argcp</w:t>
      </w:r>
      <w:proofErr w:type="spellEnd"/>
      <w:r w:rsidRPr="00BE0409">
        <w:rPr>
          <w:sz w:val="24"/>
          <w:szCs w:val="24"/>
        </w:rPr>
        <w:t>, char **</w:t>
      </w:r>
      <w:proofErr w:type="spellStart"/>
      <w:r w:rsidRPr="00BE0409">
        <w:rPr>
          <w:sz w:val="24"/>
          <w:szCs w:val="24"/>
        </w:rPr>
        <w:t>argv</w:t>
      </w:r>
      <w:proofErr w:type="spellEnd"/>
      <w:r w:rsidRPr="00BE0409">
        <w:rPr>
          <w:sz w:val="24"/>
          <w:szCs w:val="24"/>
        </w:rPr>
        <w:t xml:space="preserve">); </w:t>
      </w:r>
    </w:p>
    <w:p w:rsidR="007B6635" w:rsidRPr="00BE0409" w:rsidRDefault="007B6635" w:rsidP="007B6635">
      <w:pPr>
        <w:jc w:val="both"/>
        <w:rPr>
          <w:sz w:val="24"/>
          <w:szCs w:val="24"/>
        </w:rPr>
      </w:pPr>
      <w:r w:rsidRPr="00BE0409">
        <w:rPr>
          <w:b/>
          <w:bCs/>
          <w:sz w:val="24"/>
          <w:szCs w:val="24"/>
        </w:rPr>
        <w:t>PARAMETERS</w:t>
      </w:r>
      <w:r w:rsidRPr="00BE0409">
        <w:rPr>
          <w:sz w:val="24"/>
          <w:szCs w:val="24"/>
        </w:rPr>
        <w:t>:</w:t>
      </w:r>
    </w:p>
    <w:p w:rsidR="007B6635" w:rsidRPr="00BE0409" w:rsidRDefault="007B6635" w:rsidP="007B6635">
      <w:pPr>
        <w:ind w:firstLine="720"/>
        <w:jc w:val="both"/>
        <w:rPr>
          <w:sz w:val="24"/>
          <w:szCs w:val="24"/>
        </w:rPr>
      </w:pPr>
      <w:proofErr w:type="spellStart"/>
      <w:proofErr w:type="gramStart"/>
      <w:r w:rsidRPr="00BE0409">
        <w:rPr>
          <w:sz w:val="24"/>
          <w:szCs w:val="24"/>
        </w:rPr>
        <w:t>argcp</w:t>
      </w:r>
      <w:proofErr w:type="spellEnd"/>
      <w:proofErr w:type="gramEnd"/>
    </w:p>
    <w:p w:rsidR="007B6635" w:rsidRPr="00BE0409" w:rsidRDefault="007B6635" w:rsidP="007B6635">
      <w:pPr>
        <w:jc w:val="both"/>
        <w:rPr>
          <w:sz w:val="24"/>
          <w:szCs w:val="24"/>
        </w:rPr>
      </w:pPr>
      <w:r w:rsidRPr="00BE0409">
        <w:rPr>
          <w:sz w:val="24"/>
          <w:szCs w:val="24"/>
        </w:rPr>
        <w:t xml:space="preserve"> </w:t>
      </w:r>
      <w:r w:rsidRPr="00BE0409">
        <w:rPr>
          <w:sz w:val="24"/>
          <w:szCs w:val="24"/>
        </w:rPr>
        <w:tab/>
        <w:t xml:space="preserve">A pointer to the program's unmodified </w:t>
      </w:r>
      <w:proofErr w:type="spellStart"/>
      <w:r w:rsidRPr="00BE0409">
        <w:rPr>
          <w:sz w:val="24"/>
          <w:szCs w:val="24"/>
        </w:rPr>
        <w:t>argc</w:t>
      </w:r>
      <w:proofErr w:type="spellEnd"/>
      <w:r w:rsidRPr="00BE0409">
        <w:rPr>
          <w:sz w:val="24"/>
          <w:szCs w:val="24"/>
        </w:rPr>
        <w:t xml:space="preserve"> variable from main. Upon return, the value pointed to by </w:t>
      </w:r>
      <w:proofErr w:type="spellStart"/>
      <w:r w:rsidRPr="00BE0409">
        <w:rPr>
          <w:sz w:val="24"/>
          <w:szCs w:val="24"/>
        </w:rPr>
        <w:t>argcp</w:t>
      </w:r>
      <w:proofErr w:type="spellEnd"/>
      <w:r w:rsidRPr="00BE0409">
        <w:rPr>
          <w:sz w:val="24"/>
          <w:szCs w:val="24"/>
        </w:rPr>
        <w:t xml:space="preserve"> will be updated, because </w:t>
      </w:r>
      <w:proofErr w:type="spellStart"/>
      <w:r w:rsidRPr="00BE0409">
        <w:rPr>
          <w:sz w:val="24"/>
          <w:szCs w:val="24"/>
        </w:rPr>
        <w:t>glutInit</w:t>
      </w:r>
      <w:proofErr w:type="spellEnd"/>
      <w:r w:rsidRPr="00BE0409">
        <w:rPr>
          <w:sz w:val="24"/>
          <w:szCs w:val="24"/>
        </w:rPr>
        <w:t xml:space="preserve"> extracts any command line options intended for the GLUT library.</w:t>
      </w:r>
    </w:p>
    <w:p w:rsidR="00505CFE" w:rsidRPr="00BE0409" w:rsidRDefault="00505CFE" w:rsidP="00505CFE">
      <w:pPr>
        <w:ind w:firstLine="720"/>
        <w:jc w:val="both"/>
        <w:rPr>
          <w:sz w:val="24"/>
          <w:szCs w:val="24"/>
        </w:rPr>
      </w:pPr>
      <w:proofErr w:type="spellStart"/>
      <w:r w:rsidRPr="00BE0409">
        <w:rPr>
          <w:sz w:val="24"/>
          <w:szCs w:val="24"/>
        </w:rPr>
        <w:t>A</w:t>
      </w:r>
      <w:r w:rsidR="007B6635" w:rsidRPr="00BE0409">
        <w:rPr>
          <w:sz w:val="24"/>
          <w:szCs w:val="24"/>
        </w:rPr>
        <w:t>rgv</w:t>
      </w:r>
      <w:proofErr w:type="spellEnd"/>
    </w:p>
    <w:p w:rsidR="007B6635" w:rsidRPr="00BE0409" w:rsidRDefault="007B6635" w:rsidP="00505CFE">
      <w:pPr>
        <w:ind w:firstLine="720"/>
        <w:jc w:val="both"/>
        <w:rPr>
          <w:sz w:val="24"/>
          <w:szCs w:val="24"/>
        </w:rPr>
      </w:pPr>
      <w:r w:rsidRPr="00BE0409">
        <w:rPr>
          <w:sz w:val="24"/>
          <w:szCs w:val="24"/>
        </w:rPr>
        <w:t xml:space="preserve">The program's unmodified </w:t>
      </w:r>
      <w:proofErr w:type="spellStart"/>
      <w:r w:rsidRPr="00BE0409">
        <w:rPr>
          <w:sz w:val="24"/>
          <w:szCs w:val="24"/>
        </w:rPr>
        <w:t>argv</w:t>
      </w:r>
      <w:proofErr w:type="spellEnd"/>
      <w:r w:rsidRPr="00BE0409">
        <w:rPr>
          <w:sz w:val="24"/>
          <w:szCs w:val="24"/>
        </w:rPr>
        <w:t xml:space="preserve"> variable from main. Like </w:t>
      </w:r>
      <w:proofErr w:type="spellStart"/>
      <w:r w:rsidRPr="00BE0409">
        <w:rPr>
          <w:sz w:val="24"/>
          <w:szCs w:val="24"/>
        </w:rPr>
        <w:t>argcp</w:t>
      </w:r>
      <w:proofErr w:type="spellEnd"/>
      <w:r w:rsidRPr="00BE0409">
        <w:rPr>
          <w:sz w:val="24"/>
          <w:szCs w:val="24"/>
        </w:rPr>
        <w:t xml:space="preserve">, the data for </w:t>
      </w:r>
      <w:proofErr w:type="spellStart"/>
      <w:r w:rsidRPr="00BE0409">
        <w:rPr>
          <w:sz w:val="24"/>
          <w:szCs w:val="24"/>
        </w:rPr>
        <w:t>argv</w:t>
      </w:r>
      <w:proofErr w:type="spellEnd"/>
      <w:r w:rsidRPr="00BE0409">
        <w:rPr>
          <w:sz w:val="24"/>
          <w:szCs w:val="24"/>
        </w:rPr>
        <w:t xml:space="preserve"> will be updated because </w:t>
      </w:r>
      <w:proofErr w:type="spellStart"/>
      <w:r w:rsidRPr="00BE0409">
        <w:rPr>
          <w:sz w:val="24"/>
          <w:szCs w:val="24"/>
        </w:rPr>
        <w:t>glutInit</w:t>
      </w:r>
      <w:proofErr w:type="spellEnd"/>
      <w:r w:rsidRPr="00BE0409">
        <w:rPr>
          <w:sz w:val="24"/>
          <w:szCs w:val="24"/>
        </w:rPr>
        <w:t xml:space="preserve"> extracts any command line options understood by the GLUT library. </w:t>
      </w:r>
    </w:p>
    <w:p w:rsidR="007B6635" w:rsidRPr="00BE0409" w:rsidRDefault="007B6635" w:rsidP="007B6635">
      <w:pPr>
        <w:jc w:val="both"/>
        <w:rPr>
          <w:sz w:val="24"/>
          <w:szCs w:val="24"/>
        </w:rPr>
      </w:pPr>
      <w:proofErr w:type="spellStart"/>
      <w:proofErr w:type="gramStart"/>
      <w:r w:rsidRPr="00BE0409">
        <w:rPr>
          <w:sz w:val="24"/>
          <w:szCs w:val="24"/>
        </w:rPr>
        <w:t>glutInit</w:t>
      </w:r>
      <w:proofErr w:type="spellEnd"/>
      <w:r w:rsidRPr="00BE0409">
        <w:rPr>
          <w:sz w:val="24"/>
          <w:szCs w:val="24"/>
        </w:rPr>
        <w:t>(</w:t>
      </w:r>
      <w:proofErr w:type="gramEnd"/>
      <w:r w:rsidRPr="00BE0409">
        <w:rPr>
          <w:sz w:val="24"/>
          <w:szCs w:val="24"/>
        </w:rPr>
        <w:t>&amp;</w:t>
      </w:r>
      <w:proofErr w:type="spellStart"/>
      <w:r w:rsidRPr="00BE0409">
        <w:rPr>
          <w:sz w:val="24"/>
          <w:szCs w:val="24"/>
        </w:rPr>
        <w:t>argc,argv</w:t>
      </w:r>
      <w:proofErr w:type="spellEnd"/>
      <w:r w:rsidRPr="00BE0409">
        <w:rPr>
          <w:sz w:val="24"/>
          <w:szCs w:val="24"/>
        </w:rPr>
        <w:t>);</w:t>
      </w:r>
    </w:p>
    <w:p w:rsidR="007B6635" w:rsidRPr="00BE0409" w:rsidRDefault="007B6635" w:rsidP="007B6635">
      <w:pPr>
        <w:jc w:val="both"/>
        <w:rPr>
          <w:b/>
          <w:bCs/>
          <w:sz w:val="24"/>
          <w:szCs w:val="24"/>
        </w:rPr>
      </w:pPr>
      <w:r w:rsidRPr="00BE0409">
        <w:rPr>
          <w:b/>
          <w:bCs/>
          <w:sz w:val="24"/>
          <w:szCs w:val="24"/>
        </w:rPr>
        <w:t xml:space="preserve">4.5.2. </w:t>
      </w:r>
      <w:proofErr w:type="spellStart"/>
      <w:proofErr w:type="gramStart"/>
      <w:r w:rsidRPr="00BE0409">
        <w:rPr>
          <w:b/>
          <w:bCs/>
          <w:sz w:val="24"/>
          <w:szCs w:val="24"/>
        </w:rPr>
        <w:t>glutInitDisplayMode</w:t>
      </w:r>
      <w:proofErr w:type="spellEnd"/>
      <w:proofErr w:type="gramEnd"/>
      <w:r w:rsidRPr="00BE0409">
        <w:rPr>
          <w:b/>
          <w:bCs/>
          <w:sz w:val="24"/>
          <w:szCs w:val="24"/>
        </w:rPr>
        <w:t xml:space="preserve"> Function</w:t>
      </w:r>
    </w:p>
    <w:p w:rsidR="007B6635" w:rsidRPr="00BE0409" w:rsidRDefault="007B6635" w:rsidP="007B6635">
      <w:pPr>
        <w:jc w:val="both"/>
        <w:rPr>
          <w:sz w:val="24"/>
          <w:szCs w:val="24"/>
        </w:rPr>
      </w:pPr>
      <w:proofErr w:type="spellStart"/>
      <w:proofErr w:type="gramStart"/>
      <w:r w:rsidRPr="00BE0409">
        <w:rPr>
          <w:sz w:val="24"/>
          <w:szCs w:val="24"/>
        </w:rPr>
        <w:t>glutInitDisplayMode</w:t>
      </w:r>
      <w:proofErr w:type="spellEnd"/>
      <w:proofErr w:type="gramEnd"/>
      <w:r w:rsidRPr="00BE0409">
        <w:rPr>
          <w:sz w:val="24"/>
          <w:szCs w:val="24"/>
        </w:rPr>
        <w:t xml:space="preserve"> sets the initial display mode.</w:t>
      </w:r>
    </w:p>
    <w:p w:rsidR="007B6635" w:rsidRPr="00BE0409" w:rsidRDefault="007B6635" w:rsidP="007B6635">
      <w:pPr>
        <w:jc w:val="both"/>
        <w:rPr>
          <w:sz w:val="24"/>
          <w:szCs w:val="24"/>
        </w:rPr>
      </w:pPr>
      <w:r w:rsidRPr="00BE0409">
        <w:rPr>
          <w:b/>
          <w:bCs/>
          <w:sz w:val="24"/>
          <w:szCs w:val="24"/>
        </w:rPr>
        <w:t>SYNTAX</w:t>
      </w:r>
      <w:r w:rsidRPr="00BE0409">
        <w:rPr>
          <w:sz w:val="24"/>
          <w:szCs w:val="24"/>
        </w:rPr>
        <w:t>:</w:t>
      </w:r>
    </w:p>
    <w:p w:rsidR="007B6635" w:rsidRPr="00BE0409" w:rsidRDefault="007B6635" w:rsidP="007B6635">
      <w:pPr>
        <w:ind w:firstLine="720"/>
        <w:jc w:val="both"/>
        <w:rPr>
          <w:sz w:val="24"/>
          <w:szCs w:val="24"/>
        </w:rPr>
      </w:pPr>
      <w:proofErr w:type="gramStart"/>
      <w:r w:rsidRPr="00BE0409">
        <w:rPr>
          <w:sz w:val="24"/>
          <w:szCs w:val="24"/>
        </w:rPr>
        <w:t>void</w:t>
      </w:r>
      <w:proofErr w:type="gramEnd"/>
      <w:r w:rsidRPr="00BE0409">
        <w:rPr>
          <w:sz w:val="24"/>
          <w:szCs w:val="24"/>
        </w:rPr>
        <w:t xml:space="preserve"> </w:t>
      </w:r>
      <w:proofErr w:type="spellStart"/>
      <w:r w:rsidRPr="00BE0409">
        <w:rPr>
          <w:sz w:val="24"/>
          <w:szCs w:val="24"/>
        </w:rPr>
        <w:t>glutInitDisplayMode</w:t>
      </w:r>
      <w:proofErr w:type="spellEnd"/>
      <w:r w:rsidRPr="00BE0409">
        <w:rPr>
          <w:sz w:val="24"/>
          <w:szCs w:val="24"/>
        </w:rPr>
        <w:t xml:space="preserve">(unsigned </w:t>
      </w:r>
      <w:proofErr w:type="spellStart"/>
      <w:r w:rsidRPr="00BE0409">
        <w:rPr>
          <w:sz w:val="24"/>
          <w:szCs w:val="24"/>
        </w:rPr>
        <w:t>int</w:t>
      </w:r>
      <w:proofErr w:type="spellEnd"/>
      <w:r w:rsidRPr="00BE0409">
        <w:rPr>
          <w:sz w:val="24"/>
          <w:szCs w:val="24"/>
        </w:rPr>
        <w:t xml:space="preserve"> mode);</w:t>
      </w:r>
    </w:p>
    <w:p w:rsidR="007B6635" w:rsidRPr="00BE0409" w:rsidRDefault="007B6635" w:rsidP="007B6635">
      <w:pPr>
        <w:jc w:val="both"/>
        <w:rPr>
          <w:sz w:val="24"/>
          <w:szCs w:val="24"/>
        </w:rPr>
      </w:pPr>
      <w:r w:rsidRPr="00BE0409">
        <w:rPr>
          <w:b/>
          <w:bCs/>
          <w:sz w:val="24"/>
          <w:szCs w:val="24"/>
        </w:rPr>
        <w:t>PARAMETERS</w:t>
      </w:r>
      <w:r w:rsidRPr="00BE0409">
        <w:rPr>
          <w:sz w:val="24"/>
          <w:szCs w:val="24"/>
        </w:rPr>
        <w:t>:</w:t>
      </w:r>
    </w:p>
    <w:p w:rsidR="007B6635" w:rsidRPr="00BE0409" w:rsidRDefault="007B6635" w:rsidP="007B6635">
      <w:pPr>
        <w:ind w:firstLine="720"/>
        <w:jc w:val="both"/>
        <w:rPr>
          <w:sz w:val="24"/>
          <w:szCs w:val="24"/>
        </w:rPr>
      </w:pPr>
      <w:proofErr w:type="gramStart"/>
      <w:r w:rsidRPr="00BE0409">
        <w:rPr>
          <w:sz w:val="24"/>
          <w:szCs w:val="24"/>
        </w:rPr>
        <w:t>mode</w:t>
      </w:r>
      <w:proofErr w:type="gramEnd"/>
    </w:p>
    <w:p w:rsidR="007B6635" w:rsidRPr="00BE0409" w:rsidRDefault="007B6635" w:rsidP="007B6635">
      <w:pPr>
        <w:jc w:val="both"/>
        <w:rPr>
          <w:sz w:val="24"/>
          <w:szCs w:val="24"/>
        </w:rPr>
      </w:pPr>
      <w:r w:rsidRPr="00BE0409">
        <w:rPr>
          <w:sz w:val="24"/>
          <w:szCs w:val="24"/>
        </w:rPr>
        <w:t>Display mode, normally the bitwise OR-</w:t>
      </w:r>
      <w:proofErr w:type="spellStart"/>
      <w:r w:rsidRPr="00BE0409">
        <w:rPr>
          <w:sz w:val="24"/>
          <w:szCs w:val="24"/>
        </w:rPr>
        <w:t>ing</w:t>
      </w:r>
      <w:proofErr w:type="spellEnd"/>
      <w:r w:rsidRPr="00BE0409">
        <w:rPr>
          <w:sz w:val="24"/>
          <w:szCs w:val="24"/>
        </w:rPr>
        <w:t xml:space="preserve"> of GLUT display mode bit masks. See values below: </w:t>
      </w:r>
    </w:p>
    <w:p w:rsidR="007B6635" w:rsidRPr="00BE0409" w:rsidRDefault="007B6635" w:rsidP="007B6635">
      <w:pPr>
        <w:jc w:val="both"/>
        <w:rPr>
          <w:sz w:val="24"/>
          <w:szCs w:val="24"/>
        </w:rPr>
      </w:pPr>
      <w:r w:rsidRPr="00BE0409">
        <w:rPr>
          <w:sz w:val="24"/>
          <w:szCs w:val="24"/>
        </w:rPr>
        <w:t xml:space="preserve">         GLUT_RGB: An alias for GLUT_RGBA. </w:t>
      </w:r>
    </w:p>
    <w:p w:rsidR="007B6635" w:rsidRPr="00BE0409" w:rsidRDefault="007B6635" w:rsidP="007B6635">
      <w:pPr>
        <w:jc w:val="both"/>
        <w:rPr>
          <w:sz w:val="24"/>
          <w:szCs w:val="24"/>
        </w:rPr>
      </w:pPr>
      <w:r w:rsidRPr="00BE0409">
        <w:rPr>
          <w:sz w:val="24"/>
          <w:szCs w:val="24"/>
        </w:rPr>
        <w:lastRenderedPageBreak/>
        <w:t xml:space="preserve">         GLUT_DOUBLE: Bit mask to select a double buffered window. This overrides                       GLUT_SINGLE if it is also specified. </w:t>
      </w:r>
    </w:p>
    <w:p w:rsidR="007B6635" w:rsidRPr="00BE0409" w:rsidRDefault="007B6635" w:rsidP="007B6635">
      <w:pPr>
        <w:jc w:val="both"/>
        <w:rPr>
          <w:sz w:val="24"/>
          <w:szCs w:val="24"/>
        </w:rPr>
      </w:pPr>
      <w:r w:rsidRPr="00BE0409">
        <w:rPr>
          <w:sz w:val="24"/>
          <w:szCs w:val="24"/>
        </w:rPr>
        <w:t xml:space="preserve">         GLUT_DEPTH: Bit mask to select a window with a depth buffer. </w:t>
      </w:r>
    </w:p>
    <w:p w:rsidR="007B6635" w:rsidRPr="00BE0409" w:rsidRDefault="007B6635" w:rsidP="007B6635">
      <w:pPr>
        <w:jc w:val="both"/>
        <w:rPr>
          <w:sz w:val="24"/>
          <w:szCs w:val="24"/>
        </w:rPr>
      </w:pPr>
      <w:proofErr w:type="spellStart"/>
      <w:proofErr w:type="gramStart"/>
      <w:r w:rsidRPr="00BE0409">
        <w:rPr>
          <w:sz w:val="24"/>
          <w:szCs w:val="24"/>
        </w:rPr>
        <w:t>glutInitDisplayMode</w:t>
      </w:r>
      <w:proofErr w:type="spellEnd"/>
      <w:r w:rsidRPr="00BE0409">
        <w:rPr>
          <w:sz w:val="24"/>
          <w:szCs w:val="24"/>
        </w:rPr>
        <w:t>(</w:t>
      </w:r>
      <w:proofErr w:type="gramEnd"/>
      <w:r w:rsidRPr="00BE0409">
        <w:rPr>
          <w:sz w:val="24"/>
          <w:szCs w:val="24"/>
        </w:rPr>
        <w:t xml:space="preserve">GLUT_RGB|GLUT_DEPTH|GLUT_DOUBLE); </w:t>
      </w:r>
    </w:p>
    <w:p w:rsidR="007B6635" w:rsidRPr="00BE0409" w:rsidRDefault="007B6635" w:rsidP="007B6635">
      <w:pPr>
        <w:jc w:val="both"/>
        <w:rPr>
          <w:b/>
          <w:bCs/>
          <w:sz w:val="24"/>
          <w:szCs w:val="24"/>
        </w:rPr>
      </w:pPr>
      <w:r w:rsidRPr="00BE0409">
        <w:rPr>
          <w:b/>
          <w:bCs/>
          <w:sz w:val="24"/>
          <w:szCs w:val="24"/>
        </w:rPr>
        <w:t>4.5.3.</w:t>
      </w:r>
      <w:r w:rsidRPr="00BE0409">
        <w:rPr>
          <w:sz w:val="24"/>
          <w:szCs w:val="24"/>
        </w:rPr>
        <w:t xml:space="preserve"> </w:t>
      </w:r>
      <w:proofErr w:type="spellStart"/>
      <w:proofErr w:type="gramStart"/>
      <w:r w:rsidRPr="00BE0409">
        <w:rPr>
          <w:b/>
          <w:bCs/>
          <w:sz w:val="24"/>
          <w:szCs w:val="24"/>
        </w:rPr>
        <w:t>glutInitWindowPosition</w:t>
      </w:r>
      <w:proofErr w:type="spellEnd"/>
      <w:proofErr w:type="gramEnd"/>
      <w:r w:rsidRPr="00BE0409">
        <w:rPr>
          <w:b/>
          <w:bCs/>
          <w:sz w:val="24"/>
          <w:szCs w:val="24"/>
        </w:rPr>
        <w:t xml:space="preserve">, </w:t>
      </w:r>
      <w:proofErr w:type="spellStart"/>
      <w:r w:rsidRPr="00BE0409">
        <w:rPr>
          <w:b/>
          <w:bCs/>
          <w:sz w:val="24"/>
          <w:szCs w:val="24"/>
        </w:rPr>
        <w:t>glutInitWindowSize</w:t>
      </w:r>
      <w:proofErr w:type="spellEnd"/>
      <w:r w:rsidRPr="00BE0409">
        <w:rPr>
          <w:b/>
          <w:bCs/>
          <w:sz w:val="24"/>
          <w:szCs w:val="24"/>
        </w:rPr>
        <w:t xml:space="preserve"> Functions</w:t>
      </w:r>
    </w:p>
    <w:p w:rsidR="007B6635" w:rsidRPr="00BE0409" w:rsidRDefault="007B6635" w:rsidP="007B6635">
      <w:pPr>
        <w:jc w:val="both"/>
        <w:rPr>
          <w:sz w:val="24"/>
          <w:szCs w:val="24"/>
        </w:rPr>
      </w:pPr>
      <w:r w:rsidRPr="00BE0409">
        <w:rPr>
          <w:sz w:val="24"/>
          <w:szCs w:val="24"/>
        </w:rPr>
        <w:t xml:space="preserve"> </w:t>
      </w:r>
      <w:proofErr w:type="spellStart"/>
      <w:proofErr w:type="gramStart"/>
      <w:r w:rsidRPr="00BE0409">
        <w:rPr>
          <w:sz w:val="24"/>
          <w:szCs w:val="24"/>
        </w:rPr>
        <w:t>glutInitWindowPosition</w:t>
      </w:r>
      <w:proofErr w:type="spellEnd"/>
      <w:proofErr w:type="gramEnd"/>
      <w:r w:rsidRPr="00BE0409">
        <w:rPr>
          <w:sz w:val="24"/>
          <w:szCs w:val="24"/>
        </w:rPr>
        <w:t xml:space="preserve"> and   </w:t>
      </w:r>
      <w:proofErr w:type="spellStart"/>
      <w:r w:rsidRPr="00BE0409">
        <w:rPr>
          <w:sz w:val="24"/>
          <w:szCs w:val="24"/>
        </w:rPr>
        <w:t>glutInitWindowSize</w:t>
      </w:r>
      <w:proofErr w:type="spellEnd"/>
      <w:r w:rsidRPr="00BE0409">
        <w:rPr>
          <w:sz w:val="24"/>
          <w:szCs w:val="24"/>
        </w:rPr>
        <w:t xml:space="preserve"> set the initial window position and size respectively.</w:t>
      </w:r>
    </w:p>
    <w:p w:rsidR="007B6635" w:rsidRPr="00BE0409" w:rsidRDefault="007B6635" w:rsidP="007B6635">
      <w:pPr>
        <w:jc w:val="both"/>
        <w:rPr>
          <w:sz w:val="24"/>
          <w:szCs w:val="24"/>
        </w:rPr>
      </w:pPr>
      <w:r w:rsidRPr="00BE0409">
        <w:rPr>
          <w:b/>
          <w:bCs/>
          <w:sz w:val="24"/>
          <w:szCs w:val="24"/>
        </w:rPr>
        <w:t>SYNTAX</w:t>
      </w:r>
      <w:r w:rsidRPr="00BE0409">
        <w:rPr>
          <w:sz w:val="24"/>
          <w:szCs w:val="24"/>
        </w:rPr>
        <w:t xml:space="preserve">: </w:t>
      </w:r>
    </w:p>
    <w:p w:rsidR="007B6635" w:rsidRPr="00BE0409" w:rsidRDefault="007B6635" w:rsidP="007B6635">
      <w:pPr>
        <w:ind w:firstLine="720"/>
        <w:jc w:val="both"/>
        <w:rPr>
          <w:sz w:val="24"/>
          <w:szCs w:val="24"/>
        </w:rPr>
      </w:pPr>
      <w:proofErr w:type="gramStart"/>
      <w:r w:rsidRPr="00BE0409">
        <w:rPr>
          <w:sz w:val="24"/>
          <w:szCs w:val="24"/>
        </w:rPr>
        <w:t>void</w:t>
      </w:r>
      <w:proofErr w:type="gramEnd"/>
      <w:r w:rsidRPr="00BE0409">
        <w:rPr>
          <w:sz w:val="24"/>
          <w:szCs w:val="24"/>
        </w:rPr>
        <w:t xml:space="preserve"> </w:t>
      </w:r>
      <w:proofErr w:type="spellStart"/>
      <w:r w:rsidRPr="00BE0409">
        <w:rPr>
          <w:sz w:val="24"/>
          <w:szCs w:val="24"/>
        </w:rPr>
        <w:t>glutInitWindowSize</w:t>
      </w:r>
      <w:proofErr w:type="spellEnd"/>
      <w:r w:rsidRPr="00BE0409">
        <w:rPr>
          <w:sz w:val="24"/>
          <w:szCs w:val="24"/>
        </w:rPr>
        <w:t>(</w:t>
      </w:r>
      <w:proofErr w:type="spellStart"/>
      <w:r w:rsidRPr="00BE0409">
        <w:rPr>
          <w:sz w:val="24"/>
          <w:szCs w:val="24"/>
        </w:rPr>
        <w:t>int</w:t>
      </w:r>
      <w:proofErr w:type="spellEnd"/>
      <w:r w:rsidRPr="00BE0409">
        <w:rPr>
          <w:sz w:val="24"/>
          <w:szCs w:val="24"/>
        </w:rPr>
        <w:t xml:space="preserve"> width, </w:t>
      </w:r>
      <w:proofErr w:type="spellStart"/>
      <w:r w:rsidRPr="00BE0409">
        <w:rPr>
          <w:sz w:val="24"/>
          <w:szCs w:val="24"/>
        </w:rPr>
        <w:t>int</w:t>
      </w:r>
      <w:proofErr w:type="spellEnd"/>
      <w:r w:rsidRPr="00BE0409">
        <w:rPr>
          <w:sz w:val="24"/>
          <w:szCs w:val="24"/>
        </w:rPr>
        <w:t xml:space="preserve"> height);</w:t>
      </w:r>
    </w:p>
    <w:p w:rsidR="007B6635" w:rsidRPr="00BE0409" w:rsidRDefault="007B6635" w:rsidP="007B6635">
      <w:pPr>
        <w:jc w:val="both"/>
        <w:rPr>
          <w:sz w:val="24"/>
          <w:szCs w:val="24"/>
        </w:rPr>
      </w:pPr>
      <w:r w:rsidRPr="00BE0409">
        <w:rPr>
          <w:sz w:val="24"/>
          <w:szCs w:val="24"/>
        </w:rPr>
        <w:t xml:space="preserve">            </w:t>
      </w:r>
      <w:proofErr w:type="gramStart"/>
      <w:r w:rsidRPr="00BE0409">
        <w:rPr>
          <w:sz w:val="24"/>
          <w:szCs w:val="24"/>
        </w:rPr>
        <w:t>void</w:t>
      </w:r>
      <w:proofErr w:type="gramEnd"/>
      <w:r w:rsidRPr="00BE0409">
        <w:rPr>
          <w:sz w:val="24"/>
          <w:szCs w:val="24"/>
        </w:rPr>
        <w:t xml:space="preserve"> </w:t>
      </w:r>
      <w:proofErr w:type="spellStart"/>
      <w:r w:rsidRPr="00BE0409">
        <w:rPr>
          <w:sz w:val="24"/>
          <w:szCs w:val="24"/>
        </w:rPr>
        <w:t>glutInitWindowPosition</w:t>
      </w:r>
      <w:proofErr w:type="spellEnd"/>
      <w:r w:rsidRPr="00BE0409">
        <w:rPr>
          <w:sz w:val="24"/>
          <w:szCs w:val="24"/>
        </w:rPr>
        <w:t>(</w:t>
      </w:r>
      <w:proofErr w:type="spellStart"/>
      <w:r w:rsidRPr="00BE0409">
        <w:rPr>
          <w:sz w:val="24"/>
          <w:szCs w:val="24"/>
        </w:rPr>
        <w:t>int</w:t>
      </w:r>
      <w:proofErr w:type="spellEnd"/>
      <w:r w:rsidRPr="00BE0409">
        <w:rPr>
          <w:sz w:val="24"/>
          <w:szCs w:val="24"/>
        </w:rPr>
        <w:t xml:space="preserve"> x, </w:t>
      </w:r>
      <w:proofErr w:type="spellStart"/>
      <w:r w:rsidRPr="00BE0409">
        <w:rPr>
          <w:sz w:val="24"/>
          <w:szCs w:val="24"/>
        </w:rPr>
        <w:t>int</w:t>
      </w:r>
      <w:proofErr w:type="spellEnd"/>
      <w:r w:rsidRPr="00BE0409">
        <w:rPr>
          <w:sz w:val="24"/>
          <w:szCs w:val="24"/>
        </w:rPr>
        <w:t xml:space="preserve"> y);</w:t>
      </w:r>
    </w:p>
    <w:p w:rsidR="007B6635" w:rsidRPr="00BE0409" w:rsidRDefault="007B6635" w:rsidP="007B6635">
      <w:pPr>
        <w:jc w:val="both"/>
        <w:rPr>
          <w:sz w:val="24"/>
          <w:szCs w:val="24"/>
        </w:rPr>
      </w:pPr>
      <w:r w:rsidRPr="00BE0409">
        <w:rPr>
          <w:b/>
          <w:bCs/>
          <w:sz w:val="24"/>
          <w:szCs w:val="24"/>
        </w:rPr>
        <w:t>PARAMETERS</w:t>
      </w:r>
      <w:r w:rsidRPr="00BE0409">
        <w:rPr>
          <w:sz w:val="24"/>
          <w:szCs w:val="24"/>
        </w:rPr>
        <w:t>:</w:t>
      </w:r>
    </w:p>
    <w:p w:rsidR="007B6635" w:rsidRPr="00BE0409" w:rsidRDefault="007B6635" w:rsidP="007B6635">
      <w:pPr>
        <w:ind w:firstLine="720"/>
        <w:jc w:val="both"/>
        <w:rPr>
          <w:sz w:val="24"/>
          <w:szCs w:val="24"/>
        </w:rPr>
      </w:pPr>
      <w:proofErr w:type="gramStart"/>
      <w:r w:rsidRPr="00BE0409">
        <w:rPr>
          <w:sz w:val="24"/>
          <w:szCs w:val="24"/>
        </w:rPr>
        <w:t>width</w:t>
      </w:r>
      <w:proofErr w:type="gramEnd"/>
    </w:p>
    <w:p w:rsidR="007B6635" w:rsidRPr="00BE0409" w:rsidRDefault="007B6635" w:rsidP="007B6635">
      <w:pPr>
        <w:jc w:val="both"/>
        <w:rPr>
          <w:sz w:val="24"/>
          <w:szCs w:val="24"/>
        </w:rPr>
      </w:pPr>
      <w:r w:rsidRPr="00BE0409">
        <w:rPr>
          <w:sz w:val="24"/>
          <w:szCs w:val="24"/>
        </w:rPr>
        <w:t xml:space="preserve">Width in pixels. </w:t>
      </w:r>
    </w:p>
    <w:p w:rsidR="007B6635" w:rsidRPr="00BE0409" w:rsidRDefault="007B6635" w:rsidP="007B6635">
      <w:pPr>
        <w:ind w:firstLine="720"/>
        <w:jc w:val="both"/>
        <w:rPr>
          <w:sz w:val="24"/>
          <w:szCs w:val="24"/>
        </w:rPr>
      </w:pPr>
      <w:proofErr w:type="gramStart"/>
      <w:r w:rsidRPr="00BE0409">
        <w:rPr>
          <w:sz w:val="24"/>
          <w:szCs w:val="24"/>
        </w:rPr>
        <w:t>height</w:t>
      </w:r>
      <w:proofErr w:type="gramEnd"/>
    </w:p>
    <w:p w:rsidR="007B6635" w:rsidRPr="00BE0409" w:rsidRDefault="007B6635" w:rsidP="007B6635">
      <w:pPr>
        <w:jc w:val="both"/>
        <w:rPr>
          <w:sz w:val="24"/>
          <w:szCs w:val="24"/>
        </w:rPr>
      </w:pPr>
      <w:r w:rsidRPr="00BE0409">
        <w:rPr>
          <w:sz w:val="24"/>
          <w:szCs w:val="24"/>
        </w:rPr>
        <w:t xml:space="preserve">Height in pixels. </w:t>
      </w:r>
    </w:p>
    <w:p w:rsidR="007B6635" w:rsidRPr="00BE0409" w:rsidRDefault="007B6635" w:rsidP="007B6635">
      <w:pPr>
        <w:ind w:firstLine="720"/>
        <w:jc w:val="both"/>
        <w:rPr>
          <w:sz w:val="24"/>
          <w:szCs w:val="24"/>
        </w:rPr>
      </w:pPr>
      <w:proofErr w:type="gramStart"/>
      <w:r w:rsidRPr="00BE0409">
        <w:rPr>
          <w:sz w:val="24"/>
          <w:szCs w:val="24"/>
        </w:rPr>
        <w:t>x</w:t>
      </w:r>
      <w:proofErr w:type="gramEnd"/>
    </w:p>
    <w:p w:rsidR="007B6635" w:rsidRPr="00BE0409" w:rsidRDefault="007B6635" w:rsidP="007B6635">
      <w:pPr>
        <w:jc w:val="both"/>
        <w:rPr>
          <w:sz w:val="24"/>
          <w:szCs w:val="24"/>
        </w:rPr>
      </w:pPr>
      <w:r w:rsidRPr="00BE0409">
        <w:rPr>
          <w:sz w:val="24"/>
          <w:szCs w:val="24"/>
        </w:rPr>
        <w:t xml:space="preserve">Window X location in pixels. </w:t>
      </w:r>
    </w:p>
    <w:p w:rsidR="007B6635" w:rsidRPr="00BE0409" w:rsidRDefault="007B6635" w:rsidP="007B6635">
      <w:pPr>
        <w:ind w:firstLine="720"/>
        <w:jc w:val="both"/>
        <w:rPr>
          <w:sz w:val="24"/>
          <w:szCs w:val="24"/>
        </w:rPr>
      </w:pPr>
      <w:proofErr w:type="gramStart"/>
      <w:r w:rsidRPr="00BE0409">
        <w:rPr>
          <w:sz w:val="24"/>
          <w:szCs w:val="24"/>
        </w:rPr>
        <w:t>y</w:t>
      </w:r>
      <w:proofErr w:type="gramEnd"/>
    </w:p>
    <w:p w:rsidR="007B6635" w:rsidRPr="00BE0409" w:rsidRDefault="007B6635" w:rsidP="007B6635">
      <w:pPr>
        <w:jc w:val="both"/>
        <w:rPr>
          <w:sz w:val="24"/>
          <w:szCs w:val="24"/>
        </w:rPr>
      </w:pPr>
      <w:r w:rsidRPr="00BE0409">
        <w:rPr>
          <w:sz w:val="24"/>
          <w:szCs w:val="24"/>
        </w:rPr>
        <w:t xml:space="preserve"> Window Y location in pixels. </w:t>
      </w:r>
    </w:p>
    <w:p w:rsidR="007B6635" w:rsidRPr="00BE0409" w:rsidRDefault="007B6635" w:rsidP="007B6635">
      <w:pPr>
        <w:jc w:val="both"/>
        <w:rPr>
          <w:sz w:val="24"/>
          <w:szCs w:val="24"/>
        </w:rPr>
      </w:pPr>
      <w:proofErr w:type="spellStart"/>
      <w:proofErr w:type="gramStart"/>
      <w:r w:rsidRPr="00BE0409">
        <w:rPr>
          <w:sz w:val="24"/>
          <w:szCs w:val="24"/>
        </w:rPr>
        <w:t>glutInitWindowSize</w:t>
      </w:r>
      <w:proofErr w:type="spellEnd"/>
      <w:r w:rsidRPr="00BE0409">
        <w:rPr>
          <w:sz w:val="24"/>
          <w:szCs w:val="24"/>
        </w:rPr>
        <w:t>(</w:t>
      </w:r>
      <w:proofErr w:type="gramEnd"/>
      <w:r w:rsidRPr="00BE0409">
        <w:rPr>
          <w:sz w:val="24"/>
          <w:szCs w:val="24"/>
        </w:rPr>
        <w:t>300,300);</w:t>
      </w:r>
    </w:p>
    <w:p w:rsidR="007B6635" w:rsidRPr="00BE0409" w:rsidRDefault="007B6635" w:rsidP="007B6635">
      <w:pPr>
        <w:jc w:val="both"/>
        <w:rPr>
          <w:b/>
          <w:bCs/>
          <w:sz w:val="24"/>
          <w:szCs w:val="24"/>
        </w:rPr>
      </w:pPr>
      <w:r w:rsidRPr="00BE0409">
        <w:rPr>
          <w:b/>
          <w:bCs/>
          <w:sz w:val="24"/>
          <w:szCs w:val="24"/>
        </w:rPr>
        <w:t xml:space="preserve">4.5.4. </w:t>
      </w:r>
      <w:proofErr w:type="spellStart"/>
      <w:proofErr w:type="gramStart"/>
      <w:r w:rsidRPr="00BE0409">
        <w:rPr>
          <w:b/>
          <w:bCs/>
          <w:sz w:val="24"/>
          <w:szCs w:val="24"/>
        </w:rPr>
        <w:t>glutCreateWindow</w:t>
      </w:r>
      <w:proofErr w:type="spellEnd"/>
      <w:proofErr w:type="gramEnd"/>
      <w:r w:rsidRPr="00BE0409">
        <w:rPr>
          <w:b/>
          <w:bCs/>
          <w:sz w:val="24"/>
          <w:szCs w:val="24"/>
        </w:rPr>
        <w:t xml:space="preserve"> Function</w:t>
      </w:r>
    </w:p>
    <w:p w:rsidR="007B6635" w:rsidRPr="00BE0409" w:rsidRDefault="007B6635" w:rsidP="007B6635">
      <w:pPr>
        <w:jc w:val="both"/>
        <w:rPr>
          <w:sz w:val="24"/>
          <w:szCs w:val="24"/>
        </w:rPr>
      </w:pPr>
      <w:r w:rsidRPr="00BE0409">
        <w:rPr>
          <w:sz w:val="24"/>
          <w:szCs w:val="24"/>
        </w:rPr>
        <w:t xml:space="preserve"> </w:t>
      </w:r>
      <w:proofErr w:type="spellStart"/>
      <w:proofErr w:type="gramStart"/>
      <w:r w:rsidRPr="00BE0409">
        <w:rPr>
          <w:sz w:val="24"/>
          <w:szCs w:val="24"/>
        </w:rPr>
        <w:t>glutCreateWindow</w:t>
      </w:r>
      <w:proofErr w:type="spellEnd"/>
      <w:proofErr w:type="gramEnd"/>
      <w:r w:rsidRPr="00BE0409">
        <w:rPr>
          <w:sz w:val="24"/>
          <w:szCs w:val="24"/>
        </w:rPr>
        <w:t xml:space="preserve"> creates a top-level window.</w:t>
      </w:r>
    </w:p>
    <w:p w:rsidR="007B6635" w:rsidRPr="00BE0409" w:rsidRDefault="007B6635" w:rsidP="007B6635">
      <w:pPr>
        <w:jc w:val="both"/>
        <w:rPr>
          <w:sz w:val="24"/>
          <w:szCs w:val="24"/>
        </w:rPr>
      </w:pPr>
      <w:r w:rsidRPr="00BE0409">
        <w:rPr>
          <w:b/>
          <w:bCs/>
          <w:sz w:val="24"/>
          <w:szCs w:val="24"/>
        </w:rPr>
        <w:t>SYNTAX</w:t>
      </w:r>
      <w:r w:rsidRPr="00BE0409">
        <w:rPr>
          <w:sz w:val="24"/>
          <w:szCs w:val="24"/>
        </w:rPr>
        <w:t>:</w:t>
      </w:r>
    </w:p>
    <w:p w:rsidR="007B6635" w:rsidRPr="00BE0409" w:rsidRDefault="007B6635" w:rsidP="007B6635">
      <w:pPr>
        <w:ind w:firstLine="720"/>
        <w:jc w:val="both"/>
        <w:rPr>
          <w:sz w:val="24"/>
          <w:szCs w:val="24"/>
        </w:rPr>
      </w:pPr>
      <w:proofErr w:type="spellStart"/>
      <w:proofErr w:type="gramStart"/>
      <w:r w:rsidRPr="00BE0409">
        <w:rPr>
          <w:sz w:val="24"/>
          <w:szCs w:val="24"/>
        </w:rPr>
        <w:t>int</w:t>
      </w:r>
      <w:proofErr w:type="spellEnd"/>
      <w:proofErr w:type="gramEnd"/>
      <w:r w:rsidRPr="00BE0409">
        <w:rPr>
          <w:sz w:val="24"/>
          <w:szCs w:val="24"/>
        </w:rPr>
        <w:t xml:space="preserve"> </w:t>
      </w:r>
      <w:proofErr w:type="spellStart"/>
      <w:r w:rsidRPr="00BE0409">
        <w:rPr>
          <w:sz w:val="24"/>
          <w:szCs w:val="24"/>
        </w:rPr>
        <w:t>glutCreateWindow</w:t>
      </w:r>
      <w:proofErr w:type="spellEnd"/>
      <w:r w:rsidRPr="00BE0409">
        <w:rPr>
          <w:sz w:val="24"/>
          <w:szCs w:val="24"/>
        </w:rPr>
        <w:t>(char *name);</w:t>
      </w:r>
    </w:p>
    <w:p w:rsidR="007B6635" w:rsidRPr="00BE0409" w:rsidRDefault="007B6635" w:rsidP="007B6635">
      <w:pPr>
        <w:jc w:val="both"/>
        <w:rPr>
          <w:sz w:val="24"/>
          <w:szCs w:val="24"/>
        </w:rPr>
      </w:pPr>
      <w:r w:rsidRPr="00BE0409">
        <w:rPr>
          <w:b/>
          <w:bCs/>
          <w:sz w:val="24"/>
          <w:szCs w:val="24"/>
        </w:rPr>
        <w:t>PARAMETERS</w:t>
      </w:r>
      <w:r w:rsidRPr="00BE0409">
        <w:rPr>
          <w:sz w:val="24"/>
          <w:szCs w:val="24"/>
        </w:rPr>
        <w:t>:</w:t>
      </w:r>
    </w:p>
    <w:p w:rsidR="007B6635" w:rsidRPr="00BE0409" w:rsidRDefault="007B6635" w:rsidP="007B6635">
      <w:pPr>
        <w:ind w:firstLine="720"/>
        <w:jc w:val="both"/>
        <w:rPr>
          <w:sz w:val="24"/>
          <w:szCs w:val="24"/>
        </w:rPr>
      </w:pPr>
      <w:proofErr w:type="gramStart"/>
      <w:r w:rsidRPr="00BE0409">
        <w:rPr>
          <w:sz w:val="24"/>
          <w:szCs w:val="24"/>
        </w:rPr>
        <w:lastRenderedPageBreak/>
        <w:t>name</w:t>
      </w:r>
      <w:proofErr w:type="gramEnd"/>
    </w:p>
    <w:p w:rsidR="007B6635" w:rsidRPr="00BE0409" w:rsidRDefault="007B6635" w:rsidP="007B6635">
      <w:pPr>
        <w:jc w:val="both"/>
        <w:rPr>
          <w:sz w:val="24"/>
          <w:szCs w:val="24"/>
        </w:rPr>
      </w:pPr>
      <w:r w:rsidRPr="00BE0409">
        <w:rPr>
          <w:sz w:val="24"/>
          <w:szCs w:val="24"/>
        </w:rPr>
        <w:t xml:space="preserve">ASCII character string for use as window name. </w:t>
      </w:r>
    </w:p>
    <w:p w:rsidR="007B6635" w:rsidRPr="001839DF" w:rsidRDefault="007B6635" w:rsidP="007B6635">
      <w:pPr>
        <w:jc w:val="both"/>
        <w:rPr>
          <w:sz w:val="24"/>
          <w:szCs w:val="24"/>
        </w:rPr>
      </w:pPr>
      <w:proofErr w:type="spellStart"/>
      <w:proofErr w:type="gramStart"/>
      <w:r w:rsidRPr="00BE0409">
        <w:rPr>
          <w:sz w:val="24"/>
          <w:szCs w:val="24"/>
        </w:rPr>
        <w:t>glutCreateWindow</w:t>
      </w:r>
      <w:proofErr w:type="spellEnd"/>
      <w:r w:rsidRPr="00BE0409">
        <w:rPr>
          <w:sz w:val="24"/>
          <w:szCs w:val="24"/>
        </w:rPr>
        <w:t>(</w:t>
      </w:r>
      <w:proofErr w:type="gramEnd"/>
      <w:r w:rsidRPr="00BE0409">
        <w:rPr>
          <w:sz w:val="24"/>
          <w:szCs w:val="24"/>
        </w:rPr>
        <w:t>"two pass mirror");</w:t>
      </w:r>
    </w:p>
    <w:p w:rsidR="007B6635" w:rsidRPr="00BE0409" w:rsidRDefault="007B6635" w:rsidP="007B6635">
      <w:pPr>
        <w:jc w:val="both"/>
        <w:rPr>
          <w:b/>
          <w:bCs/>
          <w:sz w:val="24"/>
          <w:szCs w:val="24"/>
        </w:rPr>
      </w:pPr>
      <w:r w:rsidRPr="00BE0409">
        <w:rPr>
          <w:b/>
          <w:bCs/>
          <w:sz w:val="24"/>
          <w:szCs w:val="24"/>
        </w:rPr>
        <w:t xml:space="preserve">4.5.5. </w:t>
      </w:r>
      <w:proofErr w:type="spellStart"/>
      <w:proofErr w:type="gramStart"/>
      <w:r w:rsidRPr="00BE0409">
        <w:rPr>
          <w:b/>
          <w:bCs/>
          <w:sz w:val="24"/>
          <w:szCs w:val="24"/>
        </w:rPr>
        <w:t>glutMainLoop</w:t>
      </w:r>
      <w:proofErr w:type="spellEnd"/>
      <w:proofErr w:type="gramEnd"/>
      <w:r w:rsidRPr="00BE0409">
        <w:rPr>
          <w:b/>
          <w:bCs/>
          <w:sz w:val="24"/>
          <w:szCs w:val="24"/>
        </w:rPr>
        <w:t xml:space="preserve"> Function</w:t>
      </w:r>
    </w:p>
    <w:p w:rsidR="007B6635" w:rsidRPr="00BE0409" w:rsidRDefault="007B6635" w:rsidP="007B6635">
      <w:pPr>
        <w:jc w:val="both"/>
        <w:rPr>
          <w:sz w:val="24"/>
          <w:szCs w:val="24"/>
        </w:rPr>
      </w:pPr>
      <w:proofErr w:type="spellStart"/>
      <w:proofErr w:type="gramStart"/>
      <w:r w:rsidRPr="00BE0409">
        <w:rPr>
          <w:sz w:val="24"/>
          <w:szCs w:val="24"/>
        </w:rPr>
        <w:t>glutMainLoop</w:t>
      </w:r>
      <w:proofErr w:type="spellEnd"/>
      <w:proofErr w:type="gramEnd"/>
      <w:r w:rsidRPr="00BE0409">
        <w:rPr>
          <w:sz w:val="24"/>
          <w:szCs w:val="24"/>
        </w:rPr>
        <w:t xml:space="preserve"> enters the GLUT event processing loop.</w:t>
      </w:r>
    </w:p>
    <w:p w:rsidR="007B6635" w:rsidRPr="00BE0409" w:rsidRDefault="007B6635" w:rsidP="007B6635">
      <w:pPr>
        <w:jc w:val="both"/>
        <w:rPr>
          <w:sz w:val="24"/>
          <w:szCs w:val="24"/>
        </w:rPr>
      </w:pPr>
      <w:r w:rsidRPr="00BE0409">
        <w:rPr>
          <w:b/>
          <w:bCs/>
          <w:sz w:val="24"/>
          <w:szCs w:val="24"/>
        </w:rPr>
        <w:t>SYNTAX</w:t>
      </w:r>
      <w:r w:rsidRPr="00BE0409">
        <w:rPr>
          <w:sz w:val="24"/>
          <w:szCs w:val="24"/>
        </w:rPr>
        <w:t>:</w:t>
      </w:r>
    </w:p>
    <w:p w:rsidR="007B6635" w:rsidRPr="00BE0409" w:rsidRDefault="007B6635" w:rsidP="007B6635">
      <w:pPr>
        <w:ind w:firstLine="720"/>
        <w:jc w:val="both"/>
        <w:rPr>
          <w:sz w:val="24"/>
          <w:szCs w:val="24"/>
        </w:rPr>
      </w:pPr>
      <w:proofErr w:type="gramStart"/>
      <w:r w:rsidRPr="00BE0409">
        <w:rPr>
          <w:sz w:val="24"/>
          <w:szCs w:val="24"/>
        </w:rPr>
        <w:t>void</w:t>
      </w:r>
      <w:proofErr w:type="gramEnd"/>
      <w:r w:rsidRPr="00BE0409">
        <w:rPr>
          <w:sz w:val="24"/>
          <w:szCs w:val="24"/>
        </w:rPr>
        <w:t xml:space="preserve"> </w:t>
      </w:r>
      <w:proofErr w:type="spellStart"/>
      <w:r w:rsidRPr="00BE0409">
        <w:rPr>
          <w:sz w:val="24"/>
          <w:szCs w:val="24"/>
        </w:rPr>
        <w:t>glutMainLoop</w:t>
      </w:r>
      <w:proofErr w:type="spellEnd"/>
      <w:r w:rsidRPr="00BE0409">
        <w:rPr>
          <w:sz w:val="24"/>
          <w:szCs w:val="24"/>
        </w:rPr>
        <w:t>(void);</w:t>
      </w:r>
    </w:p>
    <w:p w:rsidR="007B6635" w:rsidRPr="00BE0409" w:rsidRDefault="007B6635" w:rsidP="007B6635">
      <w:pPr>
        <w:ind w:firstLine="720"/>
        <w:jc w:val="both"/>
        <w:rPr>
          <w:sz w:val="24"/>
          <w:szCs w:val="24"/>
        </w:rPr>
      </w:pPr>
      <w:proofErr w:type="spellStart"/>
      <w:proofErr w:type="gramStart"/>
      <w:r w:rsidRPr="00BE0409">
        <w:rPr>
          <w:sz w:val="24"/>
          <w:szCs w:val="24"/>
        </w:rPr>
        <w:t>glutMainLoop</w:t>
      </w:r>
      <w:proofErr w:type="spellEnd"/>
      <w:r w:rsidRPr="00BE0409">
        <w:rPr>
          <w:sz w:val="24"/>
          <w:szCs w:val="24"/>
        </w:rPr>
        <w:t>(</w:t>
      </w:r>
      <w:proofErr w:type="gramEnd"/>
      <w:r w:rsidRPr="00BE0409">
        <w:rPr>
          <w:sz w:val="24"/>
          <w:szCs w:val="24"/>
        </w:rPr>
        <w:t>);</w:t>
      </w:r>
    </w:p>
    <w:p w:rsidR="007B6635" w:rsidRPr="00BE0409" w:rsidRDefault="007B6635" w:rsidP="007B6635">
      <w:pPr>
        <w:jc w:val="both"/>
        <w:rPr>
          <w:b/>
          <w:bCs/>
          <w:sz w:val="24"/>
          <w:szCs w:val="24"/>
        </w:rPr>
      </w:pPr>
    </w:p>
    <w:p w:rsidR="007B6635" w:rsidRPr="00BE0409" w:rsidRDefault="007B6635" w:rsidP="007B6635">
      <w:pPr>
        <w:jc w:val="both"/>
        <w:rPr>
          <w:b/>
          <w:bCs/>
          <w:sz w:val="24"/>
          <w:szCs w:val="24"/>
        </w:rPr>
      </w:pPr>
    </w:p>
    <w:p w:rsidR="007B6635" w:rsidRPr="00BE0409" w:rsidRDefault="007B6635" w:rsidP="00505CFE">
      <w:pPr>
        <w:rPr>
          <w:b/>
          <w:bCs/>
          <w:sz w:val="24"/>
          <w:szCs w:val="24"/>
        </w:rPr>
      </w:pPr>
    </w:p>
    <w:p w:rsidR="00505CFE" w:rsidRDefault="00505CFE" w:rsidP="00505CFE">
      <w:pPr>
        <w:jc w:val="center"/>
        <w:rPr>
          <w:b/>
          <w:bCs/>
          <w:sz w:val="32"/>
          <w:szCs w:val="32"/>
        </w:rPr>
      </w:pPr>
    </w:p>
    <w:p w:rsidR="00505CFE" w:rsidRDefault="00505CFE" w:rsidP="00505CFE">
      <w:pPr>
        <w:jc w:val="center"/>
        <w:rPr>
          <w:b/>
          <w:bCs/>
          <w:sz w:val="32"/>
          <w:szCs w:val="32"/>
        </w:rPr>
      </w:pPr>
    </w:p>
    <w:p w:rsidR="00505CFE" w:rsidRDefault="00505CFE" w:rsidP="00505CFE">
      <w:pPr>
        <w:jc w:val="center"/>
        <w:rPr>
          <w:b/>
          <w:bCs/>
          <w:sz w:val="32"/>
          <w:szCs w:val="32"/>
        </w:rPr>
      </w:pPr>
    </w:p>
    <w:p w:rsidR="00BE0409" w:rsidRDefault="00BE0409" w:rsidP="00505CFE">
      <w:pPr>
        <w:jc w:val="center"/>
        <w:rPr>
          <w:b/>
          <w:bCs/>
          <w:sz w:val="32"/>
          <w:szCs w:val="32"/>
        </w:rPr>
      </w:pPr>
    </w:p>
    <w:p w:rsidR="00BE0409" w:rsidRDefault="00BE0409" w:rsidP="00505CFE">
      <w:pPr>
        <w:jc w:val="center"/>
        <w:rPr>
          <w:b/>
          <w:bCs/>
          <w:sz w:val="32"/>
          <w:szCs w:val="32"/>
        </w:rPr>
      </w:pPr>
    </w:p>
    <w:p w:rsidR="00BE0409" w:rsidRDefault="00BE0409" w:rsidP="00505CFE">
      <w:pPr>
        <w:jc w:val="center"/>
        <w:rPr>
          <w:b/>
          <w:bCs/>
          <w:sz w:val="32"/>
          <w:szCs w:val="32"/>
        </w:rPr>
      </w:pPr>
    </w:p>
    <w:p w:rsidR="00BE0409" w:rsidRDefault="00BE0409" w:rsidP="00505CFE">
      <w:pPr>
        <w:jc w:val="center"/>
        <w:rPr>
          <w:b/>
          <w:bCs/>
          <w:sz w:val="32"/>
          <w:szCs w:val="32"/>
        </w:rPr>
      </w:pPr>
    </w:p>
    <w:p w:rsidR="00BE0409" w:rsidRDefault="00BE0409" w:rsidP="00505CFE">
      <w:pPr>
        <w:jc w:val="center"/>
        <w:rPr>
          <w:b/>
          <w:bCs/>
          <w:sz w:val="32"/>
          <w:szCs w:val="32"/>
        </w:rPr>
      </w:pPr>
    </w:p>
    <w:p w:rsidR="00BE0409" w:rsidRDefault="00BE0409" w:rsidP="00505CFE">
      <w:pPr>
        <w:jc w:val="center"/>
        <w:rPr>
          <w:b/>
          <w:bCs/>
          <w:sz w:val="32"/>
          <w:szCs w:val="32"/>
        </w:rPr>
      </w:pPr>
    </w:p>
    <w:p w:rsidR="00BE0409" w:rsidRDefault="00BE0409" w:rsidP="00505CFE">
      <w:pPr>
        <w:jc w:val="center"/>
        <w:rPr>
          <w:b/>
          <w:bCs/>
          <w:sz w:val="32"/>
          <w:szCs w:val="32"/>
        </w:rPr>
      </w:pPr>
    </w:p>
    <w:p w:rsidR="001839DF" w:rsidRDefault="001839DF" w:rsidP="00505CFE">
      <w:pPr>
        <w:jc w:val="center"/>
        <w:rPr>
          <w:b/>
          <w:bCs/>
          <w:sz w:val="32"/>
          <w:szCs w:val="32"/>
        </w:rPr>
      </w:pPr>
    </w:p>
    <w:p w:rsidR="00296DAA" w:rsidRPr="00087531" w:rsidRDefault="007B6635" w:rsidP="00296DAA">
      <w:pPr>
        <w:rPr>
          <w:b/>
          <w:bCs/>
          <w:sz w:val="36"/>
          <w:szCs w:val="32"/>
        </w:rPr>
      </w:pPr>
      <w:bookmarkStart w:id="2" w:name="_GoBack"/>
      <w:bookmarkEnd w:id="2"/>
      <w:r w:rsidRPr="00087531">
        <w:rPr>
          <w:b/>
          <w:bCs/>
          <w:sz w:val="36"/>
          <w:szCs w:val="32"/>
        </w:rPr>
        <w:lastRenderedPageBreak/>
        <w:t>Chapter 5</w:t>
      </w:r>
    </w:p>
    <w:p w:rsidR="007B6635" w:rsidRPr="00087531" w:rsidRDefault="007B6635" w:rsidP="00296DAA">
      <w:pPr>
        <w:jc w:val="center"/>
        <w:rPr>
          <w:b/>
          <w:bCs/>
          <w:sz w:val="36"/>
          <w:szCs w:val="32"/>
        </w:rPr>
      </w:pPr>
      <w:r w:rsidRPr="00087531">
        <w:rPr>
          <w:b/>
          <w:bCs/>
          <w:sz w:val="32"/>
          <w:szCs w:val="32"/>
        </w:rPr>
        <w:t>SAMPLE CODE</w:t>
      </w:r>
    </w:p>
    <w:p w:rsidR="00FD7B1B" w:rsidRPr="00FD7B1B" w:rsidRDefault="00FD7B1B" w:rsidP="00FD7B1B">
      <w:pPr>
        <w:tabs>
          <w:tab w:val="left" w:pos="3780"/>
        </w:tabs>
        <w:autoSpaceDE w:val="0"/>
        <w:spacing w:line="240" w:lineRule="auto"/>
        <w:jc w:val="both"/>
        <w:rPr>
          <w:szCs w:val="24"/>
        </w:rPr>
      </w:pPr>
      <w:r w:rsidRPr="00FD7B1B">
        <w:rPr>
          <w:szCs w:val="24"/>
        </w:rPr>
        <w:t>#</w:t>
      </w:r>
      <w:proofErr w:type="spellStart"/>
      <w:r w:rsidRPr="00FD7B1B">
        <w:rPr>
          <w:szCs w:val="24"/>
        </w:rPr>
        <w:t>ifdef</w:t>
      </w:r>
      <w:proofErr w:type="spellEnd"/>
      <w:r w:rsidRPr="00FD7B1B">
        <w:rPr>
          <w:szCs w:val="24"/>
        </w:rPr>
        <w:t xml:space="preserve"> __APPLE__</w:t>
      </w:r>
    </w:p>
    <w:p w:rsidR="00FD7B1B" w:rsidRPr="00FD7B1B" w:rsidRDefault="00FD7B1B" w:rsidP="00FD7B1B">
      <w:pPr>
        <w:tabs>
          <w:tab w:val="left" w:pos="3780"/>
        </w:tabs>
        <w:autoSpaceDE w:val="0"/>
        <w:spacing w:line="240" w:lineRule="auto"/>
        <w:jc w:val="both"/>
        <w:rPr>
          <w:szCs w:val="24"/>
        </w:rPr>
      </w:pPr>
      <w:r w:rsidRPr="00FD7B1B">
        <w:rPr>
          <w:szCs w:val="24"/>
        </w:rPr>
        <w:t>#include &lt;GLUT/</w:t>
      </w:r>
      <w:proofErr w:type="spellStart"/>
      <w:r w:rsidRPr="00FD7B1B">
        <w:rPr>
          <w:szCs w:val="24"/>
        </w:rPr>
        <w:t>glut.h</w:t>
      </w:r>
      <w:proofErr w:type="spellEnd"/>
      <w:r w:rsidRPr="00FD7B1B">
        <w:rPr>
          <w:szCs w:val="24"/>
        </w:rPr>
        <w:t>&gt;</w:t>
      </w:r>
    </w:p>
    <w:p w:rsidR="00FD7B1B" w:rsidRPr="00FD7B1B" w:rsidRDefault="00FD7B1B" w:rsidP="00FD7B1B">
      <w:pPr>
        <w:tabs>
          <w:tab w:val="left" w:pos="3780"/>
        </w:tabs>
        <w:autoSpaceDE w:val="0"/>
        <w:spacing w:line="240" w:lineRule="auto"/>
        <w:jc w:val="both"/>
        <w:rPr>
          <w:szCs w:val="24"/>
        </w:rPr>
      </w:pPr>
      <w:r w:rsidRPr="00FD7B1B">
        <w:rPr>
          <w:szCs w:val="24"/>
        </w:rPr>
        <w:t>#else</w:t>
      </w:r>
    </w:p>
    <w:p w:rsidR="00FD7B1B" w:rsidRPr="00FD7B1B" w:rsidRDefault="00FD7B1B" w:rsidP="00FD7B1B">
      <w:pPr>
        <w:tabs>
          <w:tab w:val="left" w:pos="3780"/>
        </w:tabs>
        <w:autoSpaceDE w:val="0"/>
        <w:spacing w:line="240" w:lineRule="auto"/>
        <w:jc w:val="both"/>
        <w:rPr>
          <w:szCs w:val="24"/>
        </w:rPr>
      </w:pPr>
      <w:r w:rsidRPr="00FD7B1B">
        <w:rPr>
          <w:szCs w:val="24"/>
        </w:rPr>
        <w:t>#include &lt;GL/</w:t>
      </w:r>
      <w:proofErr w:type="spellStart"/>
      <w:r w:rsidRPr="00FD7B1B">
        <w:rPr>
          <w:szCs w:val="24"/>
        </w:rPr>
        <w:t>glut.h</w:t>
      </w:r>
      <w:proofErr w:type="spellEnd"/>
      <w:r w:rsidRPr="00FD7B1B">
        <w:rPr>
          <w:szCs w:val="24"/>
        </w:rPr>
        <w:t>&gt;</w:t>
      </w:r>
    </w:p>
    <w:p w:rsidR="00FD7B1B" w:rsidRPr="00FD7B1B" w:rsidRDefault="00FD7B1B" w:rsidP="00FD7B1B">
      <w:pPr>
        <w:tabs>
          <w:tab w:val="left" w:pos="3780"/>
        </w:tabs>
        <w:autoSpaceDE w:val="0"/>
        <w:spacing w:line="240" w:lineRule="auto"/>
        <w:jc w:val="both"/>
        <w:rPr>
          <w:szCs w:val="24"/>
        </w:rPr>
      </w:pPr>
      <w:r w:rsidRPr="00FD7B1B">
        <w:rPr>
          <w:szCs w:val="24"/>
        </w:rPr>
        <w:t>#</w:t>
      </w:r>
      <w:proofErr w:type="spellStart"/>
      <w:r w:rsidRPr="00FD7B1B">
        <w:rPr>
          <w:szCs w:val="24"/>
        </w:rPr>
        <w:t>endif</w:t>
      </w:r>
      <w:proofErr w:type="spellEnd"/>
    </w:p>
    <w:p w:rsidR="00FD7B1B" w:rsidRPr="00FD7B1B" w:rsidRDefault="00FD7B1B" w:rsidP="00FD7B1B">
      <w:pPr>
        <w:tabs>
          <w:tab w:val="left" w:pos="3780"/>
        </w:tabs>
        <w:autoSpaceDE w:val="0"/>
        <w:spacing w:line="240" w:lineRule="auto"/>
        <w:jc w:val="both"/>
        <w:rPr>
          <w:szCs w:val="24"/>
        </w:rPr>
      </w:pPr>
      <w:r w:rsidRPr="00FD7B1B">
        <w:rPr>
          <w:szCs w:val="24"/>
        </w:rPr>
        <w:t>#include&lt;bits/</w:t>
      </w:r>
      <w:proofErr w:type="spellStart"/>
      <w:r w:rsidRPr="00FD7B1B">
        <w:rPr>
          <w:szCs w:val="24"/>
        </w:rPr>
        <w:t>stdc</w:t>
      </w:r>
      <w:proofErr w:type="spellEnd"/>
      <w:r w:rsidRPr="00FD7B1B">
        <w:rPr>
          <w:szCs w:val="24"/>
        </w:rPr>
        <w:t>++.h&gt;</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proofErr w:type="gramStart"/>
      <w:r w:rsidRPr="00FD7B1B">
        <w:rPr>
          <w:szCs w:val="24"/>
        </w:rPr>
        <w:t>using</w:t>
      </w:r>
      <w:proofErr w:type="gramEnd"/>
      <w:r w:rsidRPr="00FD7B1B">
        <w:rPr>
          <w:szCs w:val="24"/>
        </w:rPr>
        <w:t xml:space="preserve"> namespace </w:t>
      </w:r>
      <w:proofErr w:type="spellStart"/>
      <w:r w:rsidRPr="00FD7B1B">
        <w:rPr>
          <w:szCs w:val="24"/>
        </w:rPr>
        <w:t>std</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#define </w:t>
      </w:r>
      <w:proofErr w:type="spellStart"/>
      <w:proofErr w:type="gramStart"/>
      <w:r w:rsidRPr="00FD7B1B">
        <w:rPr>
          <w:szCs w:val="24"/>
        </w:rPr>
        <w:t>pb</w:t>
      </w:r>
      <w:proofErr w:type="spellEnd"/>
      <w:proofErr w:type="gramEnd"/>
      <w:r w:rsidRPr="00FD7B1B">
        <w:rPr>
          <w:szCs w:val="24"/>
        </w:rPr>
        <w:t xml:space="preserve">      </w:t>
      </w:r>
      <w:proofErr w:type="spellStart"/>
      <w:r w:rsidRPr="00FD7B1B">
        <w:rPr>
          <w:szCs w:val="24"/>
        </w:rPr>
        <w:t>push_back</w:t>
      </w:r>
      <w:proofErr w:type="spellEnd"/>
    </w:p>
    <w:p w:rsidR="00FD7B1B" w:rsidRPr="00FD7B1B" w:rsidRDefault="00FD7B1B" w:rsidP="00FD7B1B">
      <w:pPr>
        <w:tabs>
          <w:tab w:val="left" w:pos="3780"/>
        </w:tabs>
        <w:autoSpaceDE w:val="0"/>
        <w:spacing w:line="240" w:lineRule="auto"/>
        <w:jc w:val="both"/>
        <w:rPr>
          <w:szCs w:val="24"/>
        </w:rPr>
      </w:pPr>
      <w:r w:rsidRPr="00FD7B1B">
        <w:rPr>
          <w:szCs w:val="24"/>
        </w:rPr>
        <w:t xml:space="preserve">#define </w:t>
      </w:r>
      <w:proofErr w:type="spellStart"/>
      <w:r w:rsidRPr="00FD7B1B">
        <w:rPr>
          <w:szCs w:val="24"/>
        </w:rPr>
        <w:t>ll</w:t>
      </w:r>
      <w:proofErr w:type="spellEnd"/>
      <w:r w:rsidRPr="00FD7B1B">
        <w:rPr>
          <w:szCs w:val="24"/>
        </w:rPr>
        <w:t xml:space="preserve">      long </w:t>
      </w:r>
      <w:proofErr w:type="spellStart"/>
      <w:r w:rsidRPr="00FD7B1B">
        <w:rPr>
          <w:szCs w:val="24"/>
        </w:rPr>
        <w:t>long</w:t>
      </w:r>
      <w:proofErr w:type="spellEnd"/>
    </w:p>
    <w:p w:rsidR="00FD7B1B" w:rsidRPr="00FD7B1B" w:rsidRDefault="00FD7B1B" w:rsidP="00FD7B1B">
      <w:pPr>
        <w:tabs>
          <w:tab w:val="left" w:pos="3780"/>
        </w:tabs>
        <w:autoSpaceDE w:val="0"/>
        <w:spacing w:line="240" w:lineRule="auto"/>
        <w:jc w:val="both"/>
        <w:rPr>
          <w:szCs w:val="24"/>
        </w:rPr>
      </w:pPr>
      <w:r w:rsidRPr="00FD7B1B">
        <w:rPr>
          <w:szCs w:val="24"/>
        </w:rPr>
        <w:t>#define pi      2*</w:t>
      </w:r>
      <w:proofErr w:type="spellStart"/>
      <w:proofErr w:type="gramStart"/>
      <w:r w:rsidRPr="00FD7B1B">
        <w:rPr>
          <w:szCs w:val="24"/>
        </w:rPr>
        <w:t>acos</w:t>
      </w:r>
      <w:proofErr w:type="spellEnd"/>
      <w:r w:rsidRPr="00FD7B1B">
        <w:rPr>
          <w:szCs w:val="24"/>
        </w:rPr>
        <w:t>(</w:t>
      </w:r>
      <w:proofErr w:type="gramEnd"/>
      <w:r w:rsidRPr="00FD7B1B">
        <w:rPr>
          <w:szCs w:val="24"/>
        </w:rPr>
        <w:t>0)</w:t>
      </w:r>
    </w:p>
    <w:p w:rsidR="00FD7B1B" w:rsidRPr="00FD7B1B" w:rsidRDefault="00FD7B1B" w:rsidP="00FD7B1B">
      <w:pPr>
        <w:tabs>
          <w:tab w:val="left" w:pos="3780"/>
        </w:tabs>
        <w:autoSpaceDE w:val="0"/>
        <w:spacing w:line="240" w:lineRule="auto"/>
        <w:jc w:val="both"/>
        <w:rPr>
          <w:szCs w:val="24"/>
        </w:rPr>
      </w:pPr>
      <w:r w:rsidRPr="00FD7B1B">
        <w:rPr>
          <w:szCs w:val="24"/>
        </w:rPr>
        <w:t xml:space="preserve">#define </w:t>
      </w:r>
      <w:proofErr w:type="spellStart"/>
      <w:proofErr w:type="gramStart"/>
      <w:r w:rsidRPr="00FD7B1B">
        <w:rPr>
          <w:szCs w:val="24"/>
        </w:rPr>
        <w:t>fr</w:t>
      </w:r>
      <w:proofErr w:type="spellEnd"/>
      <w:r w:rsidRPr="00FD7B1B">
        <w:rPr>
          <w:szCs w:val="24"/>
        </w:rPr>
        <w:t>(</w:t>
      </w:r>
      <w:proofErr w:type="spellStart"/>
      <w:proofErr w:type="gramEnd"/>
      <w:r w:rsidRPr="00FD7B1B">
        <w:rPr>
          <w:szCs w:val="24"/>
        </w:rPr>
        <w:t>i,n</w:t>
      </w:r>
      <w:proofErr w:type="spellEnd"/>
      <w:r w:rsidRPr="00FD7B1B">
        <w:rPr>
          <w:szCs w:val="24"/>
        </w:rPr>
        <w:t>) for(</w:t>
      </w:r>
      <w:proofErr w:type="spellStart"/>
      <w:r w:rsidRPr="00FD7B1B">
        <w:rPr>
          <w:szCs w:val="24"/>
        </w:rPr>
        <w:t>i</w:t>
      </w:r>
      <w:proofErr w:type="spellEnd"/>
      <w:r w:rsidRPr="00FD7B1B">
        <w:rPr>
          <w:szCs w:val="24"/>
        </w:rPr>
        <w:t>=0;i&lt;</w:t>
      </w:r>
      <w:proofErr w:type="spellStart"/>
      <w:r w:rsidRPr="00FD7B1B">
        <w:rPr>
          <w:szCs w:val="24"/>
        </w:rPr>
        <w:t>n;i</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#define </w:t>
      </w:r>
      <w:proofErr w:type="gramStart"/>
      <w:r w:rsidRPr="00FD7B1B">
        <w:rPr>
          <w:szCs w:val="24"/>
        </w:rPr>
        <w:t>fr1(</w:t>
      </w:r>
      <w:proofErr w:type="spellStart"/>
      <w:proofErr w:type="gramEnd"/>
      <w:r w:rsidRPr="00FD7B1B">
        <w:rPr>
          <w:szCs w:val="24"/>
        </w:rPr>
        <w:t>i,n</w:t>
      </w:r>
      <w:proofErr w:type="spellEnd"/>
      <w:r w:rsidRPr="00FD7B1B">
        <w:rPr>
          <w:szCs w:val="24"/>
        </w:rPr>
        <w:t>)for(</w:t>
      </w:r>
      <w:proofErr w:type="spellStart"/>
      <w:r w:rsidRPr="00FD7B1B">
        <w:rPr>
          <w:szCs w:val="24"/>
        </w:rPr>
        <w:t>i</w:t>
      </w:r>
      <w:proofErr w:type="spellEnd"/>
      <w:r w:rsidRPr="00FD7B1B">
        <w:rPr>
          <w:szCs w:val="24"/>
        </w:rPr>
        <w:t>=1;i&lt;=</w:t>
      </w:r>
      <w:proofErr w:type="spellStart"/>
      <w:r w:rsidRPr="00FD7B1B">
        <w:rPr>
          <w:szCs w:val="24"/>
        </w:rPr>
        <w:t>n;i</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proofErr w:type="spellStart"/>
      <w:proofErr w:type="gramStart"/>
      <w:r w:rsidRPr="00FD7B1B">
        <w:rPr>
          <w:szCs w:val="24"/>
        </w:rPr>
        <w:t>struct</w:t>
      </w:r>
      <w:proofErr w:type="spellEnd"/>
      <w:proofErr w:type="gramEnd"/>
      <w:r w:rsidRPr="00FD7B1B">
        <w:rPr>
          <w:szCs w:val="24"/>
        </w:rPr>
        <w:t xml:space="preserve"> P</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double</w:t>
      </w:r>
      <w:proofErr w:type="gramEnd"/>
      <w:r w:rsidRPr="00FD7B1B">
        <w:rPr>
          <w:szCs w:val="24"/>
        </w:rPr>
        <w:t xml:space="preserve"> </w:t>
      </w:r>
      <w:proofErr w:type="spellStart"/>
      <w:r w:rsidRPr="00FD7B1B">
        <w:rPr>
          <w:szCs w:val="24"/>
        </w:rPr>
        <w:t>x,y</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P(</w:t>
      </w:r>
      <w:proofErr w:type="gramEnd"/>
      <w:r w:rsidRPr="00FD7B1B">
        <w:rPr>
          <w:szCs w:val="24"/>
        </w:rPr>
        <w:t>double x=0,double y=0)</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this</w:t>
      </w:r>
      <w:proofErr w:type="gramEnd"/>
      <w:r w:rsidRPr="00FD7B1B">
        <w:rPr>
          <w:szCs w:val="24"/>
        </w:rPr>
        <w:t>-&gt;x=</w:t>
      </w:r>
      <w:proofErr w:type="spellStart"/>
      <w:r w:rsidRPr="00FD7B1B">
        <w:rPr>
          <w:szCs w:val="24"/>
        </w:rPr>
        <w:t>x,this</w:t>
      </w:r>
      <w:proofErr w:type="spellEnd"/>
      <w:r w:rsidRPr="00FD7B1B">
        <w:rPr>
          <w:szCs w:val="24"/>
        </w:rPr>
        <w:t>-&gt;y=y;</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r w:rsidRPr="00FD7B1B">
        <w:rPr>
          <w:szCs w:val="24"/>
        </w:rPr>
        <w:t>//2D Start</w:t>
      </w:r>
    </w:p>
    <w:p w:rsidR="00FD7B1B" w:rsidRPr="00FD7B1B" w:rsidRDefault="00FD7B1B" w:rsidP="00FD7B1B">
      <w:pPr>
        <w:tabs>
          <w:tab w:val="left" w:pos="3780"/>
        </w:tabs>
        <w:autoSpaceDE w:val="0"/>
        <w:spacing w:line="240" w:lineRule="auto"/>
        <w:jc w:val="both"/>
        <w:rPr>
          <w:szCs w:val="24"/>
        </w:rPr>
      </w:pPr>
      <w:r w:rsidRPr="00FD7B1B">
        <w:rPr>
          <w:szCs w:val="24"/>
        </w:rPr>
        <w:t xml:space="preserve">P </w:t>
      </w:r>
      <w:proofErr w:type="gramStart"/>
      <w:r w:rsidRPr="00FD7B1B">
        <w:rPr>
          <w:szCs w:val="24"/>
        </w:rPr>
        <w:t>MV(</w:t>
      </w:r>
      <w:proofErr w:type="gramEnd"/>
      <w:r w:rsidRPr="00FD7B1B">
        <w:rPr>
          <w:szCs w:val="24"/>
        </w:rPr>
        <w:t xml:space="preserve">P </w:t>
      </w:r>
      <w:proofErr w:type="spellStart"/>
      <w:r w:rsidRPr="00FD7B1B">
        <w:rPr>
          <w:szCs w:val="24"/>
        </w:rPr>
        <w:t>aa,P</w:t>
      </w:r>
      <w:proofErr w:type="spellEnd"/>
      <w:r w:rsidRPr="00FD7B1B">
        <w:rPr>
          <w:szCs w:val="24"/>
        </w:rPr>
        <w:t xml:space="preserve"> bb)</w:t>
      </w:r>
    </w:p>
    <w:p w:rsidR="00FD7B1B" w:rsidRPr="00FD7B1B" w:rsidRDefault="00FD7B1B" w:rsidP="00FD7B1B">
      <w:pPr>
        <w:tabs>
          <w:tab w:val="left" w:pos="3780"/>
        </w:tabs>
        <w:autoSpaceDE w:val="0"/>
        <w:spacing w:line="240" w:lineRule="auto"/>
        <w:jc w:val="both"/>
        <w:rPr>
          <w:szCs w:val="24"/>
        </w:rPr>
      </w:pPr>
      <w:r w:rsidRPr="00FD7B1B">
        <w:rPr>
          <w:szCs w:val="24"/>
        </w:rPr>
        <w:lastRenderedPageBreak/>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return</w:t>
      </w:r>
      <w:proofErr w:type="gramEnd"/>
      <w:r w:rsidRPr="00FD7B1B">
        <w:rPr>
          <w:szCs w:val="24"/>
        </w:rPr>
        <w:t xml:space="preserve"> P(</w:t>
      </w:r>
      <w:proofErr w:type="spellStart"/>
      <w:r w:rsidRPr="00FD7B1B">
        <w:rPr>
          <w:szCs w:val="24"/>
        </w:rPr>
        <w:t>bb.x-aa.x,bb.y-aa.y</w:t>
      </w:r>
      <w:proofErr w:type="spellEnd"/>
      <w:r w:rsidRPr="00FD7B1B">
        <w:rPr>
          <w:szCs w:val="24"/>
        </w:rPr>
        <w:t>); //Make Vector</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r w:rsidRPr="00FD7B1B">
        <w:rPr>
          <w:szCs w:val="24"/>
        </w:rPr>
        <w:t xml:space="preserve">P </w:t>
      </w:r>
      <w:proofErr w:type="gramStart"/>
      <w:r w:rsidRPr="00FD7B1B">
        <w:rPr>
          <w:szCs w:val="24"/>
        </w:rPr>
        <w:t>ROT(</w:t>
      </w:r>
      <w:proofErr w:type="gramEnd"/>
      <w:r w:rsidRPr="00FD7B1B">
        <w:rPr>
          <w:szCs w:val="24"/>
        </w:rPr>
        <w:t xml:space="preserve">P </w:t>
      </w:r>
      <w:proofErr w:type="spellStart"/>
      <w:r w:rsidRPr="00FD7B1B">
        <w:rPr>
          <w:szCs w:val="24"/>
        </w:rPr>
        <w:t>aa,double</w:t>
      </w:r>
      <w:proofErr w:type="spellEnd"/>
      <w:r w:rsidRPr="00FD7B1B">
        <w:rPr>
          <w:szCs w:val="24"/>
        </w:rPr>
        <w:t xml:space="preserve"> rad)</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return P(</w:t>
      </w:r>
      <w:proofErr w:type="spellStart"/>
      <w:r w:rsidRPr="00FD7B1B">
        <w:rPr>
          <w:szCs w:val="24"/>
        </w:rPr>
        <w:t>aa.x</w:t>
      </w:r>
      <w:proofErr w:type="spellEnd"/>
      <w:r w:rsidRPr="00FD7B1B">
        <w:rPr>
          <w:szCs w:val="24"/>
        </w:rPr>
        <w:t>*</w:t>
      </w:r>
      <w:proofErr w:type="spellStart"/>
      <w:r w:rsidRPr="00FD7B1B">
        <w:rPr>
          <w:szCs w:val="24"/>
        </w:rPr>
        <w:t>cos</w:t>
      </w:r>
      <w:proofErr w:type="spellEnd"/>
      <w:r w:rsidRPr="00FD7B1B">
        <w:rPr>
          <w:szCs w:val="24"/>
        </w:rPr>
        <w:t>(rad)-</w:t>
      </w:r>
      <w:proofErr w:type="spellStart"/>
      <w:r w:rsidRPr="00FD7B1B">
        <w:rPr>
          <w:szCs w:val="24"/>
        </w:rPr>
        <w:t>aa.y</w:t>
      </w:r>
      <w:proofErr w:type="spellEnd"/>
      <w:r w:rsidRPr="00FD7B1B">
        <w:rPr>
          <w:szCs w:val="24"/>
        </w:rPr>
        <w:t>*sin(rad),</w:t>
      </w:r>
      <w:proofErr w:type="spellStart"/>
      <w:r w:rsidRPr="00FD7B1B">
        <w:rPr>
          <w:szCs w:val="24"/>
        </w:rPr>
        <w:t>aa.x</w:t>
      </w:r>
      <w:proofErr w:type="spellEnd"/>
      <w:r w:rsidRPr="00FD7B1B">
        <w:rPr>
          <w:szCs w:val="24"/>
        </w:rPr>
        <w:t>*sin(rad)+</w:t>
      </w:r>
      <w:proofErr w:type="spellStart"/>
      <w:r w:rsidRPr="00FD7B1B">
        <w:rPr>
          <w:szCs w:val="24"/>
        </w:rPr>
        <w:t>aa.y</w:t>
      </w:r>
      <w:proofErr w:type="spellEnd"/>
      <w:r w:rsidRPr="00FD7B1B">
        <w:rPr>
          <w:szCs w:val="24"/>
        </w:rPr>
        <w:t>*</w:t>
      </w:r>
      <w:proofErr w:type="spellStart"/>
      <w:r w:rsidRPr="00FD7B1B">
        <w:rPr>
          <w:szCs w:val="24"/>
        </w:rPr>
        <w:t>cos</w:t>
      </w:r>
      <w:proofErr w:type="spellEnd"/>
      <w:r w:rsidRPr="00FD7B1B">
        <w:rPr>
          <w:szCs w:val="24"/>
        </w:rPr>
        <w:t>(rad));  //rotation with an angle(on radian)</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r w:rsidRPr="00FD7B1B">
        <w:rPr>
          <w:szCs w:val="24"/>
        </w:rPr>
        <w:t>//2D End</w:t>
      </w:r>
    </w:p>
    <w:p w:rsidR="00FD7B1B" w:rsidRPr="00FD7B1B" w:rsidRDefault="00FD7B1B" w:rsidP="00FD7B1B">
      <w:pPr>
        <w:tabs>
          <w:tab w:val="left" w:pos="3780"/>
        </w:tabs>
        <w:autoSpaceDE w:val="0"/>
        <w:spacing w:line="240" w:lineRule="auto"/>
        <w:jc w:val="both"/>
        <w:rPr>
          <w:szCs w:val="24"/>
        </w:rPr>
      </w:pPr>
      <w:proofErr w:type="gramStart"/>
      <w:r w:rsidRPr="00FD7B1B">
        <w:rPr>
          <w:szCs w:val="24"/>
        </w:rPr>
        <w:t>vector&lt;</w:t>
      </w:r>
      <w:proofErr w:type="gramEnd"/>
      <w:r w:rsidRPr="00FD7B1B">
        <w:rPr>
          <w:szCs w:val="24"/>
        </w:rPr>
        <w:t>float&gt;vertices;</w:t>
      </w:r>
    </w:p>
    <w:p w:rsidR="00FD7B1B" w:rsidRPr="00FD7B1B" w:rsidRDefault="00FD7B1B" w:rsidP="00FD7B1B">
      <w:pPr>
        <w:tabs>
          <w:tab w:val="left" w:pos="3780"/>
        </w:tabs>
        <w:autoSpaceDE w:val="0"/>
        <w:spacing w:line="240" w:lineRule="auto"/>
        <w:jc w:val="both"/>
        <w:rPr>
          <w:szCs w:val="24"/>
        </w:rPr>
      </w:pPr>
      <w:r w:rsidRPr="00FD7B1B">
        <w:rPr>
          <w:szCs w:val="24"/>
        </w:rPr>
        <w:t>// ----------------------------------------------------------</w:t>
      </w:r>
    </w:p>
    <w:p w:rsidR="00FD7B1B" w:rsidRPr="00FD7B1B" w:rsidRDefault="00FD7B1B" w:rsidP="00FD7B1B">
      <w:pPr>
        <w:tabs>
          <w:tab w:val="left" w:pos="3780"/>
        </w:tabs>
        <w:autoSpaceDE w:val="0"/>
        <w:spacing w:line="240" w:lineRule="auto"/>
        <w:jc w:val="both"/>
        <w:rPr>
          <w:szCs w:val="24"/>
        </w:rPr>
      </w:pPr>
      <w:r w:rsidRPr="00FD7B1B">
        <w:rPr>
          <w:szCs w:val="24"/>
        </w:rPr>
        <w:t>// Global Variables</w:t>
      </w:r>
    </w:p>
    <w:p w:rsidR="00FD7B1B" w:rsidRPr="00FD7B1B" w:rsidRDefault="00FD7B1B" w:rsidP="00FD7B1B">
      <w:pPr>
        <w:tabs>
          <w:tab w:val="left" w:pos="3780"/>
        </w:tabs>
        <w:autoSpaceDE w:val="0"/>
        <w:spacing w:line="240" w:lineRule="auto"/>
        <w:jc w:val="both"/>
        <w:rPr>
          <w:szCs w:val="24"/>
        </w:rPr>
      </w:pPr>
      <w:r w:rsidRPr="00FD7B1B">
        <w:rPr>
          <w:szCs w:val="24"/>
        </w:rPr>
        <w:t>// ----------------------------------------------------------</w:t>
      </w:r>
    </w:p>
    <w:p w:rsidR="00FD7B1B" w:rsidRPr="00FD7B1B" w:rsidRDefault="00FD7B1B" w:rsidP="00FD7B1B">
      <w:pPr>
        <w:tabs>
          <w:tab w:val="left" w:pos="3780"/>
        </w:tabs>
        <w:autoSpaceDE w:val="0"/>
        <w:spacing w:line="240" w:lineRule="auto"/>
        <w:jc w:val="both"/>
        <w:rPr>
          <w:szCs w:val="24"/>
        </w:rPr>
      </w:pPr>
      <w:proofErr w:type="gramStart"/>
      <w:r w:rsidRPr="00FD7B1B">
        <w:rPr>
          <w:szCs w:val="24"/>
        </w:rPr>
        <w:t>double</w:t>
      </w:r>
      <w:proofErr w:type="gramEnd"/>
      <w:r w:rsidRPr="00FD7B1B">
        <w:rPr>
          <w:szCs w:val="24"/>
        </w:rPr>
        <w:t xml:space="preserve"> </w:t>
      </w:r>
      <w:proofErr w:type="spellStart"/>
      <w:r w:rsidRPr="00FD7B1B">
        <w:rPr>
          <w:szCs w:val="24"/>
        </w:rPr>
        <w:t>rotate_y</w:t>
      </w:r>
      <w:proofErr w:type="spellEnd"/>
      <w:r w:rsidRPr="00FD7B1B">
        <w:rPr>
          <w:szCs w:val="24"/>
        </w:rPr>
        <w:t>=0,rotate_x=0,rotate_z=0;</w:t>
      </w:r>
    </w:p>
    <w:p w:rsidR="00FD7B1B" w:rsidRPr="00FD7B1B" w:rsidRDefault="00FD7B1B" w:rsidP="00FD7B1B">
      <w:pPr>
        <w:tabs>
          <w:tab w:val="left" w:pos="3780"/>
        </w:tabs>
        <w:autoSpaceDE w:val="0"/>
        <w:spacing w:line="240" w:lineRule="auto"/>
        <w:jc w:val="both"/>
        <w:rPr>
          <w:szCs w:val="24"/>
        </w:rPr>
      </w:pPr>
      <w:proofErr w:type="gramStart"/>
      <w:r w:rsidRPr="00FD7B1B">
        <w:rPr>
          <w:szCs w:val="24"/>
        </w:rPr>
        <w:t>double</w:t>
      </w:r>
      <w:proofErr w:type="gramEnd"/>
      <w:r w:rsidRPr="00FD7B1B">
        <w:rPr>
          <w:szCs w:val="24"/>
        </w:rPr>
        <w:t xml:space="preserve"> </w:t>
      </w:r>
      <w:proofErr w:type="spellStart"/>
      <w:r w:rsidRPr="00FD7B1B">
        <w:rPr>
          <w:szCs w:val="24"/>
        </w:rPr>
        <w:t>pos_x</w:t>
      </w:r>
      <w:proofErr w:type="spellEnd"/>
      <w:r w:rsidRPr="00FD7B1B">
        <w:rPr>
          <w:szCs w:val="24"/>
        </w:rPr>
        <w:t>=0,pos_y=0,prev_x=0,prev_y=0;</w:t>
      </w:r>
    </w:p>
    <w:p w:rsidR="00FD7B1B" w:rsidRPr="00FD7B1B" w:rsidRDefault="00FD7B1B" w:rsidP="00FD7B1B">
      <w:pPr>
        <w:tabs>
          <w:tab w:val="left" w:pos="3780"/>
        </w:tabs>
        <w:autoSpaceDE w:val="0"/>
        <w:spacing w:line="240" w:lineRule="auto"/>
        <w:jc w:val="both"/>
        <w:rPr>
          <w:szCs w:val="24"/>
        </w:rPr>
      </w:pPr>
      <w:proofErr w:type="spellStart"/>
      <w:proofErr w:type="gramStart"/>
      <w:r w:rsidRPr="00FD7B1B">
        <w:rPr>
          <w:szCs w:val="24"/>
        </w:rPr>
        <w:t>int</w:t>
      </w:r>
      <w:proofErr w:type="spellEnd"/>
      <w:proofErr w:type="gramEnd"/>
      <w:r w:rsidRPr="00FD7B1B">
        <w:rPr>
          <w:szCs w:val="24"/>
        </w:rPr>
        <w:t xml:space="preserve"> </w:t>
      </w:r>
      <w:proofErr w:type="spellStart"/>
      <w:r w:rsidRPr="00FD7B1B">
        <w:rPr>
          <w:szCs w:val="24"/>
        </w:rPr>
        <w:t>windowWidth</w:t>
      </w:r>
      <w:proofErr w:type="spellEnd"/>
      <w:r w:rsidRPr="00FD7B1B">
        <w:rPr>
          <w:szCs w:val="24"/>
        </w:rPr>
        <w:t>=600,windowHeight=600;</w:t>
      </w:r>
    </w:p>
    <w:p w:rsidR="00FD7B1B" w:rsidRPr="00FD7B1B" w:rsidRDefault="00FD7B1B" w:rsidP="00FD7B1B">
      <w:pPr>
        <w:tabs>
          <w:tab w:val="left" w:pos="3780"/>
        </w:tabs>
        <w:autoSpaceDE w:val="0"/>
        <w:spacing w:line="240" w:lineRule="auto"/>
        <w:jc w:val="both"/>
        <w:rPr>
          <w:szCs w:val="24"/>
        </w:rPr>
      </w:pPr>
      <w:proofErr w:type="spellStart"/>
      <w:proofErr w:type="gramStart"/>
      <w:r w:rsidRPr="00FD7B1B">
        <w:rPr>
          <w:szCs w:val="24"/>
        </w:rPr>
        <w:t>int</w:t>
      </w:r>
      <w:proofErr w:type="spellEnd"/>
      <w:proofErr w:type="gramEnd"/>
      <w:r w:rsidRPr="00FD7B1B">
        <w:rPr>
          <w:szCs w:val="24"/>
        </w:rPr>
        <w:t xml:space="preserve"> </w:t>
      </w:r>
      <w:proofErr w:type="spellStart"/>
      <w:r w:rsidRPr="00FD7B1B">
        <w:rPr>
          <w:szCs w:val="24"/>
        </w:rPr>
        <w:t>nowRotate</w:t>
      </w:r>
      <w:proofErr w:type="spellEnd"/>
      <w:r w:rsidRPr="00FD7B1B">
        <w:rPr>
          <w:szCs w:val="24"/>
        </w:rPr>
        <w:t>=0;</w:t>
      </w:r>
    </w:p>
    <w:p w:rsidR="00FD7B1B" w:rsidRPr="00FD7B1B" w:rsidRDefault="00FD7B1B" w:rsidP="00FD7B1B">
      <w:pPr>
        <w:tabs>
          <w:tab w:val="left" w:pos="3780"/>
        </w:tabs>
        <w:autoSpaceDE w:val="0"/>
        <w:spacing w:line="240" w:lineRule="auto"/>
        <w:jc w:val="both"/>
        <w:rPr>
          <w:szCs w:val="24"/>
        </w:rPr>
      </w:pPr>
      <w:proofErr w:type="spellStart"/>
      <w:proofErr w:type="gramStart"/>
      <w:r w:rsidRPr="00FD7B1B">
        <w:rPr>
          <w:szCs w:val="24"/>
        </w:rPr>
        <w:t>int</w:t>
      </w:r>
      <w:proofErr w:type="spellEnd"/>
      <w:proofErr w:type="gramEnd"/>
      <w:r w:rsidRPr="00FD7B1B">
        <w:rPr>
          <w:szCs w:val="24"/>
        </w:rPr>
        <w:t xml:space="preserve"> tot=0,refreshMills=16,angle=180;</w:t>
      </w:r>
    </w:p>
    <w:p w:rsidR="00FD7B1B" w:rsidRPr="00FD7B1B" w:rsidRDefault="00FD7B1B" w:rsidP="00FD7B1B">
      <w:pPr>
        <w:tabs>
          <w:tab w:val="left" w:pos="3780"/>
        </w:tabs>
        <w:autoSpaceDE w:val="0"/>
        <w:spacing w:line="240" w:lineRule="auto"/>
        <w:jc w:val="both"/>
        <w:rPr>
          <w:szCs w:val="24"/>
        </w:rPr>
      </w:pPr>
      <w:proofErr w:type="gramStart"/>
      <w:r w:rsidRPr="00FD7B1B">
        <w:rPr>
          <w:szCs w:val="24"/>
        </w:rPr>
        <w:t>vector&lt;</w:t>
      </w:r>
      <w:proofErr w:type="gramEnd"/>
      <w:r w:rsidRPr="00FD7B1B">
        <w:rPr>
          <w:szCs w:val="24"/>
        </w:rPr>
        <w:t>P&gt;v;</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r w:rsidRPr="00FD7B1B">
        <w:rPr>
          <w:szCs w:val="24"/>
        </w:rPr>
        <w:t>//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display(</w:t>
      </w:r>
      <w:proofErr w:type="gramEnd"/>
      <w:r w:rsidRPr="00FD7B1B">
        <w:rPr>
          <w:szCs w:val="24"/>
        </w:rPr>
        <w:t>) Callback function</w:t>
      </w:r>
    </w:p>
    <w:p w:rsidR="00FD7B1B" w:rsidRPr="00FD7B1B" w:rsidRDefault="00FD7B1B" w:rsidP="00FD7B1B">
      <w:pPr>
        <w:tabs>
          <w:tab w:val="left" w:pos="3780"/>
        </w:tabs>
        <w:autoSpaceDE w:val="0"/>
        <w:spacing w:line="240" w:lineRule="auto"/>
        <w:jc w:val="both"/>
        <w:rPr>
          <w:szCs w:val="24"/>
        </w:rPr>
      </w:pPr>
      <w:r w:rsidRPr="00FD7B1B">
        <w:rPr>
          <w:szCs w:val="24"/>
        </w:rPr>
        <w:t>// ----------------------------------------------------------</w:t>
      </w:r>
    </w:p>
    <w:p w:rsidR="00FD7B1B" w:rsidRPr="00FD7B1B" w:rsidRDefault="00FD7B1B" w:rsidP="00FD7B1B">
      <w:pPr>
        <w:tabs>
          <w:tab w:val="left" w:pos="3780"/>
        </w:tabs>
        <w:autoSpaceDE w:val="0"/>
        <w:spacing w:line="240" w:lineRule="auto"/>
        <w:jc w:val="both"/>
        <w:rPr>
          <w:szCs w:val="24"/>
        </w:rPr>
      </w:pPr>
      <w:proofErr w:type="gramStart"/>
      <w:r w:rsidRPr="00FD7B1B">
        <w:rPr>
          <w:szCs w:val="24"/>
        </w:rPr>
        <w:t>void</w:t>
      </w:r>
      <w:proofErr w:type="gramEnd"/>
      <w:r w:rsidRPr="00FD7B1B">
        <w:rPr>
          <w:szCs w:val="24"/>
        </w:rPr>
        <w:t xml:space="preserve"> display()</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int</w:t>
      </w:r>
      <w:proofErr w:type="spellEnd"/>
      <w:proofErr w:type="gramEnd"/>
      <w:r w:rsidRPr="00FD7B1B">
        <w:rPr>
          <w:szCs w:val="24"/>
        </w:rPr>
        <w:t xml:space="preserve"> </w:t>
      </w:r>
      <w:proofErr w:type="spellStart"/>
      <w:r w:rsidRPr="00FD7B1B">
        <w:rPr>
          <w:szCs w:val="24"/>
        </w:rPr>
        <w:t>i</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lastRenderedPageBreak/>
        <w:t xml:space="preserve">    </w:t>
      </w:r>
      <w:proofErr w:type="spellStart"/>
      <w:proofErr w:type="gramStart"/>
      <w:r w:rsidRPr="00FD7B1B">
        <w:rPr>
          <w:szCs w:val="24"/>
        </w:rPr>
        <w:t>glClear</w:t>
      </w:r>
      <w:proofErr w:type="spellEnd"/>
      <w:r w:rsidRPr="00FD7B1B">
        <w:rPr>
          <w:szCs w:val="24"/>
        </w:rPr>
        <w:t>(</w:t>
      </w:r>
      <w:proofErr w:type="gramEnd"/>
      <w:r w:rsidRPr="00FD7B1B">
        <w:rPr>
          <w:szCs w:val="24"/>
        </w:rPr>
        <w:t>GL_COLOR_BUFFER_BIT|GL_DEPTH_BUFFER_BIT);    //clear screen</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glLoadIdentity</w:t>
      </w:r>
      <w:proofErr w:type="spellEnd"/>
      <w:r w:rsidRPr="00FD7B1B">
        <w:rPr>
          <w:szCs w:val="24"/>
        </w:rPr>
        <w:t>(</w:t>
      </w:r>
      <w:proofErr w:type="gramEnd"/>
      <w:r w:rsidRPr="00FD7B1B">
        <w:rPr>
          <w:szCs w:val="24"/>
        </w:rPr>
        <w:t>);   // Reset transformations</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glTranslatef</w:t>
      </w:r>
      <w:proofErr w:type="spellEnd"/>
      <w:r w:rsidRPr="00FD7B1B">
        <w:rPr>
          <w:szCs w:val="24"/>
        </w:rPr>
        <w:t>(</w:t>
      </w:r>
      <w:proofErr w:type="gramEnd"/>
      <w:r w:rsidRPr="00FD7B1B">
        <w:rPr>
          <w:szCs w:val="24"/>
        </w:rPr>
        <w:t xml:space="preserve"> </w:t>
      </w:r>
      <w:proofErr w:type="spellStart"/>
      <w:r w:rsidRPr="00FD7B1B">
        <w:rPr>
          <w:szCs w:val="24"/>
        </w:rPr>
        <w:t>pos_x</w:t>
      </w:r>
      <w:proofErr w:type="spellEnd"/>
      <w:r w:rsidRPr="00FD7B1B">
        <w:rPr>
          <w:szCs w:val="24"/>
        </w:rPr>
        <w:t xml:space="preserve">, </w:t>
      </w:r>
      <w:proofErr w:type="spellStart"/>
      <w:r w:rsidRPr="00FD7B1B">
        <w:rPr>
          <w:szCs w:val="24"/>
        </w:rPr>
        <w:t>pos_y</w:t>
      </w:r>
      <w:proofErr w:type="spellEnd"/>
      <w:r w:rsidRPr="00FD7B1B">
        <w:rPr>
          <w:szCs w:val="24"/>
        </w:rPr>
        <w:t>, 0.0 );   // Other Transformations</w:t>
      </w:r>
    </w:p>
    <w:p w:rsidR="00FD7B1B" w:rsidRPr="00FD7B1B" w:rsidRDefault="00FD7B1B" w:rsidP="00FD7B1B">
      <w:pPr>
        <w:tabs>
          <w:tab w:val="left" w:pos="3780"/>
        </w:tabs>
        <w:autoSpaceDE w:val="0"/>
        <w:spacing w:line="240" w:lineRule="auto"/>
        <w:jc w:val="both"/>
        <w:rPr>
          <w:szCs w:val="24"/>
        </w:rPr>
      </w:pPr>
      <w:r w:rsidRPr="00FD7B1B">
        <w:rPr>
          <w:szCs w:val="24"/>
        </w:rPr>
        <w:t xml:space="preserve">    // Rotate when user changes </w:t>
      </w:r>
      <w:proofErr w:type="spellStart"/>
      <w:r w:rsidRPr="00FD7B1B">
        <w:rPr>
          <w:szCs w:val="24"/>
        </w:rPr>
        <w:t>rotate_</w:t>
      </w:r>
      <w:proofErr w:type="gramStart"/>
      <w:r w:rsidRPr="00FD7B1B">
        <w:rPr>
          <w:szCs w:val="24"/>
        </w:rPr>
        <w:t>x</w:t>
      </w:r>
      <w:proofErr w:type="spellEnd"/>
      <w:r w:rsidRPr="00FD7B1B">
        <w:rPr>
          <w:szCs w:val="24"/>
        </w:rPr>
        <w:t xml:space="preserve"> ,</w:t>
      </w:r>
      <w:proofErr w:type="gramEnd"/>
      <w:r w:rsidRPr="00FD7B1B">
        <w:rPr>
          <w:szCs w:val="24"/>
        </w:rPr>
        <w:t xml:space="preserve"> </w:t>
      </w:r>
      <w:proofErr w:type="spellStart"/>
      <w:r w:rsidRPr="00FD7B1B">
        <w:rPr>
          <w:szCs w:val="24"/>
        </w:rPr>
        <w:t>rotate_y</w:t>
      </w:r>
      <w:proofErr w:type="spellEnd"/>
      <w:r w:rsidRPr="00FD7B1B">
        <w:rPr>
          <w:szCs w:val="24"/>
        </w:rPr>
        <w:t xml:space="preserve"> and </w:t>
      </w:r>
      <w:proofErr w:type="spellStart"/>
      <w:r w:rsidRPr="00FD7B1B">
        <w:rPr>
          <w:szCs w:val="24"/>
        </w:rPr>
        <w:t>rotate_z</w:t>
      </w:r>
      <w:proofErr w:type="spellEnd"/>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glRotatef</w:t>
      </w:r>
      <w:proofErr w:type="spellEnd"/>
      <w:r w:rsidRPr="00FD7B1B">
        <w:rPr>
          <w:szCs w:val="24"/>
        </w:rPr>
        <w:t>(</w:t>
      </w:r>
      <w:proofErr w:type="gramEnd"/>
      <w:r w:rsidRPr="00FD7B1B">
        <w:rPr>
          <w:szCs w:val="24"/>
        </w:rPr>
        <w:t xml:space="preserve"> </w:t>
      </w:r>
      <w:proofErr w:type="spellStart"/>
      <w:r w:rsidRPr="00FD7B1B">
        <w:rPr>
          <w:szCs w:val="24"/>
        </w:rPr>
        <w:t>rotate_x</w:t>
      </w:r>
      <w:proofErr w:type="spellEnd"/>
      <w:r w:rsidRPr="00FD7B1B">
        <w:rPr>
          <w:szCs w:val="24"/>
        </w:rPr>
        <w:t>, 1.0, 0.0, 0.0 );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glRotatef</w:t>
      </w:r>
      <w:proofErr w:type="spellEnd"/>
      <w:r w:rsidRPr="00FD7B1B">
        <w:rPr>
          <w:szCs w:val="24"/>
        </w:rPr>
        <w:t>(</w:t>
      </w:r>
      <w:proofErr w:type="gramEnd"/>
      <w:r w:rsidRPr="00FD7B1B">
        <w:rPr>
          <w:szCs w:val="24"/>
        </w:rPr>
        <w:t xml:space="preserve"> </w:t>
      </w:r>
      <w:proofErr w:type="spellStart"/>
      <w:r w:rsidRPr="00FD7B1B">
        <w:rPr>
          <w:szCs w:val="24"/>
        </w:rPr>
        <w:t>rotate_y</w:t>
      </w:r>
      <w:proofErr w:type="spellEnd"/>
      <w:r w:rsidRPr="00FD7B1B">
        <w:rPr>
          <w:szCs w:val="24"/>
        </w:rPr>
        <w:t>, 0.0, 1.0, 0.0 );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glRotatef</w:t>
      </w:r>
      <w:proofErr w:type="spellEnd"/>
      <w:r w:rsidRPr="00FD7B1B">
        <w:rPr>
          <w:szCs w:val="24"/>
        </w:rPr>
        <w:t>(</w:t>
      </w:r>
      <w:proofErr w:type="gramEnd"/>
      <w:r w:rsidRPr="00FD7B1B">
        <w:rPr>
          <w:szCs w:val="24"/>
        </w:rPr>
        <w:t xml:space="preserve"> </w:t>
      </w:r>
      <w:proofErr w:type="spellStart"/>
      <w:r w:rsidRPr="00FD7B1B">
        <w:rPr>
          <w:szCs w:val="24"/>
        </w:rPr>
        <w:t>rotate_z</w:t>
      </w:r>
      <w:proofErr w:type="spellEnd"/>
      <w:r w:rsidRPr="00FD7B1B">
        <w:rPr>
          <w:szCs w:val="24"/>
        </w:rPr>
        <w:t>, 0.0, 0.0, 1.0 );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glBegin</w:t>
      </w:r>
      <w:proofErr w:type="spellEnd"/>
      <w:r w:rsidRPr="00FD7B1B">
        <w:rPr>
          <w:szCs w:val="24"/>
        </w:rPr>
        <w:t>(</w:t>
      </w:r>
      <w:proofErr w:type="gramEnd"/>
      <w:r w:rsidRPr="00FD7B1B">
        <w:rPr>
          <w:szCs w:val="24"/>
        </w:rPr>
        <w:t>GL_POLYGON);    //make polygon</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glColor3f(</w:t>
      </w:r>
      <w:proofErr w:type="gramEnd"/>
      <w:r w:rsidRPr="00FD7B1B">
        <w:rPr>
          <w:szCs w:val="24"/>
        </w:rPr>
        <w:t xml:space="preserve"> 1.0, 1.5, 0.2 );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fr</w:t>
      </w:r>
      <w:proofErr w:type="spellEnd"/>
      <w:r w:rsidRPr="00FD7B1B">
        <w:rPr>
          <w:szCs w:val="24"/>
        </w:rPr>
        <w:t>(</w:t>
      </w:r>
      <w:proofErr w:type="spellStart"/>
      <w:proofErr w:type="gramEnd"/>
      <w:r w:rsidRPr="00FD7B1B">
        <w:rPr>
          <w:szCs w:val="24"/>
        </w:rPr>
        <w:t>i,v.size</w:t>
      </w:r>
      <w:proofErr w:type="spellEnd"/>
      <w:r w:rsidRPr="00FD7B1B">
        <w:rPr>
          <w:szCs w:val="24"/>
        </w:rPr>
        <w:t>())glVertex3f(v[</w:t>
      </w:r>
      <w:proofErr w:type="spellStart"/>
      <w:r w:rsidRPr="00FD7B1B">
        <w:rPr>
          <w:szCs w:val="24"/>
        </w:rPr>
        <w:t>i</w:t>
      </w:r>
      <w:proofErr w:type="spellEnd"/>
      <w:r w:rsidRPr="00FD7B1B">
        <w:rPr>
          <w:szCs w:val="24"/>
        </w:rPr>
        <w:t>].</w:t>
      </w:r>
      <w:proofErr w:type="spellStart"/>
      <w:r w:rsidRPr="00FD7B1B">
        <w:rPr>
          <w:szCs w:val="24"/>
        </w:rPr>
        <w:t>x,v</w:t>
      </w:r>
      <w:proofErr w:type="spellEnd"/>
      <w:r w:rsidRPr="00FD7B1B">
        <w:rPr>
          <w:szCs w:val="24"/>
        </w:rPr>
        <w:t>[</w:t>
      </w:r>
      <w:proofErr w:type="spellStart"/>
      <w:r w:rsidRPr="00FD7B1B">
        <w:rPr>
          <w:szCs w:val="24"/>
        </w:rPr>
        <w:t>i</w:t>
      </w:r>
      <w:proofErr w:type="spellEnd"/>
      <w:r w:rsidRPr="00FD7B1B">
        <w:rPr>
          <w:szCs w:val="24"/>
        </w:rPr>
        <w:t>].y,-.7);</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glEnd</w:t>
      </w:r>
      <w:proofErr w:type="spellEnd"/>
      <w:r w:rsidRPr="00FD7B1B">
        <w:rPr>
          <w:szCs w:val="24"/>
        </w:rPr>
        <w:t>(</w:t>
      </w:r>
      <w:proofErr w:type="gram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glFlush</w:t>
      </w:r>
      <w:proofErr w:type="spellEnd"/>
      <w:r w:rsidRPr="00FD7B1B">
        <w:rPr>
          <w:szCs w:val="24"/>
        </w:rPr>
        <w:t>(</w:t>
      </w:r>
      <w:proofErr w:type="gram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glutSwapBuffers</w:t>
      </w:r>
      <w:proofErr w:type="spellEnd"/>
      <w:r w:rsidRPr="00FD7B1B">
        <w:rPr>
          <w:szCs w:val="24"/>
        </w:rPr>
        <w:t>(</w:t>
      </w:r>
      <w:proofErr w:type="gram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proofErr w:type="gramStart"/>
      <w:r w:rsidRPr="00FD7B1B">
        <w:rPr>
          <w:szCs w:val="24"/>
        </w:rPr>
        <w:t>void</w:t>
      </w:r>
      <w:proofErr w:type="gramEnd"/>
      <w:r w:rsidRPr="00FD7B1B">
        <w:rPr>
          <w:szCs w:val="24"/>
        </w:rPr>
        <w:t xml:space="preserve"> idle()</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glutPostRedisplay</w:t>
      </w:r>
      <w:proofErr w:type="spellEnd"/>
      <w:r w:rsidRPr="00FD7B1B">
        <w:rPr>
          <w:szCs w:val="24"/>
        </w:rPr>
        <w:t>(</w:t>
      </w:r>
      <w:proofErr w:type="gram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r w:rsidRPr="00FD7B1B">
        <w:rPr>
          <w:szCs w:val="24"/>
        </w:rPr>
        <w:t xml:space="preserve">// Post a re-paint request to activate </w:t>
      </w:r>
      <w:proofErr w:type="gramStart"/>
      <w:r w:rsidRPr="00FD7B1B">
        <w:rPr>
          <w:szCs w:val="24"/>
        </w:rPr>
        <w:t>display()</w:t>
      </w:r>
      <w:proofErr w:type="gramEnd"/>
    </w:p>
    <w:p w:rsidR="00FD7B1B" w:rsidRPr="00FD7B1B" w:rsidRDefault="00FD7B1B" w:rsidP="00FD7B1B">
      <w:pPr>
        <w:tabs>
          <w:tab w:val="left" w:pos="3780"/>
        </w:tabs>
        <w:autoSpaceDE w:val="0"/>
        <w:spacing w:line="240" w:lineRule="auto"/>
        <w:jc w:val="both"/>
        <w:rPr>
          <w:szCs w:val="24"/>
        </w:rPr>
      </w:pPr>
      <w:r w:rsidRPr="00FD7B1B">
        <w:rPr>
          <w:szCs w:val="24"/>
        </w:rPr>
        <w:t>//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specialKeys</w:t>
      </w:r>
      <w:proofErr w:type="spellEnd"/>
      <w:r w:rsidRPr="00FD7B1B">
        <w:rPr>
          <w:szCs w:val="24"/>
        </w:rPr>
        <w:t>(</w:t>
      </w:r>
      <w:proofErr w:type="gramEnd"/>
      <w:r w:rsidRPr="00FD7B1B">
        <w:rPr>
          <w:szCs w:val="24"/>
        </w:rPr>
        <w:t>) Callback Function</w:t>
      </w:r>
    </w:p>
    <w:p w:rsidR="00FD7B1B" w:rsidRPr="00FD7B1B" w:rsidRDefault="00FD7B1B" w:rsidP="00FD7B1B">
      <w:pPr>
        <w:tabs>
          <w:tab w:val="left" w:pos="3780"/>
        </w:tabs>
        <w:autoSpaceDE w:val="0"/>
        <w:spacing w:line="240" w:lineRule="auto"/>
        <w:jc w:val="both"/>
        <w:rPr>
          <w:szCs w:val="24"/>
        </w:rPr>
      </w:pPr>
      <w:r w:rsidRPr="00FD7B1B">
        <w:rPr>
          <w:szCs w:val="24"/>
        </w:rPr>
        <w:t>// ----------------------------------------------------------</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proofErr w:type="gramStart"/>
      <w:r w:rsidRPr="00FD7B1B">
        <w:rPr>
          <w:szCs w:val="24"/>
        </w:rPr>
        <w:t>void</w:t>
      </w:r>
      <w:proofErr w:type="gramEnd"/>
      <w:r w:rsidRPr="00FD7B1B">
        <w:rPr>
          <w:szCs w:val="24"/>
        </w:rPr>
        <w:t xml:space="preserve"> keyboard(unsigned char key, </w:t>
      </w:r>
      <w:proofErr w:type="spellStart"/>
      <w:r w:rsidRPr="00FD7B1B">
        <w:rPr>
          <w:szCs w:val="24"/>
        </w:rPr>
        <w:t>int</w:t>
      </w:r>
      <w:proofErr w:type="spellEnd"/>
      <w:r w:rsidRPr="00FD7B1B">
        <w:rPr>
          <w:szCs w:val="24"/>
        </w:rPr>
        <w:t xml:space="preserve"> x, </w:t>
      </w:r>
      <w:proofErr w:type="spellStart"/>
      <w:r w:rsidRPr="00FD7B1B">
        <w:rPr>
          <w:szCs w:val="24"/>
        </w:rPr>
        <w:t>int</w:t>
      </w:r>
      <w:proofErr w:type="spellEnd"/>
      <w:r w:rsidRPr="00FD7B1B">
        <w:rPr>
          <w:szCs w:val="24"/>
        </w:rPr>
        <w:t xml:space="preserve"> y)</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lastRenderedPageBreak/>
        <w:t xml:space="preserve">    </w:t>
      </w:r>
      <w:proofErr w:type="gramStart"/>
      <w:r w:rsidRPr="00FD7B1B">
        <w:rPr>
          <w:szCs w:val="24"/>
        </w:rPr>
        <w:t>if</w:t>
      </w:r>
      <w:proofErr w:type="gramEnd"/>
      <w:r w:rsidRPr="00FD7B1B">
        <w:rPr>
          <w:szCs w:val="24"/>
        </w:rPr>
        <w:t xml:space="preserve"> (key == 'a')</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r w:rsidRPr="00FD7B1B">
        <w:rPr>
          <w:szCs w:val="24"/>
        </w:rPr>
        <w:t>pos_x</w:t>
      </w:r>
      <w:proofErr w:type="spellEnd"/>
      <w:r w:rsidRPr="00FD7B1B">
        <w:rPr>
          <w:szCs w:val="24"/>
        </w:rPr>
        <w:t xml:space="preserve"> -= .2</w:t>
      </w:r>
      <w:proofErr w:type="gramStart"/>
      <w:r w:rsidRPr="00FD7B1B">
        <w:rPr>
          <w:szCs w:val="24"/>
        </w:rPr>
        <w:t>,tot</w:t>
      </w:r>
      <w:proofErr w:type="gramEnd"/>
      <w:r w:rsidRPr="00FD7B1B">
        <w:rPr>
          <w:szCs w:val="24"/>
        </w:rPr>
        <w:t>=0;</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else</w:t>
      </w:r>
      <w:proofErr w:type="gramEnd"/>
      <w:r w:rsidRPr="00FD7B1B">
        <w:rPr>
          <w:szCs w:val="24"/>
        </w:rPr>
        <w:t xml:space="preserve"> if (key == 'd')</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r w:rsidRPr="00FD7B1B">
        <w:rPr>
          <w:szCs w:val="24"/>
        </w:rPr>
        <w:t>pos_x</w:t>
      </w:r>
      <w:proofErr w:type="spellEnd"/>
      <w:r w:rsidRPr="00FD7B1B">
        <w:rPr>
          <w:szCs w:val="24"/>
        </w:rPr>
        <w:t xml:space="preserve"> += .2</w:t>
      </w:r>
      <w:proofErr w:type="gramStart"/>
      <w:r w:rsidRPr="00FD7B1B">
        <w:rPr>
          <w:szCs w:val="24"/>
        </w:rPr>
        <w:t>,tot</w:t>
      </w:r>
      <w:proofErr w:type="gramEnd"/>
      <w:r w:rsidRPr="00FD7B1B">
        <w:rPr>
          <w:szCs w:val="24"/>
        </w:rPr>
        <w:t>=0;</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else</w:t>
      </w:r>
      <w:proofErr w:type="gramEnd"/>
      <w:r w:rsidRPr="00FD7B1B">
        <w:rPr>
          <w:szCs w:val="24"/>
        </w:rPr>
        <w:t xml:space="preserve"> if (key == 'w')</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r w:rsidRPr="00FD7B1B">
        <w:rPr>
          <w:szCs w:val="24"/>
        </w:rPr>
        <w:t>pos_y</w:t>
      </w:r>
      <w:proofErr w:type="spellEnd"/>
      <w:r w:rsidRPr="00FD7B1B">
        <w:rPr>
          <w:szCs w:val="24"/>
        </w:rPr>
        <w:t xml:space="preserve"> += .2</w:t>
      </w:r>
      <w:proofErr w:type="gramStart"/>
      <w:r w:rsidRPr="00FD7B1B">
        <w:rPr>
          <w:szCs w:val="24"/>
        </w:rPr>
        <w:t>,tot</w:t>
      </w:r>
      <w:proofErr w:type="gramEnd"/>
      <w:r w:rsidRPr="00FD7B1B">
        <w:rPr>
          <w:szCs w:val="24"/>
        </w:rPr>
        <w:t>=0;</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else</w:t>
      </w:r>
      <w:proofErr w:type="gramEnd"/>
      <w:r w:rsidRPr="00FD7B1B">
        <w:rPr>
          <w:szCs w:val="24"/>
        </w:rPr>
        <w:t xml:space="preserve"> if (key == 's')</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r w:rsidRPr="00FD7B1B">
        <w:rPr>
          <w:szCs w:val="24"/>
        </w:rPr>
        <w:t>pos_y</w:t>
      </w:r>
      <w:proofErr w:type="spellEnd"/>
      <w:r w:rsidRPr="00FD7B1B">
        <w:rPr>
          <w:szCs w:val="24"/>
        </w:rPr>
        <w:t xml:space="preserve"> -= .2</w:t>
      </w:r>
      <w:proofErr w:type="gramStart"/>
      <w:r w:rsidRPr="00FD7B1B">
        <w:rPr>
          <w:szCs w:val="24"/>
        </w:rPr>
        <w:t>,tot</w:t>
      </w:r>
      <w:proofErr w:type="gramEnd"/>
      <w:r w:rsidRPr="00FD7B1B">
        <w:rPr>
          <w:szCs w:val="24"/>
        </w:rPr>
        <w:t>=0;</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if(</w:t>
      </w:r>
      <w:proofErr w:type="gramEnd"/>
      <w:r w:rsidRPr="00FD7B1B">
        <w:rPr>
          <w:szCs w:val="24"/>
        </w:rPr>
        <w:t>key&gt;='0'&amp;&amp;key&lt;='9')</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tot</w:t>
      </w:r>
      <w:proofErr w:type="gramEnd"/>
      <w:r w:rsidRPr="00FD7B1B">
        <w:rPr>
          <w:szCs w:val="24"/>
        </w:rPr>
        <w:t>=(tot*10)+(key-'0');</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if(</w:t>
      </w:r>
      <w:proofErr w:type="gramEnd"/>
      <w:r w:rsidRPr="00FD7B1B">
        <w:rPr>
          <w:szCs w:val="24"/>
        </w:rPr>
        <w:t>key=='g')</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angle=</w:t>
      </w:r>
      <w:proofErr w:type="spellStart"/>
      <w:proofErr w:type="gramEnd"/>
      <w:r w:rsidRPr="00FD7B1B">
        <w:rPr>
          <w:szCs w:val="24"/>
        </w:rPr>
        <w:t>tot,tot</w:t>
      </w:r>
      <w:proofErr w:type="spellEnd"/>
      <w:r w:rsidRPr="00FD7B1B">
        <w:rPr>
          <w:szCs w:val="24"/>
        </w:rPr>
        <w:t>=0;</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if(</w:t>
      </w:r>
      <w:proofErr w:type="gramEnd"/>
      <w:r w:rsidRPr="00FD7B1B">
        <w:rPr>
          <w:szCs w:val="24"/>
        </w:rPr>
        <w:t>key=='x')</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nowRotate</w:t>
      </w:r>
      <w:proofErr w:type="spellEnd"/>
      <w:r w:rsidRPr="00FD7B1B">
        <w:rPr>
          <w:szCs w:val="24"/>
        </w:rPr>
        <w:t>=</w:t>
      </w:r>
      <w:proofErr w:type="gramEnd"/>
      <w:r w:rsidRPr="00FD7B1B">
        <w:rPr>
          <w:szCs w:val="24"/>
        </w:rPr>
        <w:t>0,tot=0;</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if(</w:t>
      </w:r>
      <w:proofErr w:type="gramEnd"/>
      <w:r w:rsidRPr="00FD7B1B">
        <w:rPr>
          <w:szCs w:val="24"/>
        </w:rPr>
        <w:t>key=='y')</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nowRotate</w:t>
      </w:r>
      <w:proofErr w:type="spellEnd"/>
      <w:r w:rsidRPr="00FD7B1B">
        <w:rPr>
          <w:szCs w:val="24"/>
        </w:rPr>
        <w:t>=</w:t>
      </w:r>
      <w:proofErr w:type="gramEnd"/>
      <w:r w:rsidRPr="00FD7B1B">
        <w:rPr>
          <w:szCs w:val="24"/>
        </w:rPr>
        <w:t>1,tot=0;</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if(</w:t>
      </w:r>
      <w:proofErr w:type="gramEnd"/>
      <w:r w:rsidRPr="00FD7B1B">
        <w:rPr>
          <w:szCs w:val="24"/>
        </w:rPr>
        <w:t>key=='z')</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nowRotate</w:t>
      </w:r>
      <w:proofErr w:type="spellEnd"/>
      <w:r w:rsidRPr="00FD7B1B">
        <w:rPr>
          <w:szCs w:val="24"/>
        </w:rPr>
        <w:t>=</w:t>
      </w:r>
      <w:proofErr w:type="gramEnd"/>
      <w:r w:rsidRPr="00FD7B1B">
        <w:rPr>
          <w:szCs w:val="24"/>
        </w:rPr>
        <w:t>2,tot=0;</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idle(</w:t>
      </w:r>
      <w:proofErr w:type="gram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proofErr w:type="spellStart"/>
      <w:proofErr w:type="gramStart"/>
      <w:r w:rsidRPr="00FD7B1B">
        <w:rPr>
          <w:szCs w:val="24"/>
        </w:rPr>
        <w:t>int</w:t>
      </w:r>
      <w:proofErr w:type="spellEnd"/>
      <w:proofErr w:type="gramEnd"/>
      <w:r w:rsidRPr="00FD7B1B">
        <w:rPr>
          <w:szCs w:val="24"/>
        </w:rPr>
        <w:t xml:space="preserve"> cx=0,cy=0,cz=0,cnt=0;</w:t>
      </w:r>
    </w:p>
    <w:p w:rsidR="00FD7B1B" w:rsidRPr="00FD7B1B" w:rsidRDefault="00FD7B1B" w:rsidP="00FD7B1B">
      <w:pPr>
        <w:tabs>
          <w:tab w:val="left" w:pos="3780"/>
        </w:tabs>
        <w:autoSpaceDE w:val="0"/>
        <w:spacing w:line="240" w:lineRule="auto"/>
        <w:jc w:val="both"/>
        <w:rPr>
          <w:szCs w:val="24"/>
        </w:rPr>
      </w:pPr>
      <w:proofErr w:type="gramStart"/>
      <w:r w:rsidRPr="00FD7B1B">
        <w:rPr>
          <w:szCs w:val="24"/>
        </w:rPr>
        <w:t>void</w:t>
      </w:r>
      <w:proofErr w:type="gramEnd"/>
      <w:r w:rsidRPr="00FD7B1B">
        <w:rPr>
          <w:szCs w:val="24"/>
        </w:rPr>
        <w:t xml:space="preserve"> </w:t>
      </w:r>
      <w:proofErr w:type="spellStart"/>
      <w:r w:rsidRPr="00FD7B1B">
        <w:rPr>
          <w:szCs w:val="24"/>
        </w:rPr>
        <w:t>specialKeys</w:t>
      </w:r>
      <w:proofErr w:type="spellEnd"/>
      <w:r w:rsidRPr="00FD7B1B">
        <w:rPr>
          <w:szCs w:val="24"/>
        </w:rPr>
        <w:t xml:space="preserve">( </w:t>
      </w:r>
      <w:proofErr w:type="spellStart"/>
      <w:r w:rsidRPr="00FD7B1B">
        <w:rPr>
          <w:szCs w:val="24"/>
        </w:rPr>
        <w:t>int</w:t>
      </w:r>
      <w:proofErr w:type="spellEnd"/>
      <w:r w:rsidRPr="00FD7B1B">
        <w:rPr>
          <w:szCs w:val="24"/>
        </w:rPr>
        <w:t xml:space="preserve"> key, </w:t>
      </w:r>
      <w:proofErr w:type="spellStart"/>
      <w:r w:rsidRPr="00FD7B1B">
        <w:rPr>
          <w:szCs w:val="24"/>
        </w:rPr>
        <w:t>int</w:t>
      </w:r>
      <w:proofErr w:type="spellEnd"/>
      <w:r w:rsidRPr="00FD7B1B">
        <w:rPr>
          <w:szCs w:val="24"/>
        </w:rPr>
        <w:t xml:space="preserve"> x, </w:t>
      </w:r>
      <w:proofErr w:type="spellStart"/>
      <w:r w:rsidRPr="00FD7B1B">
        <w:rPr>
          <w:szCs w:val="24"/>
        </w:rPr>
        <w:t>int</w:t>
      </w:r>
      <w:proofErr w:type="spellEnd"/>
      <w:r w:rsidRPr="00FD7B1B">
        <w:rPr>
          <w:szCs w:val="24"/>
        </w:rPr>
        <w:t xml:space="preserve"> y )</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  Right</w:t>
      </w:r>
      <w:proofErr w:type="gramEnd"/>
      <w:r w:rsidRPr="00FD7B1B">
        <w:rPr>
          <w:szCs w:val="24"/>
        </w:rPr>
        <w:t xml:space="preserve"> arrow - increase rotation by 5 degree</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if</w:t>
      </w:r>
      <w:proofErr w:type="gramEnd"/>
      <w:r w:rsidRPr="00FD7B1B">
        <w:rPr>
          <w:szCs w:val="24"/>
        </w:rPr>
        <w:t xml:space="preserve"> (key == GLUT_KEY_RIGHT)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cy</w:t>
      </w:r>
      <w:proofErr w:type="gramEnd"/>
      <w:r w:rsidRPr="00FD7B1B">
        <w:rPr>
          <w:szCs w:val="24"/>
        </w:rPr>
        <w:t>=-1;</w:t>
      </w:r>
    </w:p>
    <w:p w:rsidR="00FD7B1B" w:rsidRPr="00FD7B1B" w:rsidRDefault="00FD7B1B" w:rsidP="00FD7B1B">
      <w:pPr>
        <w:tabs>
          <w:tab w:val="left" w:pos="3780"/>
        </w:tabs>
        <w:autoSpaceDE w:val="0"/>
        <w:spacing w:line="240" w:lineRule="auto"/>
        <w:jc w:val="both"/>
        <w:rPr>
          <w:szCs w:val="24"/>
        </w:rPr>
      </w:pPr>
      <w:r w:rsidRPr="00FD7B1B">
        <w:rPr>
          <w:szCs w:val="24"/>
        </w:rPr>
        <w:lastRenderedPageBreak/>
        <w:t xml:space="preserve">    /</w:t>
      </w:r>
      <w:proofErr w:type="gramStart"/>
      <w:r w:rsidRPr="00FD7B1B">
        <w:rPr>
          <w:szCs w:val="24"/>
        </w:rPr>
        <w:t>/  Left</w:t>
      </w:r>
      <w:proofErr w:type="gramEnd"/>
      <w:r w:rsidRPr="00FD7B1B">
        <w:rPr>
          <w:szCs w:val="24"/>
        </w:rPr>
        <w:t xml:space="preserve"> arrow - decrease rotation by 5 degree</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else</w:t>
      </w:r>
      <w:proofErr w:type="gramEnd"/>
      <w:r w:rsidRPr="00FD7B1B">
        <w:rPr>
          <w:szCs w:val="24"/>
        </w:rPr>
        <w:t xml:space="preserve"> if (key == GLUT_KEY_LEFT)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cy=</w:t>
      </w:r>
      <w:proofErr w:type="gramEnd"/>
      <w:r w:rsidRPr="00FD7B1B">
        <w:rPr>
          <w:szCs w:val="24"/>
        </w:rPr>
        <w:t>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else</w:t>
      </w:r>
      <w:proofErr w:type="gramEnd"/>
      <w:r w:rsidRPr="00FD7B1B">
        <w:rPr>
          <w:szCs w:val="24"/>
        </w:rPr>
        <w:t xml:space="preserve"> if (key == GLUT_KEY_UP)</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cx=</w:t>
      </w:r>
      <w:proofErr w:type="gramEnd"/>
      <w:r w:rsidRPr="00FD7B1B">
        <w:rPr>
          <w:szCs w:val="24"/>
        </w:rPr>
        <w:t>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else</w:t>
      </w:r>
      <w:proofErr w:type="gramEnd"/>
      <w:r w:rsidRPr="00FD7B1B">
        <w:rPr>
          <w:szCs w:val="24"/>
        </w:rPr>
        <w:t xml:space="preserve"> if (key == GLUT_KEY_DOWN)</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cx</w:t>
      </w:r>
      <w:proofErr w:type="gramEnd"/>
      <w:r w:rsidRPr="00FD7B1B">
        <w:rPr>
          <w:szCs w:val="24"/>
        </w:rPr>
        <w:t>=-1;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else</w:t>
      </w:r>
      <w:proofErr w:type="gramEnd"/>
      <w:r w:rsidRPr="00FD7B1B">
        <w:rPr>
          <w:szCs w:val="24"/>
        </w:rPr>
        <w:t xml:space="preserve"> if( key == GLUT_KEY_PAGE_UP)</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cz</w:t>
      </w:r>
      <w:proofErr w:type="spellEnd"/>
      <w:r w:rsidRPr="00FD7B1B">
        <w:rPr>
          <w:szCs w:val="24"/>
        </w:rPr>
        <w:t>=</w:t>
      </w:r>
      <w:proofErr w:type="gramEnd"/>
      <w:r w:rsidRPr="00FD7B1B">
        <w:rPr>
          <w:szCs w:val="24"/>
        </w:rPr>
        <w:t>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else</w:t>
      </w:r>
      <w:proofErr w:type="gramEnd"/>
      <w:r w:rsidRPr="00FD7B1B">
        <w:rPr>
          <w:szCs w:val="24"/>
        </w:rPr>
        <w:t xml:space="preserve"> if(key== GLUT_KEY_PAGE_DOWN)</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cz</w:t>
      </w:r>
      <w:proofErr w:type="spellEnd"/>
      <w:proofErr w:type="gramEnd"/>
      <w:r w:rsidRPr="00FD7B1B">
        <w:rPr>
          <w:szCs w:val="24"/>
        </w:rPr>
        <w:t>=-1;</w:t>
      </w:r>
    </w:p>
    <w:p w:rsidR="00FD7B1B" w:rsidRPr="00FD7B1B" w:rsidRDefault="00FD7B1B" w:rsidP="00FD7B1B">
      <w:pPr>
        <w:tabs>
          <w:tab w:val="left" w:pos="3780"/>
        </w:tabs>
        <w:autoSpaceDE w:val="0"/>
        <w:spacing w:line="240" w:lineRule="auto"/>
        <w:jc w:val="both"/>
        <w:rPr>
          <w:szCs w:val="24"/>
        </w:rPr>
      </w:pPr>
      <w:r w:rsidRPr="00FD7B1B">
        <w:rPr>
          <w:szCs w:val="24"/>
        </w:rPr>
        <w:t xml:space="preserve">   // </w:t>
      </w:r>
      <w:proofErr w:type="spellStart"/>
      <w:proofErr w:type="gramStart"/>
      <w:r w:rsidRPr="00FD7B1B">
        <w:rPr>
          <w:szCs w:val="24"/>
        </w:rPr>
        <w:t>glutPostRedisplay</w:t>
      </w:r>
      <w:proofErr w:type="spellEnd"/>
      <w:r w:rsidRPr="00FD7B1B">
        <w:rPr>
          <w:szCs w:val="24"/>
        </w:rPr>
        <w:t>(</w:t>
      </w:r>
      <w:proofErr w:type="gram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proofErr w:type="gramStart"/>
      <w:r w:rsidRPr="00FD7B1B">
        <w:rPr>
          <w:szCs w:val="24"/>
        </w:rPr>
        <w:t>void</w:t>
      </w:r>
      <w:proofErr w:type="gramEnd"/>
      <w:r w:rsidRPr="00FD7B1B">
        <w:rPr>
          <w:szCs w:val="24"/>
        </w:rPr>
        <w:t xml:space="preserve"> </w:t>
      </w:r>
      <w:proofErr w:type="spellStart"/>
      <w:r w:rsidRPr="00FD7B1B">
        <w:rPr>
          <w:szCs w:val="24"/>
        </w:rPr>
        <w:t>cntCheck</w:t>
      </w:r>
      <w:proofErr w:type="spellEnd"/>
      <w:r w:rsidRPr="00FD7B1B">
        <w:rPr>
          <w:szCs w:val="24"/>
        </w:rPr>
        <w:t>(</w:t>
      </w:r>
      <w:proofErr w:type="spellStart"/>
      <w:r w:rsidRPr="00FD7B1B">
        <w:rPr>
          <w:szCs w:val="24"/>
        </w:rPr>
        <w:t>int</w:t>
      </w:r>
      <w:proofErr w:type="spellEnd"/>
      <w:r w:rsidRPr="00FD7B1B">
        <w:rPr>
          <w:szCs w:val="24"/>
        </w:rPr>
        <w:t xml:space="preserve"> &amp;</w:t>
      </w:r>
      <w:proofErr w:type="spellStart"/>
      <w:r w:rsidRPr="00FD7B1B">
        <w:rPr>
          <w:szCs w:val="24"/>
        </w:rPr>
        <w:t>wk</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if(</w:t>
      </w:r>
      <w:proofErr w:type="spellStart"/>
      <w:proofErr w:type="gramEnd"/>
      <w:r w:rsidRPr="00FD7B1B">
        <w:rPr>
          <w:szCs w:val="24"/>
        </w:rPr>
        <w:t>cnt</w:t>
      </w:r>
      <w:proofErr w:type="spellEnd"/>
      <w:r w:rsidRPr="00FD7B1B">
        <w:rPr>
          <w:szCs w:val="24"/>
        </w:rPr>
        <w:t>==angle)</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cnt</w:t>
      </w:r>
      <w:proofErr w:type="spellEnd"/>
      <w:r w:rsidRPr="00FD7B1B">
        <w:rPr>
          <w:szCs w:val="24"/>
        </w:rPr>
        <w:t>=</w:t>
      </w:r>
      <w:proofErr w:type="gramEnd"/>
      <w:r w:rsidRPr="00FD7B1B">
        <w:rPr>
          <w:szCs w:val="24"/>
        </w:rPr>
        <w:t>0;</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wk</w:t>
      </w:r>
      <w:proofErr w:type="spellEnd"/>
      <w:r w:rsidRPr="00FD7B1B">
        <w:rPr>
          <w:szCs w:val="24"/>
        </w:rPr>
        <w:t>=</w:t>
      </w:r>
      <w:proofErr w:type="gramEnd"/>
      <w:r w:rsidRPr="00FD7B1B">
        <w:rPr>
          <w:szCs w:val="24"/>
        </w:rPr>
        <w:t>0;</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proofErr w:type="gramStart"/>
      <w:r w:rsidRPr="00FD7B1B">
        <w:rPr>
          <w:szCs w:val="24"/>
        </w:rPr>
        <w:t>void</w:t>
      </w:r>
      <w:proofErr w:type="gramEnd"/>
      <w:r w:rsidRPr="00FD7B1B">
        <w:rPr>
          <w:szCs w:val="24"/>
        </w:rPr>
        <w:t xml:space="preserve"> </w:t>
      </w:r>
      <w:proofErr w:type="spellStart"/>
      <w:r w:rsidRPr="00FD7B1B">
        <w:rPr>
          <w:szCs w:val="24"/>
        </w:rPr>
        <w:t>updateRotate</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if(</w:t>
      </w:r>
      <w:proofErr w:type="gramEnd"/>
      <w:r w:rsidRPr="00FD7B1B">
        <w:rPr>
          <w:szCs w:val="24"/>
        </w:rPr>
        <w:t>cx==1)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lastRenderedPageBreak/>
        <w:t xml:space="preserve">        </w:t>
      </w:r>
      <w:proofErr w:type="spellStart"/>
      <w:proofErr w:type="gramStart"/>
      <w:r w:rsidRPr="00FD7B1B">
        <w:rPr>
          <w:szCs w:val="24"/>
        </w:rPr>
        <w:t>rotate_x</w:t>
      </w:r>
      <w:proofErr w:type="spellEnd"/>
      <w:proofErr w:type="gramEnd"/>
      <w:r w:rsidRPr="00FD7B1B">
        <w:rPr>
          <w:szCs w:val="24"/>
        </w:rPr>
        <w:t>++,</w:t>
      </w:r>
      <w:proofErr w:type="spellStart"/>
      <w:r w:rsidRPr="00FD7B1B">
        <w:rPr>
          <w:szCs w:val="24"/>
        </w:rPr>
        <w:t>cnt</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cntCheck</w:t>
      </w:r>
      <w:proofErr w:type="spellEnd"/>
      <w:r w:rsidRPr="00FD7B1B">
        <w:rPr>
          <w:szCs w:val="24"/>
        </w:rPr>
        <w:t>(</w:t>
      </w:r>
      <w:proofErr w:type="gramEnd"/>
      <w:r w:rsidRPr="00FD7B1B">
        <w:rPr>
          <w:szCs w:val="24"/>
        </w:rPr>
        <w:t>cx);</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if(</w:t>
      </w:r>
      <w:proofErr w:type="gramEnd"/>
      <w:r w:rsidRPr="00FD7B1B">
        <w:rPr>
          <w:szCs w:val="24"/>
        </w:rPr>
        <w:t>cx==-1)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rotate_x</w:t>
      </w:r>
      <w:proofErr w:type="spellEnd"/>
      <w:r w:rsidRPr="00FD7B1B">
        <w:rPr>
          <w:szCs w:val="24"/>
        </w:rPr>
        <w:t>--,</w:t>
      </w:r>
      <w:proofErr w:type="spellStart"/>
      <w:proofErr w:type="gramEnd"/>
      <w:r w:rsidRPr="00FD7B1B">
        <w:rPr>
          <w:szCs w:val="24"/>
        </w:rPr>
        <w:t>cnt</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cntCheck</w:t>
      </w:r>
      <w:proofErr w:type="spellEnd"/>
      <w:r w:rsidRPr="00FD7B1B">
        <w:rPr>
          <w:szCs w:val="24"/>
        </w:rPr>
        <w:t>(</w:t>
      </w:r>
      <w:proofErr w:type="gramEnd"/>
      <w:r w:rsidRPr="00FD7B1B">
        <w:rPr>
          <w:szCs w:val="24"/>
        </w:rPr>
        <w:t>cx);</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if(</w:t>
      </w:r>
      <w:proofErr w:type="gramEnd"/>
      <w:r w:rsidRPr="00FD7B1B">
        <w:rPr>
          <w:szCs w:val="24"/>
        </w:rPr>
        <w:t>cy==1)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rotate_y</w:t>
      </w:r>
      <w:proofErr w:type="spellEnd"/>
      <w:proofErr w:type="gramEnd"/>
      <w:r w:rsidRPr="00FD7B1B">
        <w:rPr>
          <w:szCs w:val="24"/>
        </w:rPr>
        <w:t>++,</w:t>
      </w:r>
      <w:proofErr w:type="spellStart"/>
      <w:r w:rsidRPr="00FD7B1B">
        <w:rPr>
          <w:szCs w:val="24"/>
        </w:rPr>
        <w:t>cnt</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cntCheck</w:t>
      </w:r>
      <w:proofErr w:type="spellEnd"/>
      <w:r w:rsidRPr="00FD7B1B">
        <w:rPr>
          <w:szCs w:val="24"/>
        </w:rPr>
        <w:t>(</w:t>
      </w:r>
      <w:proofErr w:type="gramEnd"/>
      <w:r w:rsidRPr="00FD7B1B">
        <w:rPr>
          <w:szCs w:val="24"/>
        </w:rPr>
        <w:t>cy);</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if(</w:t>
      </w:r>
      <w:proofErr w:type="gramEnd"/>
      <w:r w:rsidRPr="00FD7B1B">
        <w:rPr>
          <w:szCs w:val="24"/>
        </w:rPr>
        <w:t>cy==-1)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rotate_y</w:t>
      </w:r>
      <w:proofErr w:type="spellEnd"/>
      <w:r w:rsidRPr="00FD7B1B">
        <w:rPr>
          <w:szCs w:val="24"/>
        </w:rPr>
        <w:t>--,</w:t>
      </w:r>
      <w:proofErr w:type="spellStart"/>
      <w:proofErr w:type="gramEnd"/>
      <w:r w:rsidRPr="00FD7B1B">
        <w:rPr>
          <w:szCs w:val="24"/>
        </w:rPr>
        <w:t>cnt</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cntCheck</w:t>
      </w:r>
      <w:proofErr w:type="spellEnd"/>
      <w:r w:rsidRPr="00FD7B1B">
        <w:rPr>
          <w:szCs w:val="24"/>
        </w:rPr>
        <w:t>(</w:t>
      </w:r>
      <w:proofErr w:type="gramEnd"/>
      <w:r w:rsidRPr="00FD7B1B">
        <w:rPr>
          <w:szCs w:val="24"/>
        </w:rPr>
        <w:t>cy);</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if(</w:t>
      </w:r>
      <w:proofErr w:type="spellStart"/>
      <w:proofErr w:type="gramEnd"/>
      <w:r w:rsidRPr="00FD7B1B">
        <w:rPr>
          <w:szCs w:val="24"/>
        </w:rPr>
        <w:t>cz</w:t>
      </w:r>
      <w:proofErr w:type="spellEnd"/>
      <w:r w:rsidRPr="00FD7B1B">
        <w:rPr>
          <w:szCs w:val="24"/>
        </w:rPr>
        <w:t>==1)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rotate_z</w:t>
      </w:r>
      <w:proofErr w:type="spellEnd"/>
      <w:proofErr w:type="gramEnd"/>
      <w:r w:rsidRPr="00FD7B1B">
        <w:rPr>
          <w:szCs w:val="24"/>
        </w:rPr>
        <w:t>++,</w:t>
      </w:r>
      <w:proofErr w:type="spellStart"/>
      <w:r w:rsidRPr="00FD7B1B">
        <w:rPr>
          <w:szCs w:val="24"/>
        </w:rPr>
        <w:t>cnt</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cntCheck</w:t>
      </w:r>
      <w:proofErr w:type="spellEnd"/>
      <w:r w:rsidRPr="00FD7B1B">
        <w:rPr>
          <w:szCs w:val="24"/>
        </w:rPr>
        <w:t>(</w:t>
      </w:r>
      <w:proofErr w:type="spellStart"/>
      <w:proofErr w:type="gramEnd"/>
      <w:r w:rsidRPr="00FD7B1B">
        <w:rPr>
          <w:szCs w:val="24"/>
        </w:rPr>
        <w:t>cz</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if(</w:t>
      </w:r>
      <w:proofErr w:type="spellStart"/>
      <w:proofErr w:type="gramEnd"/>
      <w:r w:rsidRPr="00FD7B1B">
        <w:rPr>
          <w:szCs w:val="24"/>
        </w:rPr>
        <w:t>cz</w:t>
      </w:r>
      <w:proofErr w:type="spellEnd"/>
      <w:r w:rsidRPr="00FD7B1B">
        <w:rPr>
          <w:szCs w:val="24"/>
        </w:rPr>
        <w:t>==-1)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rotate_z</w:t>
      </w:r>
      <w:proofErr w:type="spellEnd"/>
      <w:r w:rsidRPr="00FD7B1B">
        <w:rPr>
          <w:szCs w:val="24"/>
        </w:rPr>
        <w:t>--,</w:t>
      </w:r>
      <w:proofErr w:type="spellStart"/>
      <w:proofErr w:type="gramEnd"/>
      <w:r w:rsidRPr="00FD7B1B">
        <w:rPr>
          <w:szCs w:val="24"/>
        </w:rPr>
        <w:t>cnt</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cntCheck</w:t>
      </w:r>
      <w:proofErr w:type="spellEnd"/>
      <w:r w:rsidRPr="00FD7B1B">
        <w:rPr>
          <w:szCs w:val="24"/>
        </w:rPr>
        <w:t>(</w:t>
      </w:r>
      <w:proofErr w:type="spellStart"/>
      <w:proofErr w:type="gramEnd"/>
      <w:r w:rsidRPr="00FD7B1B">
        <w:rPr>
          <w:szCs w:val="24"/>
        </w:rPr>
        <w:t>cz</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lastRenderedPageBreak/>
        <w:t xml:space="preserve">    }</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proofErr w:type="gramStart"/>
      <w:r w:rsidRPr="00FD7B1B">
        <w:rPr>
          <w:szCs w:val="24"/>
        </w:rPr>
        <w:t>void</w:t>
      </w:r>
      <w:proofErr w:type="gramEnd"/>
      <w:r w:rsidRPr="00FD7B1B">
        <w:rPr>
          <w:szCs w:val="24"/>
        </w:rPr>
        <w:t xml:space="preserve"> timer( </w:t>
      </w:r>
      <w:proofErr w:type="spellStart"/>
      <w:r w:rsidRPr="00FD7B1B">
        <w:rPr>
          <w:szCs w:val="24"/>
        </w:rPr>
        <w:t>int</w:t>
      </w:r>
      <w:proofErr w:type="spellEnd"/>
      <w:r w:rsidRPr="00FD7B1B">
        <w:rPr>
          <w:szCs w:val="24"/>
        </w:rPr>
        <w:t xml:space="preserve"> value )</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updateRotate</w:t>
      </w:r>
      <w:proofErr w:type="spellEnd"/>
      <w:r w:rsidRPr="00FD7B1B">
        <w:rPr>
          <w:szCs w:val="24"/>
        </w:rPr>
        <w:t>(</w:t>
      </w:r>
      <w:proofErr w:type="gram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glutTimerFunc</w:t>
      </w:r>
      <w:proofErr w:type="spellEnd"/>
      <w:r w:rsidRPr="00FD7B1B">
        <w:rPr>
          <w:szCs w:val="24"/>
        </w:rPr>
        <w:t>(</w:t>
      </w:r>
      <w:proofErr w:type="gramEnd"/>
      <w:r w:rsidRPr="00FD7B1B">
        <w:rPr>
          <w:szCs w:val="24"/>
        </w:rPr>
        <w:t xml:space="preserve"> </w:t>
      </w:r>
      <w:proofErr w:type="spellStart"/>
      <w:r w:rsidRPr="00FD7B1B">
        <w:rPr>
          <w:szCs w:val="24"/>
        </w:rPr>
        <w:t>refreshMills</w:t>
      </w:r>
      <w:proofErr w:type="spellEnd"/>
      <w:r w:rsidRPr="00FD7B1B">
        <w:rPr>
          <w:szCs w:val="24"/>
        </w:rPr>
        <w:t>, timer, 0 );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idle(</w:t>
      </w:r>
      <w:proofErr w:type="gram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r w:rsidRPr="00FD7B1B">
        <w:rPr>
          <w:szCs w:val="24"/>
        </w:rPr>
        <w:t>// ----------------------------------------------------------</w:t>
      </w:r>
    </w:p>
    <w:p w:rsidR="00FD7B1B" w:rsidRPr="00FD7B1B" w:rsidRDefault="00FD7B1B" w:rsidP="00FD7B1B">
      <w:pPr>
        <w:tabs>
          <w:tab w:val="left" w:pos="3780"/>
        </w:tabs>
        <w:autoSpaceDE w:val="0"/>
        <w:spacing w:line="240" w:lineRule="auto"/>
        <w:jc w:val="both"/>
        <w:rPr>
          <w:szCs w:val="24"/>
        </w:rPr>
      </w:pPr>
      <w:r w:rsidRPr="00FD7B1B">
        <w:rPr>
          <w:szCs w:val="24"/>
        </w:rPr>
        <w:t>// mouse Callback Function</w:t>
      </w:r>
    </w:p>
    <w:p w:rsidR="00FD7B1B" w:rsidRPr="00FD7B1B" w:rsidRDefault="00FD7B1B" w:rsidP="00FD7B1B">
      <w:pPr>
        <w:tabs>
          <w:tab w:val="left" w:pos="3780"/>
        </w:tabs>
        <w:autoSpaceDE w:val="0"/>
        <w:spacing w:line="240" w:lineRule="auto"/>
        <w:jc w:val="both"/>
        <w:rPr>
          <w:szCs w:val="24"/>
        </w:rPr>
      </w:pPr>
      <w:r w:rsidRPr="00FD7B1B">
        <w:rPr>
          <w:szCs w:val="24"/>
        </w:rPr>
        <w:t>// ----------------------------------------------------------</w:t>
      </w:r>
    </w:p>
    <w:p w:rsidR="00FD7B1B" w:rsidRPr="00FD7B1B" w:rsidRDefault="00FD7B1B" w:rsidP="00FD7B1B">
      <w:pPr>
        <w:tabs>
          <w:tab w:val="left" w:pos="3780"/>
        </w:tabs>
        <w:autoSpaceDE w:val="0"/>
        <w:spacing w:line="240" w:lineRule="auto"/>
        <w:jc w:val="both"/>
        <w:rPr>
          <w:szCs w:val="24"/>
        </w:rPr>
      </w:pPr>
      <w:proofErr w:type="gramStart"/>
      <w:r w:rsidRPr="00FD7B1B">
        <w:rPr>
          <w:szCs w:val="24"/>
        </w:rPr>
        <w:t>void</w:t>
      </w:r>
      <w:proofErr w:type="gramEnd"/>
      <w:r w:rsidRPr="00FD7B1B">
        <w:rPr>
          <w:szCs w:val="24"/>
        </w:rPr>
        <w:t xml:space="preserve"> </w:t>
      </w:r>
      <w:proofErr w:type="spellStart"/>
      <w:r w:rsidRPr="00FD7B1B">
        <w:rPr>
          <w:szCs w:val="24"/>
        </w:rPr>
        <w:t>onMouseButton</w:t>
      </w:r>
      <w:proofErr w:type="spellEnd"/>
      <w:r w:rsidRPr="00FD7B1B">
        <w:rPr>
          <w:szCs w:val="24"/>
        </w:rPr>
        <w:t>(</w:t>
      </w:r>
      <w:proofErr w:type="spellStart"/>
      <w:r w:rsidRPr="00FD7B1B">
        <w:rPr>
          <w:szCs w:val="24"/>
        </w:rPr>
        <w:t>int</w:t>
      </w:r>
      <w:proofErr w:type="spellEnd"/>
      <w:r w:rsidRPr="00FD7B1B">
        <w:rPr>
          <w:szCs w:val="24"/>
        </w:rPr>
        <w:t xml:space="preserve"> button, </w:t>
      </w:r>
      <w:proofErr w:type="spellStart"/>
      <w:r w:rsidRPr="00FD7B1B">
        <w:rPr>
          <w:szCs w:val="24"/>
        </w:rPr>
        <w:t>int</w:t>
      </w:r>
      <w:proofErr w:type="spellEnd"/>
      <w:r w:rsidRPr="00FD7B1B">
        <w:rPr>
          <w:szCs w:val="24"/>
        </w:rPr>
        <w:t xml:space="preserve"> state, </w:t>
      </w:r>
      <w:proofErr w:type="spellStart"/>
      <w:r w:rsidRPr="00FD7B1B">
        <w:rPr>
          <w:szCs w:val="24"/>
        </w:rPr>
        <w:t>int</w:t>
      </w:r>
      <w:proofErr w:type="spellEnd"/>
      <w:r w:rsidRPr="00FD7B1B">
        <w:rPr>
          <w:szCs w:val="24"/>
        </w:rPr>
        <w:t xml:space="preserve"> x, </w:t>
      </w:r>
      <w:proofErr w:type="spellStart"/>
      <w:r w:rsidRPr="00FD7B1B">
        <w:rPr>
          <w:szCs w:val="24"/>
        </w:rPr>
        <w:t>int</w:t>
      </w:r>
      <w:proofErr w:type="spellEnd"/>
      <w:r w:rsidRPr="00FD7B1B">
        <w:rPr>
          <w:szCs w:val="24"/>
        </w:rPr>
        <w:t xml:space="preserve"> y)</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int</w:t>
      </w:r>
      <w:proofErr w:type="spellEnd"/>
      <w:proofErr w:type="gramEnd"/>
      <w:r w:rsidRPr="00FD7B1B">
        <w:rPr>
          <w:szCs w:val="24"/>
        </w:rPr>
        <w:t xml:space="preserve"> b;</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switch(</w:t>
      </w:r>
      <w:proofErr w:type="gramEnd"/>
      <w:r w:rsidRPr="00FD7B1B">
        <w:rPr>
          <w:szCs w:val="24"/>
        </w:rPr>
        <w:t>button)</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case</w:t>
      </w:r>
      <w:proofErr w:type="gramEnd"/>
      <w:r w:rsidRPr="00FD7B1B">
        <w:rPr>
          <w:szCs w:val="24"/>
        </w:rPr>
        <w:t xml:space="preserve"> GLUT_LEFT_BUTTON:</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if(</w:t>
      </w:r>
      <w:proofErr w:type="spellStart"/>
      <w:proofErr w:type="gramEnd"/>
      <w:r w:rsidRPr="00FD7B1B">
        <w:rPr>
          <w:szCs w:val="24"/>
        </w:rPr>
        <w:t>nowRotate</w:t>
      </w:r>
      <w:proofErr w:type="spellEnd"/>
      <w:r w:rsidRPr="00FD7B1B">
        <w:rPr>
          <w:szCs w:val="24"/>
        </w:rPr>
        <w:t>==0)</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cx=</w:t>
      </w:r>
      <w:proofErr w:type="gramEnd"/>
      <w:r w:rsidRPr="00FD7B1B">
        <w:rPr>
          <w:szCs w:val="24"/>
        </w:rPr>
        <w:t>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else</w:t>
      </w:r>
      <w:proofErr w:type="gramEnd"/>
      <w:r w:rsidRPr="00FD7B1B">
        <w:rPr>
          <w:szCs w:val="24"/>
        </w:rPr>
        <w:t xml:space="preserve"> if(</w:t>
      </w:r>
      <w:proofErr w:type="spellStart"/>
      <w:r w:rsidRPr="00FD7B1B">
        <w:rPr>
          <w:szCs w:val="24"/>
        </w:rPr>
        <w:t>nowRotate</w:t>
      </w:r>
      <w:proofErr w:type="spellEnd"/>
      <w:r w:rsidRPr="00FD7B1B">
        <w:rPr>
          <w:szCs w:val="24"/>
        </w:rPr>
        <w:t>==1)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cy=</w:t>
      </w:r>
      <w:proofErr w:type="gramEnd"/>
      <w:r w:rsidRPr="00FD7B1B">
        <w:rPr>
          <w:szCs w:val="24"/>
        </w:rPr>
        <w:t>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else</w:t>
      </w:r>
      <w:proofErr w:type="gramEnd"/>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cz</w:t>
      </w:r>
      <w:proofErr w:type="spellEnd"/>
      <w:r w:rsidRPr="00FD7B1B">
        <w:rPr>
          <w:szCs w:val="24"/>
        </w:rPr>
        <w:t>=</w:t>
      </w:r>
      <w:proofErr w:type="gramEnd"/>
      <w:r w:rsidRPr="00FD7B1B">
        <w:rPr>
          <w:szCs w:val="24"/>
        </w:rPr>
        <w:t>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lastRenderedPageBreak/>
        <w:t xml:space="preserve">        </w:t>
      </w:r>
      <w:proofErr w:type="gramStart"/>
      <w:r w:rsidRPr="00FD7B1B">
        <w:rPr>
          <w:szCs w:val="24"/>
        </w:rPr>
        <w:t>break</w:t>
      </w:r>
      <w:proofErr w:type="gramEnd"/>
      <w:r w:rsidRPr="00FD7B1B">
        <w:rPr>
          <w:szCs w:val="24"/>
        </w:rPr>
        <w:t>;</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case</w:t>
      </w:r>
      <w:proofErr w:type="gramEnd"/>
      <w:r w:rsidRPr="00FD7B1B">
        <w:rPr>
          <w:szCs w:val="24"/>
        </w:rPr>
        <w:t xml:space="preserve"> GLUT_MIDDLE_BUTTON:</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float</w:t>
      </w:r>
      <w:proofErr w:type="gramEnd"/>
      <w:r w:rsidRPr="00FD7B1B">
        <w:rPr>
          <w:szCs w:val="24"/>
        </w:rPr>
        <w:t xml:space="preserve"> mx=x;</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float</w:t>
      </w:r>
      <w:proofErr w:type="gramEnd"/>
      <w:r w:rsidRPr="00FD7B1B">
        <w:rPr>
          <w:szCs w:val="24"/>
        </w:rPr>
        <w:t xml:space="preserve"> my=y;</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r w:rsidRPr="00FD7B1B">
        <w:rPr>
          <w:szCs w:val="24"/>
        </w:rPr>
        <w:t>pos_x</w:t>
      </w:r>
      <w:proofErr w:type="spellEnd"/>
      <w:proofErr w:type="gramStart"/>
      <w:r w:rsidRPr="00FD7B1B">
        <w:rPr>
          <w:szCs w:val="24"/>
        </w:rPr>
        <w:t>=(</w:t>
      </w:r>
      <w:proofErr w:type="gramEnd"/>
      <w:r w:rsidRPr="00FD7B1B">
        <w:rPr>
          <w:szCs w:val="24"/>
        </w:rPr>
        <w:t>mx/320-1.0);</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r w:rsidRPr="00FD7B1B">
        <w:rPr>
          <w:szCs w:val="24"/>
        </w:rPr>
        <w:t>pos_y</w:t>
      </w:r>
      <w:proofErr w:type="spellEnd"/>
      <w:r w:rsidRPr="00FD7B1B">
        <w:rPr>
          <w:szCs w:val="24"/>
        </w:rPr>
        <w:t>=-(my/240 -1.0);</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r w:rsidRPr="00FD7B1B">
        <w:rPr>
          <w:szCs w:val="24"/>
        </w:rPr>
        <w:t>prev_x</w:t>
      </w:r>
      <w:proofErr w:type="spellEnd"/>
      <w:r w:rsidRPr="00FD7B1B">
        <w:rPr>
          <w:szCs w:val="24"/>
        </w:rPr>
        <w:t>=</w:t>
      </w:r>
      <w:proofErr w:type="spellStart"/>
      <w:r w:rsidRPr="00FD7B1B">
        <w:rPr>
          <w:szCs w:val="24"/>
        </w:rPr>
        <w:t>pos_x</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r w:rsidRPr="00FD7B1B">
        <w:rPr>
          <w:szCs w:val="24"/>
        </w:rPr>
        <w:t>prev_y</w:t>
      </w:r>
      <w:proofErr w:type="spellEnd"/>
      <w:r w:rsidRPr="00FD7B1B">
        <w:rPr>
          <w:szCs w:val="24"/>
        </w:rPr>
        <w:t>=</w:t>
      </w:r>
      <w:proofErr w:type="spellStart"/>
      <w:r w:rsidRPr="00FD7B1B">
        <w:rPr>
          <w:szCs w:val="24"/>
        </w:rPr>
        <w:t>pos_y</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 break;</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case</w:t>
      </w:r>
      <w:proofErr w:type="gramEnd"/>
      <w:r w:rsidRPr="00FD7B1B">
        <w:rPr>
          <w:szCs w:val="24"/>
        </w:rPr>
        <w:t xml:space="preserve"> GLUT_RIGHT_BUTTON:</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if(</w:t>
      </w:r>
      <w:proofErr w:type="spellStart"/>
      <w:proofErr w:type="gramEnd"/>
      <w:r w:rsidRPr="00FD7B1B">
        <w:rPr>
          <w:szCs w:val="24"/>
        </w:rPr>
        <w:t>nowRotate</w:t>
      </w:r>
      <w:proofErr w:type="spellEnd"/>
      <w:r w:rsidRPr="00FD7B1B">
        <w:rPr>
          <w:szCs w:val="24"/>
        </w:rPr>
        <w:t>==0)</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cx</w:t>
      </w:r>
      <w:proofErr w:type="gramEnd"/>
      <w:r w:rsidRPr="00FD7B1B">
        <w:rPr>
          <w:szCs w:val="24"/>
        </w:rPr>
        <w:t>=-1;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else</w:t>
      </w:r>
      <w:proofErr w:type="gramEnd"/>
      <w:r w:rsidRPr="00FD7B1B">
        <w:rPr>
          <w:szCs w:val="24"/>
        </w:rPr>
        <w:t xml:space="preserve"> if(</w:t>
      </w:r>
      <w:proofErr w:type="spellStart"/>
      <w:r w:rsidRPr="00FD7B1B">
        <w:rPr>
          <w:szCs w:val="24"/>
        </w:rPr>
        <w:t>nowRotate</w:t>
      </w:r>
      <w:proofErr w:type="spellEnd"/>
      <w:r w:rsidRPr="00FD7B1B">
        <w:rPr>
          <w:szCs w:val="24"/>
        </w:rPr>
        <w:t>==1)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cy</w:t>
      </w:r>
      <w:proofErr w:type="gramEnd"/>
      <w:r w:rsidRPr="00FD7B1B">
        <w:rPr>
          <w:szCs w:val="24"/>
        </w:rPr>
        <w:t>=-1;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else</w:t>
      </w:r>
      <w:proofErr w:type="gramEnd"/>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cz</w:t>
      </w:r>
      <w:proofErr w:type="spellEnd"/>
      <w:proofErr w:type="gramEnd"/>
      <w:r w:rsidRPr="00FD7B1B">
        <w:rPr>
          <w:szCs w:val="24"/>
        </w:rPr>
        <w:t>=-1;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break</w:t>
      </w:r>
      <w:proofErr w:type="gram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idle(</w:t>
      </w:r>
      <w:proofErr w:type="gram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proofErr w:type="gramStart"/>
      <w:r w:rsidRPr="00FD7B1B">
        <w:rPr>
          <w:szCs w:val="24"/>
        </w:rPr>
        <w:lastRenderedPageBreak/>
        <w:t>void</w:t>
      </w:r>
      <w:proofErr w:type="gramEnd"/>
      <w:r w:rsidRPr="00FD7B1B">
        <w:rPr>
          <w:szCs w:val="24"/>
        </w:rPr>
        <w:t xml:space="preserve"> get()</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int</w:t>
      </w:r>
      <w:proofErr w:type="spellEnd"/>
      <w:proofErr w:type="gramEnd"/>
      <w:r w:rsidRPr="00FD7B1B">
        <w:rPr>
          <w:szCs w:val="24"/>
        </w:rPr>
        <w:t xml:space="preserve"> </w:t>
      </w:r>
      <w:proofErr w:type="spellStart"/>
      <w:r w:rsidRPr="00FD7B1B">
        <w:rPr>
          <w:szCs w:val="24"/>
        </w:rPr>
        <w:t>n,i</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cout</w:t>
      </w:r>
      <w:proofErr w:type="spellEnd"/>
      <w:proofErr w:type="gramEnd"/>
      <w:r w:rsidRPr="00FD7B1B">
        <w:rPr>
          <w:szCs w:val="24"/>
        </w:rPr>
        <w:t>&lt;&lt;"Enter the order of polygon: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while(</w:t>
      </w:r>
      <w:proofErr w:type="spellStart"/>
      <w:proofErr w:type="gramEnd"/>
      <w:r w:rsidRPr="00FD7B1B">
        <w:rPr>
          <w:szCs w:val="24"/>
        </w:rPr>
        <w:t>cin</w:t>
      </w:r>
      <w:proofErr w:type="spellEnd"/>
      <w:r w:rsidRPr="00FD7B1B">
        <w:rPr>
          <w:szCs w:val="24"/>
        </w:rPr>
        <w:t>&gt;&gt;n&amp;&amp;n&lt;3)</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cout</w:t>
      </w:r>
      <w:proofErr w:type="spellEnd"/>
      <w:proofErr w:type="gramEnd"/>
      <w:r w:rsidRPr="00FD7B1B">
        <w:rPr>
          <w:szCs w:val="24"/>
        </w:rPr>
        <w:t>&lt;&lt;"Order must be greater than or equal to 3!!!\</w:t>
      </w:r>
      <w:proofErr w:type="spellStart"/>
      <w:r w:rsidRPr="00FD7B1B">
        <w:rPr>
          <w:szCs w:val="24"/>
        </w:rPr>
        <w:t>nEnter</w:t>
      </w:r>
      <w:proofErr w:type="spellEnd"/>
      <w:r w:rsidRPr="00FD7B1B">
        <w:rPr>
          <w:szCs w:val="24"/>
        </w:rPr>
        <w:t xml:space="preserve"> the order of polygon: </w:t>
      </w:r>
      <w:proofErr w:type="gramStart"/>
      <w:r w:rsidRPr="00FD7B1B">
        <w:rPr>
          <w:szCs w:val="24"/>
        </w:rPr>
        <w:t>";</w:t>
      </w:r>
      <w:proofErr w:type="gramEnd"/>
    </w:p>
    <w:p w:rsidR="00FD7B1B" w:rsidRPr="00FD7B1B" w:rsidRDefault="00FD7B1B" w:rsidP="00FD7B1B">
      <w:pPr>
        <w:tabs>
          <w:tab w:val="left" w:pos="3780"/>
        </w:tabs>
        <w:autoSpaceDE w:val="0"/>
        <w:spacing w:line="240" w:lineRule="auto"/>
        <w:jc w:val="both"/>
        <w:rPr>
          <w:szCs w:val="24"/>
        </w:rPr>
      </w:pPr>
      <w:r w:rsidRPr="00FD7B1B">
        <w:rPr>
          <w:szCs w:val="24"/>
        </w:rPr>
        <w:t xml:space="preserve">    P </w:t>
      </w:r>
      <w:proofErr w:type="spellStart"/>
      <w:r w:rsidRPr="00FD7B1B">
        <w:rPr>
          <w:szCs w:val="24"/>
        </w:rPr>
        <w:t>a</w:t>
      </w:r>
      <w:proofErr w:type="gramStart"/>
      <w:r w:rsidRPr="00FD7B1B">
        <w:rPr>
          <w:szCs w:val="24"/>
        </w:rPr>
        <w:t>,b,c,ab</w:t>
      </w:r>
      <w:proofErr w:type="spellEnd"/>
      <w:proofErr w:type="gram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r w:rsidRPr="00FD7B1B">
        <w:rPr>
          <w:szCs w:val="24"/>
        </w:rPr>
        <w:t>b.x</w:t>
      </w:r>
      <w:proofErr w:type="spellEnd"/>
      <w:r w:rsidRPr="00FD7B1B">
        <w:rPr>
          <w:szCs w:val="24"/>
        </w:rPr>
        <w:t>=0.5;</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ab</w:t>
      </w:r>
      <w:proofErr w:type="spellEnd"/>
      <w:r w:rsidRPr="00FD7B1B">
        <w:rPr>
          <w:szCs w:val="24"/>
        </w:rPr>
        <w:t>=</w:t>
      </w:r>
      <w:proofErr w:type="gramEnd"/>
      <w:r w:rsidRPr="00FD7B1B">
        <w:rPr>
          <w:szCs w:val="24"/>
        </w:rPr>
        <w:t>MV(</w:t>
      </w:r>
      <w:proofErr w:type="spellStart"/>
      <w:r w:rsidRPr="00FD7B1B">
        <w:rPr>
          <w:szCs w:val="24"/>
        </w:rPr>
        <w:t>a,b</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v.pb</w:t>
      </w:r>
      <w:proofErr w:type="spellEnd"/>
      <w:r w:rsidRPr="00FD7B1B">
        <w:rPr>
          <w:szCs w:val="24"/>
        </w:rPr>
        <w:t>(</w:t>
      </w:r>
      <w:proofErr w:type="gramEnd"/>
      <w:r w:rsidRPr="00FD7B1B">
        <w:rPr>
          <w:szCs w:val="24"/>
        </w:rPr>
        <w:t>P(b.x,0));</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float</w:t>
      </w:r>
      <w:proofErr w:type="gramEnd"/>
      <w:r w:rsidRPr="00FD7B1B">
        <w:rPr>
          <w:szCs w:val="24"/>
        </w:rPr>
        <w:t xml:space="preserve"> angle=(2*pi)/n;</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fr1(</w:t>
      </w:r>
      <w:proofErr w:type="gramEnd"/>
      <w:r w:rsidRPr="00FD7B1B">
        <w:rPr>
          <w:szCs w:val="24"/>
        </w:rPr>
        <w:t>i,n-1)</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 xml:space="preserve">        c=</w:t>
      </w:r>
      <w:proofErr w:type="gramStart"/>
      <w:r w:rsidRPr="00FD7B1B">
        <w:rPr>
          <w:szCs w:val="24"/>
        </w:rPr>
        <w:t>ROT(</w:t>
      </w:r>
      <w:proofErr w:type="spellStart"/>
      <w:proofErr w:type="gramEnd"/>
      <w:r w:rsidRPr="00FD7B1B">
        <w:rPr>
          <w:szCs w:val="24"/>
        </w:rPr>
        <w:t>ab,angle</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r w:rsidRPr="00FD7B1B">
        <w:rPr>
          <w:szCs w:val="24"/>
        </w:rPr>
        <w:t>v.pb</w:t>
      </w:r>
      <w:proofErr w:type="spellEnd"/>
      <w:r w:rsidRPr="00FD7B1B">
        <w:rPr>
          <w:szCs w:val="24"/>
        </w:rPr>
        <w:t>(c);</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ab</w:t>
      </w:r>
      <w:proofErr w:type="spellEnd"/>
      <w:r w:rsidRPr="00FD7B1B">
        <w:rPr>
          <w:szCs w:val="24"/>
        </w:rPr>
        <w:t>=</w:t>
      </w:r>
      <w:proofErr w:type="gramEnd"/>
      <w:r w:rsidRPr="00FD7B1B">
        <w:rPr>
          <w:szCs w:val="24"/>
        </w:rPr>
        <w:t>c;</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proofErr w:type="gramStart"/>
      <w:r w:rsidRPr="00FD7B1B">
        <w:rPr>
          <w:szCs w:val="24"/>
        </w:rPr>
        <w:t>void</w:t>
      </w:r>
      <w:proofErr w:type="gramEnd"/>
      <w:r w:rsidRPr="00FD7B1B">
        <w:rPr>
          <w:szCs w:val="24"/>
        </w:rPr>
        <w:t xml:space="preserve"> </w:t>
      </w:r>
      <w:proofErr w:type="spellStart"/>
      <w:r w:rsidRPr="00FD7B1B">
        <w:rPr>
          <w:szCs w:val="24"/>
        </w:rPr>
        <w:t>initGL</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glClearColor</w:t>
      </w:r>
      <w:proofErr w:type="spellEnd"/>
      <w:r w:rsidRPr="00FD7B1B">
        <w:rPr>
          <w:szCs w:val="24"/>
        </w:rPr>
        <w:t>(</w:t>
      </w:r>
      <w:proofErr w:type="gramEnd"/>
      <w:r w:rsidRPr="00FD7B1B">
        <w:rPr>
          <w:szCs w:val="24"/>
        </w:rPr>
        <w:t>.2f,.3f,.3f,1.0f); //  Clear screen and Z-buffer</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p>
    <w:p w:rsidR="00FD7B1B" w:rsidRPr="00FD7B1B" w:rsidRDefault="00FD7B1B" w:rsidP="00FD7B1B">
      <w:pPr>
        <w:tabs>
          <w:tab w:val="left" w:pos="3780"/>
        </w:tabs>
        <w:autoSpaceDE w:val="0"/>
        <w:spacing w:line="240" w:lineRule="auto"/>
        <w:jc w:val="both"/>
        <w:rPr>
          <w:szCs w:val="24"/>
        </w:rPr>
      </w:pPr>
      <w:proofErr w:type="spellStart"/>
      <w:proofErr w:type="gramStart"/>
      <w:r w:rsidRPr="00FD7B1B">
        <w:rPr>
          <w:szCs w:val="24"/>
        </w:rPr>
        <w:t>int</w:t>
      </w:r>
      <w:proofErr w:type="spellEnd"/>
      <w:proofErr w:type="gramEnd"/>
      <w:r w:rsidRPr="00FD7B1B">
        <w:rPr>
          <w:szCs w:val="24"/>
        </w:rPr>
        <w:t xml:space="preserve"> main(</w:t>
      </w:r>
      <w:proofErr w:type="spellStart"/>
      <w:r w:rsidRPr="00FD7B1B">
        <w:rPr>
          <w:szCs w:val="24"/>
        </w:rPr>
        <w:t>int</w:t>
      </w:r>
      <w:proofErr w:type="spellEnd"/>
      <w:r w:rsidRPr="00FD7B1B">
        <w:rPr>
          <w:szCs w:val="24"/>
        </w:rPr>
        <w:t xml:space="preserve"> </w:t>
      </w:r>
      <w:proofErr w:type="spellStart"/>
      <w:r w:rsidRPr="00FD7B1B">
        <w:rPr>
          <w:szCs w:val="24"/>
        </w:rPr>
        <w:t>argc</w:t>
      </w:r>
      <w:proofErr w:type="spellEnd"/>
      <w:r w:rsidRPr="00FD7B1B">
        <w:rPr>
          <w:szCs w:val="24"/>
        </w:rPr>
        <w:t xml:space="preserve">, char* </w:t>
      </w:r>
      <w:proofErr w:type="spellStart"/>
      <w:r w:rsidRPr="00FD7B1B">
        <w:rPr>
          <w:szCs w:val="24"/>
        </w:rPr>
        <w:t>argv</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get(</w:t>
      </w:r>
      <w:proofErr w:type="gram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lastRenderedPageBreak/>
        <w:t xml:space="preserve">    </w:t>
      </w:r>
      <w:proofErr w:type="spellStart"/>
      <w:proofErr w:type="gramStart"/>
      <w:r w:rsidRPr="00FD7B1B">
        <w:rPr>
          <w:szCs w:val="24"/>
        </w:rPr>
        <w:t>glutInit</w:t>
      </w:r>
      <w:proofErr w:type="spellEnd"/>
      <w:r w:rsidRPr="00FD7B1B">
        <w:rPr>
          <w:szCs w:val="24"/>
        </w:rPr>
        <w:t>(</w:t>
      </w:r>
      <w:proofErr w:type="gramEnd"/>
      <w:r w:rsidRPr="00FD7B1B">
        <w:rPr>
          <w:szCs w:val="24"/>
        </w:rPr>
        <w:t>&amp;</w:t>
      </w:r>
      <w:proofErr w:type="spellStart"/>
      <w:r w:rsidRPr="00FD7B1B">
        <w:rPr>
          <w:szCs w:val="24"/>
        </w:rPr>
        <w:t>argc,argv</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glutInitDisplayMode</w:t>
      </w:r>
      <w:proofErr w:type="spellEnd"/>
      <w:r w:rsidRPr="00FD7B1B">
        <w:rPr>
          <w:szCs w:val="24"/>
        </w:rPr>
        <w:t>(</w:t>
      </w:r>
      <w:proofErr w:type="gramEnd"/>
      <w:r w:rsidRPr="00FD7B1B">
        <w:rPr>
          <w:szCs w:val="24"/>
        </w:rPr>
        <w:t>GLUT_DOUBLE | GLUT_RGB | GLUT_DEPTH);</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glutInitWindowSize</w:t>
      </w:r>
      <w:proofErr w:type="spellEnd"/>
      <w:r w:rsidRPr="00FD7B1B">
        <w:rPr>
          <w:szCs w:val="24"/>
        </w:rPr>
        <w:t>(</w:t>
      </w:r>
      <w:proofErr w:type="spellStart"/>
      <w:proofErr w:type="gramEnd"/>
      <w:r w:rsidRPr="00FD7B1B">
        <w:rPr>
          <w:szCs w:val="24"/>
        </w:rPr>
        <w:t>windowWidth</w:t>
      </w:r>
      <w:proofErr w:type="spellEnd"/>
      <w:r w:rsidRPr="00FD7B1B">
        <w:rPr>
          <w:szCs w:val="24"/>
        </w:rPr>
        <w:t xml:space="preserve">, </w:t>
      </w:r>
      <w:proofErr w:type="spellStart"/>
      <w:r w:rsidRPr="00FD7B1B">
        <w:rPr>
          <w:szCs w:val="24"/>
        </w:rPr>
        <w:t>windowHeight</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glutInitWindowPosition</w:t>
      </w:r>
      <w:proofErr w:type="spellEnd"/>
      <w:r w:rsidRPr="00FD7B1B">
        <w:rPr>
          <w:szCs w:val="24"/>
        </w:rPr>
        <w:t>(</w:t>
      </w:r>
      <w:proofErr w:type="gramEnd"/>
      <w:r w:rsidRPr="00FD7B1B">
        <w:rPr>
          <w:szCs w:val="24"/>
        </w:rPr>
        <w:t>300, 50);</w:t>
      </w:r>
    </w:p>
    <w:p w:rsidR="00FD7B1B" w:rsidRPr="00FD7B1B" w:rsidRDefault="00AB13F7" w:rsidP="00FD7B1B">
      <w:pPr>
        <w:tabs>
          <w:tab w:val="left" w:pos="3780"/>
        </w:tabs>
        <w:autoSpaceDE w:val="0"/>
        <w:spacing w:line="240" w:lineRule="auto"/>
        <w:jc w:val="both"/>
        <w:rPr>
          <w:szCs w:val="24"/>
        </w:rPr>
      </w:pPr>
      <w:r>
        <w:rPr>
          <w:szCs w:val="24"/>
        </w:rPr>
        <w:t xml:space="preserve">    </w:t>
      </w:r>
      <w:proofErr w:type="spellStart"/>
      <w:proofErr w:type="gramStart"/>
      <w:r>
        <w:rPr>
          <w:szCs w:val="24"/>
        </w:rPr>
        <w:t>glutCreateWindow</w:t>
      </w:r>
      <w:proofErr w:type="spellEnd"/>
      <w:r>
        <w:rPr>
          <w:szCs w:val="24"/>
        </w:rPr>
        <w:t>(</w:t>
      </w:r>
      <w:proofErr w:type="gramEnd"/>
      <w:r>
        <w:rPr>
          <w:szCs w:val="24"/>
        </w:rPr>
        <w:t>"Fun</w:t>
      </w:r>
      <w:r w:rsidR="00FD7B1B" w:rsidRPr="00FD7B1B">
        <w:rPr>
          <w:szCs w:val="24"/>
        </w:rPr>
        <w:t xml:space="preserve"> With Polygon");</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glEnable</w:t>
      </w:r>
      <w:proofErr w:type="spellEnd"/>
      <w:r w:rsidRPr="00FD7B1B">
        <w:rPr>
          <w:szCs w:val="24"/>
        </w:rPr>
        <w:t>(</w:t>
      </w:r>
      <w:proofErr w:type="gramEnd"/>
      <w:r w:rsidRPr="00FD7B1B">
        <w:rPr>
          <w:szCs w:val="24"/>
        </w:rPr>
        <w:t>GL_DEPTH_TEST);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glutDisplayFunc</w:t>
      </w:r>
      <w:proofErr w:type="spellEnd"/>
      <w:r w:rsidRPr="00FD7B1B">
        <w:rPr>
          <w:szCs w:val="24"/>
        </w:rPr>
        <w:t>(</w:t>
      </w:r>
      <w:proofErr w:type="gramEnd"/>
      <w:r w:rsidRPr="00FD7B1B">
        <w:rPr>
          <w:szCs w:val="24"/>
        </w:rPr>
        <w:t>display);</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glReshapeFunc</w:t>
      </w:r>
      <w:proofErr w:type="spellEnd"/>
      <w:r w:rsidRPr="00FD7B1B">
        <w:rPr>
          <w:szCs w:val="24"/>
        </w:rPr>
        <w:t>(</w:t>
      </w:r>
      <w:proofErr w:type="gramEnd"/>
      <w:r w:rsidRPr="00FD7B1B">
        <w:rPr>
          <w:szCs w:val="24"/>
        </w:rPr>
        <w:t>reshape);</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glutIdleFunc</w:t>
      </w:r>
      <w:proofErr w:type="spellEnd"/>
      <w:r w:rsidRPr="00FD7B1B">
        <w:rPr>
          <w:szCs w:val="24"/>
        </w:rPr>
        <w:t>(</w:t>
      </w:r>
      <w:proofErr w:type="gramEnd"/>
      <w:r w:rsidRPr="00FD7B1B">
        <w:rPr>
          <w:szCs w:val="24"/>
        </w:rPr>
        <w:t>idle); // Register callback handler if no other event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glutTimerFunc</w:t>
      </w:r>
      <w:proofErr w:type="spellEnd"/>
      <w:r w:rsidRPr="00FD7B1B">
        <w:rPr>
          <w:szCs w:val="24"/>
        </w:rPr>
        <w:t>(</w:t>
      </w:r>
      <w:proofErr w:type="gramEnd"/>
      <w:r w:rsidRPr="00FD7B1B">
        <w:rPr>
          <w:szCs w:val="24"/>
        </w:rPr>
        <w:t xml:space="preserve"> 0, timer, 0 );</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glutSpecialFunc</w:t>
      </w:r>
      <w:proofErr w:type="spellEnd"/>
      <w:r w:rsidRPr="00FD7B1B">
        <w:rPr>
          <w:szCs w:val="24"/>
        </w:rPr>
        <w:t>(</w:t>
      </w:r>
      <w:proofErr w:type="spellStart"/>
      <w:proofErr w:type="gramEnd"/>
      <w:r w:rsidRPr="00FD7B1B">
        <w:rPr>
          <w:szCs w:val="24"/>
        </w:rPr>
        <w:t>specialKeys</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glutKeyboardFunc</w:t>
      </w:r>
      <w:proofErr w:type="spellEnd"/>
      <w:r w:rsidRPr="00FD7B1B">
        <w:rPr>
          <w:szCs w:val="24"/>
        </w:rPr>
        <w:t>(</w:t>
      </w:r>
      <w:proofErr w:type="gramEnd"/>
      <w:r w:rsidRPr="00FD7B1B">
        <w:rPr>
          <w:szCs w:val="24"/>
        </w:rPr>
        <w:t>keyboard);</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glutMouseFunc</w:t>
      </w:r>
      <w:proofErr w:type="spellEnd"/>
      <w:r w:rsidRPr="00FD7B1B">
        <w:rPr>
          <w:szCs w:val="24"/>
        </w:rPr>
        <w:t>(</w:t>
      </w:r>
      <w:proofErr w:type="spellStart"/>
      <w:proofErr w:type="gramEnd"/>
      <w:r w:rsidRPr="00FD7B1B">
        <w:rPr>
          <w:szCs w:val="24"/>
        </w:rPr>
        <w:t>onMouseButton</w:t>
      </w:r>
      <w:proofErr w:type="spell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initGL</w:t>
      </w:r>
      <w:proofErr w:type="spellEnd"/>
      <w:r w:rsidRPr="00FD7B1B">
        <w:rPr>
          <w:szCs w:val="24"/>
        </w:rPr>
        <w:t>(</w:t>
      </w:r>
      <w:proofErr w:type="gram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spellStart"/>
      <w:proofErr w:type="gramStart"/>
      <w:r w:rsidRPr="00FD7B1B">
        <w:rPr>
          <w:szCs w:val="24"/>
        </w:rPr>
        <w:t>glutMainLoop</w:t>
      </w:r>
      <w:proofErr w:type="spellEnd"/>
      <w:r w:rsidRPr="00FD7B1B">
        <w:rPr>
          <w:szCs w:val="24"/>
        </w:rPr>
        <w:t>(</w:t>
      </w:r>
      <w:proofErr w:type="gramEnd"/>
      <w:r w:rsidRPr="00FD7B1B">
        <w:rPr>
          <w:szCs w:val="24"/>
        </w:rPr>
        <w:t>);</w:t>
      </w:r>
    </w:p>
    <w:p w:rsidR="00FD7B1B" w:rsidRPr="00FD7B1B" w:rsidRDefault="00FD7B1B" w:rsidP="00FD7B1B">
      <w:pPr>
        <w:tabs>
          <w:tab w:val="left" w:pos="3780"/>
        </w:tabs>
        <w:autoSpaceDE w:val="0"/>
        <w:spacing w:line="240" w:lineRule="auto"/>
        <w:jc w:val="both"/>
        <w:rPr>
          <w:szCs w:val="24"/>
        </w:rPr>
      </w:pPr>
      <w:r w:rsidRPr="00FD7B1B">
        <w:rPr>
          <w:szCs w:val="24"/>
        </w:rPr>
        <w:t xml:space="preserve">    </w:t>
      </w:r>
      <w:proofErr w:type="gramStart"/>
      <w:r w:rsidRPr="00FD7B1B">
        <w:rPr>
          <w:szCs w:val="24"/>
        </w:rPr>
        <w:t>return</w:t>
      </w:r>
      <w:proofErr w:type="gramEnd"/>
      <w:r w:rsidRPr="00FD7B1B">
        <w:rPr>
          <w:szCs w:val="24"/>
        </w:rPr>
        <w:t xml:space="preserve"> 0;</w:t>
      </w:r>
    </w:p>
    <w:p w:rsidR="007B6635" w:rsidRPr="00FD7B1B" w:rsidRDefault="00FD7B1B" w:rsidP="00FD7B1B">
      <w:pPr>
        <w:tabs>
          <w:tab w:val="left" w:pos="3780"/>
        </w:tabs>
        <w:autoSpaceDE w:val="0"/>
        <w:spacing w:line="240" w:lineRule="auto"/>
        <w:jc w:val="both"/>
        <w:rPr>
          <w:szCs w:val="24"/>
        </w:rPr>
      </w:pPr>
      <w:r w:rsidRPr="00FD7B1B">
        <w:rPr>
          <w:szCs w:val="24"/>
        </w:rPr>
        <w:t>}</w:t>
      </w:r>
    </w:p>
    <w:p w:rsidR="007B6635" w:rsidRPr="00BE0409" w:rsidRDefault="007B6635" w:rsidP="007B6635">
      <w:pPr>
        <w:tabs>
          <w:tab w:val="left" w:pos="3780"/>
        </w:tabs>
        <w:autoSpaceDE w:val="0"/>
        <w:jc w:val="both"/>
        <w:rPr>
          <w:b/>
          <w:sz w:val="24"/>
          <w:szCs w:val="24"/>
        </w:rPr>
      </w:pPr>
    </w:p>
    <w:p w:rsidR="00505CFE" w:rsidRPr="00BE0409" w:rsidRDefault="00505CFE" w:rsidP="007B6635">
      <w:pPr>
        <w:autoSpaceDE w:val="0"/>
        <w:jc w:val="both"/>
        <w:rPr>
          <w:b/>
          <w:sz w:val="24"/>
          <w:szCs w:val="24"/>
        </w:rPr>
      </w:pPr>
    </w:p>
    <w:p w:rsidR="00505CFE" w:rsidRPr="00BE0409" w:rsidRDefault="00505CFE" w:rsidP="007B6635">
      <w:pPr>
        <w:autoSpaceDE w:val="0"/>
        <w:jc w:val="both"/>
        <w:rPr>
          <w:b/>
          <w:sz w:val="24"/>
          <w:szCs w:val="24"/>
        </w:rPr>
      </w:pPr>
    </w:p>
    <w:p w:rsidR="00505CFE" w:rsidRPr="00BE0409" w:rsidRDefault="00505CFE" w:rsidP="007B6635">
      <w:pPr>
        <w:autoSpaceDE w:val="0"/>
        <w:jc w:val="both"/>
        <w:rPr>
          <w:b/>
          <w:sz w:val="24"/>
          <w:szCs w:val="24"/>
        </w:rPr>
      </w:pPr>
    </w:p>
    <w:p w:rsidR="00505CFE" w:rsidRPr="00BE0409" w:rsidRDefault="00505CFE" w:rsidP="007B6635">
      <w:pPr>
        <w:autoSpaceDE w:val="0"/>
        <w:jc w:val="both"/>
        <w:rPr>
          <w:b/>
          <w:sz w:val="24"/>
          <w:szCs w:val="24"/>
        </w:rPr>
      </w:pPr>
    </w:p>
    <w:p w:rsidR="00505CFE" w:rsidRPr="00BE0409" w:rsidRDefault="00505CFE" w:rsidP="007B6635">
      <w:pPr>
        <w:autoSpaceDE w:val="0"/>
        <w:jc w:val="both"/>
        <w:rPr>
          <w:b/>
          <w:sz w:val="24"/>
          <w:szCs w:val="24"/>
        </w:rPr>
      </w:pPr>
    </w:p>
    <w:p w:rsidR="00505CFE" w:rsidRDefault="00505CFE" w:rsidP="007B6635">
      <w:pPr>
        <w:autoSpaceDE w:val="0"/>
        <w:jc w:val="both"/>
        <w:rPr>
          <w:b/>
          <w:sz w:val="32"/>
          <w:szCs w:val="32"/>
        </w:rPr>
      </w:pPr>
    </w:p>
    <w:p w:rsidR="00967EC7" w:rsidRDefault="00B916AA" w:rsidP="00BB4CB5">
      <w:pPr>
        <w:autoSpaceDE w:val="0"/>
        <w:jc w:val="both"/>
        <w:rPr>
          <w:b/>
          <w:sz w:val="32"/>
          <w:szCs w:val="32"/>
        </w:rPr>
      </w:pPr>
      <w:r>
        <w:rPr>
          <w:b/>
          <w:sz w:val="32"/>
          <w:szCs w:val="32"/>
        </w:rPr>
        <w:t xml:space="preserve">CHAPTER </w:t>
      </w:r>
      <w:r w:rsidR="007B6635">
        <w:rPr>
          <w:b/>
          <w:sz w:val="32"/>
          <w:szCs w:val="32"/>
        </w:rPr>
        <w:t>6</w:t>
      </w:r>
    </w:p>
    <w:p w:rsidR="007B6635" w:rsidRDefault="007B6635" w:rsidP="00967EC7">
      <w:pPr>
        <w:autoSpaceDE w:val="0"/>
        <w:jc w:val="center"/>
        <w:rPr>
          <w:b/>
          <w:sz w:val="32"/>
          <w:szCs w:val="32"/>
        </w:rPr>
      </w:pPr>
      <w:r>
        <w:rPr>
          <w:b/>
          <w:sz w:val="32"/>
          <w:szCs w:val="32"/>
        </w:rPr>
        <w:t>OUTPUT</w:t>
      </w:r>
    </w:p>
    <w:p w:rsidR="00825D74" w:rsidRPr="00B3305D" w:rsidRDefault="00F33613" w:rsidP="00B3305D">
      <w:pPr>
        <w:pStyle w:val="ListParagraph"/>
        <w:numPr>
          <w:ilvl w:val="0"/>
          <w:numId w:val="11"/>
        </w:numPr>
        <w:spacing w:after="30"/>
        <w:rPr>
          <w:rFonts w:ascii="Times New Roman" w:eastAsia="Times New Roman" w:hAnsi="Times New Roman" w:cs="Times New Roman"/>
          <w:sz w:val="24"/>
        </w:rPr>
      </w:pPr>
      <w:r w:rsidRPr="00B3305D">
        <w:rPr>
          <w:rFonts w:ascii="Times New Roman" w:eastAsia="Times New Roman" w:hAnsi="Times New Roman" w:cs="Times New Roman"/>
          <w:sz w:val="24"/>
        </w:rPr>
        <w:lastRenderedPageBreak/>
        <w:t>OUTPUT WINDOW TO ENTER ORDER OF POLYGON</w:t>
      </w:r>
      <w:r w:rsidR="00825D74" w:rsidRPr="00B3305D">
        <w:rPr>
          <w:rFonts w:ascii="Times New Roman" w:eastAsia="Times New Roman" w:hAnsi="Times New Roman" w:cs="Times New Roman"/>
          <w:sz w:val="24"/>
        </w:rPr>
        <w:t>:</w:t>
      </w:r>
    </w:p>
    <w:p w:rsidR="00825D74" w:rsidRDefault="00F33613" w:rsidP="00967EC7">
      <w:pPr>
        <w:spacing w:after="30"/>
        <w:jc w:val="center"/>
        <w:rPr>
          <w:rFonts w:ascii="Times New Roman" w:eastAsia="Times New Roman" w:hAnsi="Times New Roman" w:cs="Times New Roman"/>
        </w:rPr>
      </w:pPr>
      <w:r w:rsidRPr="00F33613">
        <w:rPr>
          <w:rFonts w:ascii="Times New Roman" w:eastAsia="Times New Roman" w:hAnsi="Times New Roman" w:cs="Times New Roman"/>
          <w:noProof/>
          <w:lang w:val="en-IN" w:eastAsia="en-IN"/>
        </w:rPr>
        <w:drawing>
          <wp:inline distT="0" distB="0" distL="0" distR="0">
            <wp:extent cx="2661314" cy="2836658"/>
            <wp:effectExtent l="0" t="0" r="5715" b="1905"/>
            <wp:docPr id="2" name="Picture 2" descr="C:\Users\veeresh\Desktop\Abhishek\outputs\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eeresh\Desktop\Abhishek\outputs\wind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870" cy="2852173"/>
                    </a:xfrm>
                    <a:prstGeom prst="rect">
                      <a:avLst/>
                    </a:prstGeom>
                    <a:noFill/>
                    <a:ln>
                      <a:noFill/>
                    </a:ln>
                  </pic:spPr>
                </pic:pic>
              </a:graphicData>
            </a:graphic>
          </wp:inline>
        </w:drawing>
      </w:r>
    </w:p>
    <w:p w:rsidR="00AA536A" w:rsidRDefault="001C38AE" w:rsidP="00825D74">
      <w:pPr>
        <w:spacing w:after="30"/>
        <w:rPr>
          <w:rFonts w:ascii="Times New Roman" w:eastAsia="Times New Roman" w:hAnsi="Times New Roman" w:cs="Times New Roman"/>
          <w:sz w:val="24"/>
        </w:rPr>
      </w:pPr>
      <w:r w:rsidRPr="001C38AE">
        <w:rPr>
          <w:rFonts w:ascii="Times New Roman" w:eastAsia="Times New Roman" w:hAnsi="Times New Roman" w:cs="Times New Roman"/>
          <w:b/>
          <w:sz w:val="28"/>
        </w:rPr>
        <w:t>Figure 1.2:</w:t>
      </w:r>
      <w:r w:rsidR="00F33613" w:rsidRPr="00F33613">
        <w:rPr>
          <w:rFonts w:ascii="Times New Roman" w:eastAsia="Times New Roman" w:hAnsi="Times New Roman" w:cs="Times New Roman"/>
          <w:sz w:val="24"/>
        </w:rPr>
        <w:t xml:space="preserve"> </w:t>
      </w:r>
      <w:r w:rsidR="00F33613">
        <w:rPr>
          <w:rFonts w:ascii="Times New Roman" w:eastAsia="Times New Roman" w:hAnsi="Times New Roman" w:cs="Times New Roman"/>
          <w:sz w:val="24"/>
        </w:rPr>
        <w:t>Output window to enter order of polygon</w:t>
      </w:r>
      <w:r>
        <w:rPr>
          <w:rFonts w:ascii="Times New Roman" w:eastAsia="Times New Roman" w:hAnsi="Times New Roman" w:cs="Times New Roman"/>
          <w:sz w:val="24"/>
        </w:rPr>
        <w:t>.</w:t>
      </w:r>
    </w:p>
    <w:p w:rsidR="00967EC7" w:rsidRPr="00967EC7" w:rsidRDefault="00967EC7" w:rsidP="00825D74">
      <w:pPr>
        <w:spacing w:after="30"/>
        <w:rPr>
          <w:rFonts w:ascii="Times New Roman" w:eastAsia="Times New Roman" w:hAnsi="Times New Roman" w:cs="Times New Roman"/>
          <w:b/>
          <w:sz w:val="28"/>
        </w:rPr>
      </w:pPr>
    </w:p>
    <w:p w:rsidR="00825D74" w:rsidRPr="00967EC7" w:rsidRDefault="00A776EB" w:rsidP="00825D74">
      <w:pPr>
        <w:pStyle w:val="ListParagraph"/>
        <w:numPr>
          <w:ilvl w:val="0"/>
          <w:numId w:val="11"/>
        </w:numPr>
        <w:spacing w:after="30"/>
        <w:rPr>
          <w:rFonts w:ascii="Times New Roman" w:eastAsia="Times New Roman" w:hAnsi="Times New Roman" w:cs="Times New Roman"/>
          <w:sz w:val="24"/>
        </w:rPr>
      </w:pPr>
      <w:r w:rsidRPr="00B3305D">
        <w:rPr>
          <w:rFonts w:ascii="Times New Roman" w:eastAsia="Times New Roman" w:hAnsi="Times New Roman" w:cs="Times New Roman"/>
          <w:sz w:val="24"/>
        </w:rPr>
        <w:t>SCREENSHOT OF POLYGON WHEN ORDER IS 3:</w:t>
      </w:r>
    </w:p>
    <w:p w:rsidR="00825D74" w:rsidRPr="00967EC7" w:rsidRDefault="00A776EB" w:rsidP="00967EC7">
      <w:pPr>
        <w:spacing w:after="30"/>
        <w:jc w:val="center"/>
        <w:rPr>
          <w:rFonts w:ascii="Times New Roman" w:eastAsia="Times New Roman" w:hAnsi="Times New Roman" w:cs="Times New Roman"/>
        </w:rPr>
      </w:pPr>
      <w:r w:rsidRPr="00A776EB">
        <w:rPr>
          <w:rFonts w:ascii="Times New Roman" w:eastAsia="Times New Roman" w:hAnsi="Times New Roman" w:cs="Times New Roman"/>
          <w:noProof/>
          <w:lang w:val="en-IN" w:eastAsia="en-IN"/>
        </w:rPr>
        <w:drawing>
          <wp:inline distT="0" distB="0" distL="0" distR="0">
            <wp:extent cx="2866030" cy="3054861"/>
            <wp:effectExtent l="0" t="0" r="0" b="0"/>
            <wp:docPr id="4" name="Picture 4" descr="C:\Users\veeresh\Desktop\Abhishek\output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eresh\Desktop\Abhishek\outputs\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812" cy="3066353"/>
                    </a:xfrm>
                    <a:prstGeom prst="rect">
                      <a:avLst/>
                    </a:prstGeom>
                    <a:noFill/>
                    <a:ln>
                      <a:noFill/>
                    </a:ln>
                  </pic:spPr>
                </pic:pic>
              </a:graphicData>
            </a:graphic>
          </wp:inline>
        </w:drawing>
      </w:r>
    </w:p>
    <w:p w:rsidR="00825D74" w:rsidRPr="00B3305D" w:rsidRDefault="001C38AE" w:rsidP="00825D74">
      <w:pPr>
        <w:spacing w:after="30"/>
        <w:rPr>
          <w:rFonts w:ascii="Times New Roman" w:eastAsia="Times New Roman" w:hAnsi="Times New Roman" w:cs="Times New Roman"/>
          <w:sz w:val="24"/>
        </w:rPr>
      </w:pPr>
      <w:r>
        <w:rPr>
          <w:rFonts w:ascii="Times New Roman" w:eastAsia="Times New Roman" w:hAnsi="Times New Roman" w:cs="Times New Roman"/>
          <w:b/>
          <w:sz w:val="28"/>
        </w:rPr>
        <w:t>Figure 1.3:</w:t>
      </w:r>
      <w:r w:rsidR="00AA536A">
        <w:rPr>
          <w:rFonts w:ascii="Times New Roman" w:eastAsia="Times New Roman" w:hAnsi="Times New Roman" w:cs="Times New Roman"/>
          <w:b/>
          <w:sz w:val="28"/>
        </w:rPr>
        <w:t xml:space="preserve"> </w:t>
      </w:r>
      <w:r w:rsidRPr="001C38AE">
        <w:rPr>
          <w:rFonts w:ascii="Times New Roman" w:eastAsia="Times New Roman" w:hAnsi="Times New Roman" w:cs="Times New Roman"/>
          <w:sz w:val="24"/>
        </w:rPr>
        <w:t>Screenshot</w:t>
      </w:r>
      <w:r w:rsidR="00A776EB">
        <w:rPr>
          <w:rFonts w:ascii="Times New Roman" w:eastAsia="Times New Roman" w:hAnsi="Times New Roman" w:cs="Times New Roman"/>
          <w:sz w:val="24"/>
        </w:rPr>
        <w:t xml:space="preserve"> of polygon when order is 3</w:t>
      </w:r>
    </w:p>
    <w:p w:rsidR="00A776EB" w:rsidRPr="00B3305D" w:rsidRDefault="00A776EB" w:rsidP="00A776EB">
      <w:pPr>
        <w:pStyle w:val="ListParagraph"/>
        <w:numPr>
          <w:ilvl w:val="0"/>
          <w:numId w:val="11"/>
        </w:numPr>
        <w:spacing w:after="30"/>
        <w:rPr>
          <w:rFonts w:ascii="Times New Roman" w:eastAsia="Times New Roman" w:hAnsi="Times New Roman" w:cs="Times New Roman"/>
          <w:sz w:val="24"/>
        </w:rPr>
      </w:pPr>
      <w:r w:rsidRPr="00B3305D">
        <w:rPr>
          <w:rFonts w:ascii="Times New Roman" w:eastAsia="Times New Roman" w:hAnsi="Times New Roman" w:cs="Times New Roman"/>
          <w:sz w:val="24"/>
        </w:rPr>
        <w:t>SCREENSHOT OF POLYGON WHEN ORDER IS 4:</w:t>
      </w:r>
    </w:p>
    <w:p w:rsidR="00A776EB" w:rsidRDefault="00A776EB" w:rsidP="00A776EB">
      <w:pPr>
        <w:spacing w:after="30"/>
        <w:jc w:val="center"/>
        <w:rPr>
          <w:rFonts w:ascii="Times New Roman" w:eastAsia="Times New Roman" w:hAnsi="Times New Roman" w:cs="Times New Roman"/>
        </w:rPr>
      </w:pPr>
      <w:r w:rsidRPr="00A776EB">
        <w:rPr>
          <w:rFonts w:ascii="Times New Roman" w:eastAsia="Times New Roman" w:hAnsi="Times New Roman" w:cs="Times New Roman"/>
          <w:noProof/>
          <w:lang w:val="en-IN" w:eastAsia="en-IN"/>
        </w:rPr>
        <w:lastRenderedPageBreak/>
        <w:drawing>
          <wp:inline distT="0" distB="0" distL="0" distR="0">
            <wp:extent cx="3034583" cy="3234519"/>
            <wp:effectExtent l="0" t="0" r="0" b="4445"/>
            <wp:docPr id="6" name="Picture 6" descr="C:\Users\veeresh\Desktop\Abhishek\output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eeresh\Desktop\Abhishek\outputs\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199" cy="3252230"/>
                    </a:xfrm>
                    <a:prstGeom prst="rect">
                      <a:avLst/>
                    </a:prstGeom>
                    <a:noFill/>
                    <a:ln>
                      <a:noFill/>
                    </a:ln>
                  </pic:spPr>
                </pic:pic>
              </a:graphicData>
            </a:graphic>
          </wp:inline>
        </w:drawing>
      </w:r>
    </w:p>
    <w:p w:rsidR="00A776EB" w:rsidRPr="001C38AE" w:rsidRDefault="00A776EB" w:rsidP="00A776EB">
      <w:pPr>
        <w:spacing w:after="30"/>
        <w:rPr>
          <w:rFonts w:ascii="Times New Roman" w:eastAsia="Times New Roman" w:hAnsi="Times New Roman" w:cs="Times New Roman"/>
          <w:b/>
          <w:sz w:val="24"/>
        </w:rPr>
      </w:pPr>
    </w:p>
    <w:p w:rsidR="00A776EB" w:rsidRPr="001C38AE" w:rsidRDefault="00A776EB" w:rsidP="00A776EB">
      <w:pPr>
        <w:spacing w:after="30"/>
        <w:rPr>
          <w:rFonts w:ascii="Times New Roman" w:eastAsia="Times New Roman" w:hAnsi="Times New Roman" w:cs="Times New Roman"/>
          <w:sz w:val="24"/>
        </w:rPr>
      </w:pPr>
      <w:r>
        <w:rPr>
          <w:rFonts w:ascii="Times New Roman" w:eastAsia="Times New Roman" w:hAnsi="Times New Roman" w:cs="Times New Roman"/>
          <w:b/>
          <w:sz w:val="28"/>
        </w:rPr>
        <w:t>Figure 1.</w:t>
      </w:r>
      <w:r w:rsidR="00AA536A">
        <w:rPr>
          <w:rFonts w:ascii="Times New Roman" w:eastAsia="Times New Roman" w:hAnsi="Times New Roman" w:cs="Times New Roman"/>
          <w:b/>
          <w:sz w:val="28"/>
        </w:rPr>
        <w:t>4</w:t>
      </w:r>
      <w:r>
        <w:rPr>
          <w:rFonts w:ascii="Times New Roman" w:eastAsia="Times New Roman" w:hAnsi="Times New Roman" w:cs="Times New Roman"/>
          <w:b/>
          <w:sz w:val="28"/>
        </w:rPr>
        <w:t>:</w:t>
      </w:r>
      <w:r w:rsidR="00B3305D">
        <w:rPr>
          <w:rFonts w:ascii="Times New Roman" w:eastAsia="Times New Roman" w:hAnsi="Times New Roman" w:cs="Times New Roman"/>
          <w:b/>
          <w:sz w:val="28"/>
        </w:rPr>
        <w:t xml:space="preserve"> </w:t>
      </w:r>
      <w:r w:rsidRPr="001C38AE">
        <w:rPr>
          <w:rFonts w:ascii="Times New Roman" w:eastAsia="Times New Roman" w:hAnsi="Times New Roman" w:cs="Times New Roman"/>
          <w:sz w:val="24"/>
        </w:rPr>
        <w:t>Screenshot</w:t>
      </w:r>
      <w:r>
        <w:rPr>
          <w:rFonts w:ascii="Times New Roman" w:eastAsia="Times New Roman" w:hAnsi="Times New Roman" w:cs="Times New Roman"/>
          <w:sz w:val="24"/>
        </w:rPr>
        <w:t xml:space="preserve"> of polygon when order is 4</w:t>
      </w:r>
    </w:p>
    <w:p w:rsidR="00A776EB" w:rsidRDefault="00A776EB" w:rsidP="00A776EB">
      <w:pPr>
        <w:spacing w:after="30"/>
        <w:rPr>
          <w:rFonts w:ascii="Times New Roman" w:eastAsia="Times New Roman" w:hAnsi="Times New Roman" w:cs="Times New Roman"/>
        </w:rPr>
      </w:pPr>
    </w:p>
    <w:p w:rsidR="00AA536A" w:rsidRPr="00B3305D" w:rsidRDefault="00AA536A" w:rsidP="00AA536A">
      <w:pPr>
        <w:pStyle w:val="ListParagraph"/>
        <w:numPr>
          <w:ilvl w:val="0"/>
          <w:numId w:val="11"/>
        </w:numPr>
        <w:spacing w:after="30"/>
        <w:rPr>
          <w:rFonts w:ascii="Times New Roman" w:eastAsia="Times New Roman" w:hAnsi="Times New Roman" w:cs="Times New Roman"/>
          <w:sz w:val="24"/>
        </w:rPr>
      </w:pPr>
      <w:r w:rsidRPr="00B3305D">
        <w:rPr>
          <w:rFonts w:ascii="Times New Roman" w:eastAsia="Times New Roman" w:hAnsi="Times New Roman" w:cs="Times New Roman"/>
          <w:sz w:val="24"/>
        </w:rPr>
        <w:t>SCREENSHOT OF POLYGON WHEN ORDER IS 5:</w:t>
      </w:r>
    </w:p>
    <w:p w:rsidR="00AA536A" w:rsidRDefault="00AA536A" w:rsidP="00AA536A">
      <w:pPr>
        <w:spacing w:after="30"/>
        <w:jc w:val="center"/>
        <w:rPr>
          <w:rFonts w:ascii="Times New Roman" w:eastAsia="Times New Roman" w:hAnsi="Times New Roman" w:cs="Times New Roman"/>
        </w:rPr>
      </w:pPr>
      <w:r w:rsidRPr="00AA536A">
        <w:rPr>
          <w:rFonts w:ascii="Times New Roman" w:eastAsia="Times New Roman" w:hAnsi="Times New Roman" w:cs="Times New Roman"/>
          <w:noProof/>
          <w:lang w:val="en-IN" w:eastAsia="en-IN"/>
        </w:rPr>
        <w:drawing>
          <wp:inline distT="0" distB="0" distL="0" distR="0">
            <wp:extent cx="3069888" cy="3272151"/>
            <wp:effectExtent l="0" t="0" r="0" b="5080"/>
            <wp:docPr id="8" name="Picture 8" descr="C:\Users\veeresh\Desktop\Abhishek\output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eeresh\Desktop\Abhishek\outputs\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0391" cy="3294005"/>
                    </a:xfrm>
                    <a:prstGeom prst="rect">
                      <a:avLst/>
                    </a:prstGeom>
                    <a:noFill/>
                    <a:ln>
                      <a:noFill/>
                    </a:ln>
                  </pic:spPr>
                </pic:pic>
              </a:graphicData>
            </a:graphic>
          </wp:inline>
        </w:drawing>
      </w:r>
    </w:p>
    <w:p w:rsidR="00AA536A" w:rsidRPr="001C38AE" w:rsidRDefault="00AA536A" w:rsidP="00AA536A">
      <w:pPr>
        <w:spacing w:after="30"/>
        <w:rPr>
          <w:rFonts w:ascii="Times New Roman" w:eastAsia="Times New Roman" w:hAnsi="Times New Roman" w:cs="Times New Roman"/>
          <w:b/>
          <w:sz w:val="24"/>
        </w:rPr>
      </w:pPr>
    </w:p>
    <w:p w:rsidR="00AA536A" w:rsidRDefault="00AA536A" w:rsidP="00AA536A">
      <w:pPr>
        <w:spacing w:after="30"/>
        <w:rPr>
          <w:rFonts w:ascii="Times New Roman" w:eastAsia="Times New Roman" w:hAnsi="Times New Roman" w:cs="Times New Roman"/>
          <w:sz w:val="24"/>
        </w:rPr>
      </w:pPr>
      <w:r>
        <w:rPr>
          <w:rFonts w:ascii="Times New Roman" w:eastAsia="Times New Roman" w:hAnsi="Times New Roman" w:cs="Times New Roman"/>
          <w:b/>
          <w:sz w:val="28"/>
        </w:rPr>
        <w:t>Figure 1.5:</w:t>
      </w:r>
      <w:r w:rsidR="00B3305D">
        <w:rPr>
          <w:rFonts w:ascii="Times New Roman" w:eastAsia="Times New Roman" w:hAnsi="Times New Roman" w:cs="Times New Roman"/>
          <w:b/>
          <w:sz w:val="28"/>
        </w:rPr>
        <w:t xml:space="preserve"> </w:t>
      </w:r>
      <w:r w:rsidRPr="001C38AE">
        <w:rPr>
          <w:rFonts w:ascii="Times New Roman" w:eastAsia="Times New Roman" w:hAnsi="Times New Roman" w:cs="Times New Roman"/>
          <w:sz w:val="24"/>
        </w:rPr>
        <w:t>Screenshot</w:t>
      </w:r>
      <w:r>
        <w:rPr>
          <w:rFonts w:ascii="Times New Roman" w:eastAsia="Times New Roman" w:hAnsi="Times New Roman" w:cs="Times New Roman"/>
          <w:sz w:val="24"/>
        </w:rPr>
        <w:t xml:space="preserve"> of polygon when order is 5</w:t>
      </w:r>
    </w:p>
    <w:p w:rsidR="008E60B9" w:rsidRPr="001C38AE" w:rsidRDefault="008E60B9" w:rsidP="00AA536A">
      <w:pPr>
        <w:spacing w:after="30"/>
        <w:rPr>
          <w:rFonts w:ascii="Times New Roman" w:eastAsia="Times New Roman" w:hAnsi="Times New Roman" w:cs="Times New Roman"/>
          <w:sz w:val="24"/>
        </w:rPr>
      </w:pPr>
    </w:p>
    <w:p w:rsidR="00AA536A" w:rsidRPr="004B0745" w:rsidRDefault="00AA536A" w:rsidP="00AA536A">
      <w:pPr>
        <w:pStyle w:val="ListParagraph"/>
        <w:numPr>
          <w:ilvl w:val="0"/>
          <w:numId w:val="11"/>
        </w:numPr>
        <w:spacing w:after="30"/>
        <w:rPr>
          <w:rFonts w:ascii="Times New Roman" w:eastAsia="Times New Roman" w:hAnsi="Times New Roman" w:cs="Times New Roman"/>
          <w:sz w:val="24"/>
        </w:rPr>
      </w:pPr>
      <w:r w:rsidRPr="00B7636B">
        <w:rPr>
          <w:rFonts w:ascii="Times New Roman" w:eastAsia="Times New Roman" w:hAnsi="Times New Roman" w:cs="Times New Roman"/>
          <w:sz w:val="24"/>
        </w:rPr>
        <w:lastRenderedPageBreak/>
        <w:t>SCREENSHOT OF POLYGON WHEN ORDER IS 6:</w:t>
      </w:r>
    </w:p>
    <w:p w:rsidR="00AA536A" w:rsidRDefault="00AA536A" w:rsidP="00AA536A">
      <w:pPr>
        <w:spacing w:after="30"/>
        <w:jc w:val="center"/>
        <w:rPr>
          <w:rFonts w:ascii="Times New Roman" w:eastAsia="Times New Roman" w:hAnsi="Times New Roman" w:cs="Times New Roman"/>
        </w:rPr>
      </w:pPr>
      <w:r w:rsidRPr="00AA536A">
        <w:rPr>
          <w:rFonts w:ascii="Times New Roman" w:eastAsia="Times New Roman" w:hAnsi="Times New Roman" w:cs="Times New Roman"/>
          <w:noProof/>
          <w:lang w:val="en-IN" w:eastAsia="en-IN"/>
        </w:rPr>
        <w:drawing>
          <wp:inline distT="0" distB="0" distL="0" distR="0">
            <wp:extent cx="3123026" cy="3325906"/>
            <wp:effectExtent l="0" t="0" r="1270" b="8255"/>
            <wp:docPr id="10" name="Picture 10" descr="C:\Users\veeresh\Desktop\Abhishek\output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eeresh\Desktop\Abhishek\outputs\e\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1153" cy="3355860"/>
                    </a:xfrm>
                    <a:prstGeom prst="rect">
                      <a:avLst/>
                    </a:prstGeom>
                    <a:noFill/>
                    <a:ln>
                      <a:noFill/>
                    </a:ln>
                  </pic:spPr>
                </pic:pic>
              </a:graphicData>
            </a:graphic>
          </wp:inline>
        </w:drawing>
      </w:r>
    </w:p>
    <w:p w:rsidR="00AA536A" w:rsidRPr="001C38AE" w:rsidRDefault="00AA536A" w:rsidP="00AA536A">
      <w:pPr>
        <w:spacing w:after="30"/>
        <w:rPr>
          <w:rFonts w:ascii="Times New Roman" w:eastAsia="Times New Roman" w:hAnsi="Times New Roman" w:cs="Times New Roman"/>
          <w:b/>
          <w:sz w:val="24"/>
        </w:rPr>
      </w:pPr>
    </w:p>
    <w:p w:rsidR="00AA536A" w:rsidRPr="001C38AE" w:rsidRDefault="00AA536A" w:rsidP="00AA536A">
      <w:pPr>
        <w:spacing w:after="30"/>
        <w:rPr>
          <w:rFonts w:ascii="Times New Roman" w:eastAsia="Times New Roman" w:hAnsi="Times New Roman" w:cs="Times New Roman"/>
          <w:sz w:val="24"/>
        </w:rPr>
      </w:pPr>
      <w:r>
        <w:rPr>
          <w:rFonts w:ascii="Times New Roman" w:eastAsia="Times New Roman" w:hAnsi="Times New Roman" w:cs="Times New Roman"/>
          <w:b/>
          <w:sz w:val="28"/>
        </w:rPr>
        <w:t>Figure 1.6:</w:t>
      </w:r>
      <w:r w:rsidR="00DA10AA">
        <w:rPr>
          <w:rFonts w:ascii="Times New Roman" w:eastAsia="Times New Roman" w:hAnsi="Times New Roman" w:cs="Times New Roman"/>
          <w:b/>
          <w:sz w:val="28"/>
        </w:rPr>
        <w:t xml:space="preserve"> </w:t>
      </w:r>
      <w:r w:rsidRPr="001C38AE">
        <w:rPr>
          <w:rFonts w:ascii="Times New Roman" w:eastAsia="Times New Roman" w:hAnsi="Times New Roman" w:cs="Times New Roman"/>
          <w:sz w:val="24"/>
        </w:rPr>
        <w:t>Screenshot</w:t>
      </w:r>
      <w:r>
        <w:rPr>
          <w:rFonts w:ascii="Times New Roman" w:eastAsia="Times New Roman" w:hAnsi="Times New Roman" w:cs="Times New Roman"/>
          <w:sz w:val="24"/>
        </w:rPr>
        <w:t xml:space="preserve"> of polygon when order is 6</w:t>
      </w:r>
    </w:p>
    <w:p w:rsidR="008E60B9" w:rsidRDefault="008E60B9" w:rsidP="00825D74">
      <w:pPr>
        <w:spacing w:after="30"/>
        <w:rPr>
          <w:rFonts w:ascii="Times New Roman" w:eastAsia="Times New Roman" w:hAnsi="Times New Roman" w:cs="Times New Roman"/>
          <w:sz w:val="24"/>
        </w:rPr>
      </w:pPr>
    </w:p>
    <w:p w:rsidR="00825D74" w:rsidRPr="008E60B9" w:rsidRDefault="00B7636B" w:rsidP="008E60B9">
      <w:pPr>
        <w:pStyle w:val="ListParagraph"/>
        <w:numPr>
          <w:ilvl w:val="0"/>
          <w:numId w:val="11"/>
        </w:numPr>
        <w:spacing w:after="30"/>
        <w:rPr>
          <w:rFonts w:ascii="Times New Roman" w:eastAsia="Times New Roman" w:hAnsi="Times New Roman" w:cs="Times New Roman"/>
          <w:sz w:val="24"/>
        </w:rPr>
      </w:pPr>
      <w:r w:rsidRPr="008E60B9">
        <w:rPr>
          <w:rFonts w:ascii="Times New Roman" w:eastAsia="Times New Roman" w:hAnsi="Times New Roman" w:cs="Times New Roman"/>
          <w:sz w:val="24"/>
        </w:rPr>
        <w:t>TRIGERRING POLYGON MOVEMENT USING KEYBOARD INTERRUPT:</w:t>
      </w:r>
    </w:p>
    <w:p w:rsidR="00825D74" w:rsidRDefault="00DA10AA" w:rsidP="00DA10AA">
      <w:pPr>
        <w:spacing w:after="30"/>
        <w:jc w:val="center"/>
        <w:rPr>
          <w:rFonts w:ascii="Times New Roman" w:eastAsia="Times New Roman" w:hAnsi="Times New Roman" w:cs="Times New Roman"/>
          <w:sz w:val="24"/>
        </w:rPr>
      </w:pPr>
      <w:r w:rsidRPr="00DA10AA">
        <w:rPr>
          <w:rFonts w:ascii="Times New Roman" w:eastAsia="Times New Roman" w:hAnsi="Times New Roman" w:cs="Times New Roman"/>
          <w:noProof/>
          <w:sz w:val="24"/>
          <w:lang w:val="en-IN" w:eastAsia="en-IN"/>
        </w:rPr>
        <w:drawing>
          <wp:inline distT="0" distB="0" distL="0" distR="0">
            <wp:extent cx="3119729" cy="3021106"/>
            <wp:effectExtent l="0" t="0" r="5080" b="8255"/>
            <wp:docPr id="5" name="Picture 5" descr="C:\Users\veeresh\Desktop\Abhishek\outputs\e\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eeresh\Desktop\Abhishek\outputs\e\6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0576" cy="3060662"/>
                    </a:xfrm>
                    <a:prstGeom prst="rect">
                      <a:avLst/>
                    </a:prstGeom>
                    <a:noFill/>
                    <a:ln>
                      <a:noFill/>
                    </a:ln>
                  </pic:spPr>
                </pic:pic>
              </a:graphicData>
            </a:graphic>
          </wp:inline>
        </w:drawing>
      </w:r>
    </w:p>
    <w:p w:rsidR="00825D74" w:rsidRPr="00C651EA" w:rsidRDefault="00DA10AA" w:rsidP="00825D74">
      <w:pPr>
        <w:spacing w:after="30"/>
        <w:rPr>
          <w:rFonts w:ascii="Times New Roman" w:eastAsia="Times New Roman" w:hAnsi="Times New Roman" w:cs="Times New Roman"/>
          <w:sz w:val="24"/>
        </w:rPr>
      </w:pPr>
      <w:r>
        <w:rPr>
          <w:rFonts w:ascii="Times New Roman" w:eastAsia="Times New Roman" w:hAnsi="Times New Roman" w:cs="Times New Roman"/>
          <w:b/>
          <w:sz w:val="28"/>
        </w:rPr>
        <w:t xml:space="preserve">Figure 1.7: </w:t>
      </w:r>
      <w:r>
        <w:rPr>
          <w:rFonts w:ascii="Times New Roman" w:eastAsia="Times New Roman" w:hAnsi="Times New Roman" w:cs="Times New Roman"/>
          <w:sz w:val="24"/>
        </w:rPr>
        <w:t>Triggering polygon movement using keyboard interrupt</w:t>
      </w:r>
    </w:p>
    <w:p w:rsidR="008E60B9" w:rsidRPr="008E60B9" w:rsidRDefault="008E60B9" w:rsidP="008E60B9">
      <w:pPr>
        <w:pStyle w:val="ListParagraph"/>
        <w:numPr>
          <w:ilvl w:val="0"/>
          <w:numId w:val="11"/>
        </w:numPr>
        <w:spacing w:after="30"/>
        <w:rPr>
          <w:rFonts w:ascii="Times New Roman" w:eastAsia="Times New Roman" w:hAnsi="Times New Roman" w:cs="Times New Roman"/>
          <w:sz w:val="24"/>
        </w:rPr>
      </w:pPr>
      <w:r w:rsidRPr="008E60B9">
        <w:rPr>
          <w:rFonts w:ascii="Times New Roman" w:eastAsia="Times New Roman" w:hAnsi="Times New Roman" w:cs="Times New Roman"/>
          <w:sz w:val="24"/>
        </w:rPr>
        <w:t>TRIGGERRING POLYGON MOVEMENT USING MOUSE INTERRUPT:</w:t>
      </w:r>
    </w:p>
    <w:p w:rsidR="008E60B9" w:rsidRDefault="008E60B9" w:rsidP="008E60B9">
      <w:pPr>
        <w:spacing w:after="30"/>
        <w:jc w:val="center"/>
        <w:rPr>
          <w:rFonts w:ascii="Times New Roman" w:eastAsia="Times New Roman" w:hAnsi="Times New Roman" w:cs="Times New Roman"/>
          <w:sz w:val="24"/>
        </w:rPr>
      </w:pPr>
      <w:r w:rsidRPr="008E60B9">
        <w:rPr>
          <w:rFonts w:ascii="Times New Roman" w:eastAsia="Times New Roman" w:hAnsi="Times New Roman" w:cs="Times New Roman"/>
          <w:noProof/>
          <w:sz w:val="24"/>
          <w:lang w:val="en-IN" w:eastAsia="en-IN"/>
        </w:rPr>
        <w:lastRenderedPageBreak/>
        <w:drawing>
          <wp:inline distT="0" distB="0" distL="0" distR="0">
            <wp:extent cx="3039035" cy="2942963"/>
            <wp:effectExtent l="0" t="0" r="9525" b="0"/>
            <wp:docPr id="7" name="Picture 7" descr="C:\Users\veeresh\Desktop\Abhishek\outputs\e\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eeresh\Desktop\Abhishek\outputs\e\6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8949" cy="2971931"/>
                    </a:xfrm>
                    <a:prstGeom prst="rect">
                      <a:avLst/>
                    </a:prstGeom>
                    <a:noFill/>
                    <a:ln>
                      <a:noFill/>
                    </a:ln>
                  </pic:spPr>
                </pic:pic>
              </a:graphicData>
            </a:graphic>
          </wp:inline>
        </w:drawing>
      </w:r>
    </w:p>
    <w:p w:rsidR="00967EC7" w:rsidRDefault="00967EC7" w:rsidP="008E60B9">
      <w:pPr>
        <w:spacing w:after="30"/>
        <w:jc w:val="center"/>
        <w:rPr>
          <w:rFonts w:ascii="Times New Roman" w:eastAsia="Times New Roman" w:hAnsi="Times New Roman" w:cs="Times New Roman"/>
          <w:sz w:val="24"/>
        </w:rPr>
      </w:pPr>
    </w:p>
    <w:p w:rsidR="00825D74" w:rsidRPr="001C38AE" w:rsidRDefault="008E60B9" w:rsidP="00825D74">
      <w:pPr>
        <w:spacing w:after="30"/>
        <w:rPr>
          <w:rFonts w:ascii="Times New Roman" w:eastAsia="Times New Roman" w:hAnsi="Times New Roman" w:cs="Times New Roman"/>
          <w:sz w:val="20"/>
        </w:rPr>
      </w:pPr>
      <w:r>
        <w:rPr>
          <w:rFonts w:ascii="Times New Roman" w:eastAsia="Times New Roman" w:hAnsi="Times New Roman" w:cs="Times New Roman"/>
          <w:b/>
          <w:sz w:val="28"/>
        </w:rPr>
        <w:t>Figure 1.8</w:t>
      </w:r>
      <w:r w:rsidR="001C38AE">
        <w:rPr>
          <w:rFonts w:ascii="Times New Roman" w:eastAsia="Times New Roman" w:hAnsi="Times New Roman" w:cs="Times New Roman"/>
          <w:b/>
          <w:sz w:val="28"/>
        </w:rPr>
        <w:t>:</w:t>
      </w:r>
      <w:r>
        <w:rPr>
          <w:rFonts w:ascii="Times New Roman" w:eastAsia="Times New Roman" w:hAnsi="Times New Roman" w:cs="Times New Roman"/>
          <w:b/>
          <w:sz w:val="28"/>
        </w:rPr>
        <w:t xml:space="preserve"> </w:t>
      </w:r>
      <w:r>
        <w:rPr>
          <w:rFonts w:ascii="Times New Roman" w:eastAsia="Times New Roman" w:hAnsi="Times New Roman" w:cs="Times New Roman"/>
          <w:sz w:val="24"/>
        </w:rPr>
        <w:t>T</w:t>
      </w:r>
      <w:r w:rsidRPr="008E60B9">
        <w:rPr>
          <w:rFonts w:ascii="Times New Roman" w:eastAsia="Times New Roman" w:hAnsi="Times New Roman" w:cs="Times New Roman"/>
          <w:sz w:val="24"/>
        </w:rPr>
        <w:t>riggering</w:t>
      </w:r>
      <w:r>
        <w:rPr>
          <w:rFonts w:ascii="Times New Roman" w:eastAsia="Times New Roman" w:hAnsi="Times New Roman" w:cs="Times New Roman"/>
          <w:sz w:val="24"/>
        </w:rPr>
        <w:t xml:space="preserve"> polygon movement using mouse</w:t>
      </w:r>
      <w:r w:rsidRPr="008E60B9">
        <w:rPr>
          <w:rFonts w:ascii="Times New Roman" w:eastAsia="Times New Roman" w:hAnsi="Times New Roman" w:cs="Times New Roman"/>
          <w:sz w:val="24"/>
        </w:rPr>
        <w:t xml:space="preserve"> interrupt</w:t>
      </w:r>
      <w:r w:rsidRPr="001C38AE">
        <w:rPr>
          <w:rFonts w:ascii="Times New Roman" w:eastAsia="Times New Roman" w:hAnsi="Times New Roman" w:cs="Times New Roman"/>
          <w:sz w:val="20"/>
        </w:rPr>
        <w:t xml:space="preserve"> </w:t>
      </w:r>
    </w:p>
    <w:p w:rsidR="00825D74" w:rsidRDefault="00825D74" w:rsidP="00825D74">
      <w:pPr>
        <w:spacing w:after="30"/>
        <w:rPr>
          <w:rFonts w:ascii="Times New Roman" w:eastAsia="Times New Roman" w:hAnsi="Times New Roman" w:cs="Times New Roman"/>
        </w:rPr>
      </w:pPr>
    </w:p>
    <w:p w:rsidR="008E60B9" w:rsidRDefault="008E60B9" w:rsidP="00087531">
      <w:pPr>
        <w:spacing w:after="30" w:line="360" w:lineRule="auto"/>
        <w:ind w:right="1080"/>
        <w:jc w:val="center"/>
        <w:rPr>
          <w:rFonts w:ascii="Times New Roman" w:eastAsia="Times New Roman" w:hAnsi="Times New Roman" w:cs="Times New Roman"/>
          <w:b/>
          <w:sz w:val="32"/>
          <w:szCs w:val="32"/>
          <w:u w:val="single"/>
        </w:rPr>
      </w:pPr>
    </w:p>
    <w:p w:rsidR="008E60B9" w:rsidRDefault="008E60B9" w:rsidP="00087531">
      <w:pPr>
        <w:spacing w:after="30" w:line="360" w:lineRule="auto"/>
        <w:ind w:right="1080"/>
        <w:jc w:val="center"/>
        <w:rPr>
          <w:rFonts w:ascii="Times New Roman" w:eastAsia="Times New Roman" w:hAnsi="Times New Roman" w:cs="Times New Roman"/>
          <w:b/>
          <w:sz w:val="32"/>
          <w:szCs w:val="32"/>
          <w:u w:val="single"/>
        </w:rPr>
      </w:pPr>
    </w:p>
    <w:p w:rsidR="008E60B9" w:rsidRDefault="008E60B9" w:rsidP="00087531">
      <w:pPr>
        <w:spacing w:after="30" w:line="360" w:lineRule="auto"/>
        <w:ind w:right="1080"/>
        <w:jc w:val="center"/>
        <w:rPr>
          <w:rFonts w:ascii="Times New Roman" w:eastAsia="Times New Roman" w:hAnsi="Times New Roman" w:cs="Times New Roman"/>
          <w:b/>
          <w:sz w:val="32"/>
          <w:szCs w:val="32"/>
          <w:u w:val="single"/>
        </w:rPr>
      </w:pPr>
    </w:p>
    <w:p w:rsidR="008E60B9" w:rsidRDefault="008E60B9" w:rsidP="00087531">
      <w:pPr>
        <w:spacing w:after="30" w:line="360" w:lineRule="auto"/>
        <w:ind w:right="1080"/>
        <w:jc w:val="center"/>
        <w:rPr>
          <w:rFonts w:ascii="Times New Roman" w:eastAsia="Times New Roman" w:hAnsi="Times New Roman" w:cs="Times New Roman"/>
          <w:b/>
          <w:sz w:val="32"/>
          <w:szCs w:val="32"/>
          <w:u w:val="single"/>
        </w:rPr>
      </w:pPr>
    </w:p>
    <w:p w:rsidR="008E60B9" w:rsidRDefault="008E60B9" w:rsidP="00087531">
      <w:pPr>
        <w:spacing w:after="30" w:line="360" w:lineRule="auto"/>
        <w:ind w:right="1080"/>
        <w:jc w:val="center"/>
        <w:rPr>
          <w:rFonts w:ascii="Times New Roman" w:eastAsia="Times New Roman" w:hAnsi="Times New Roman" w:cs="Times New Roman"/>
          <w:b/>
          <w:sz w:val="32"/>
          <w:szCs w:val="32"/>
          <w:u w:val="single"/>
        </w:rPr>
      </w:pPr>
    </w:p>
    <w:p w:rsidR="008E60B9" w:rsidRDefault="008E60B9" w:rsidP="00087531">
      <w:pPr>
        <w:spacing w:after="30" w:line="360" w:lineRule="auto"/>
        <w:ind w:right="1080"/>
        <w:jc w:val="center"/>
        <w:rPr>
          <w:rFonts w:ascii="Times New Roman" w:eastAsia="Times New Roman" w:hAnsi="Times New Roman" w:cs="Times New Roman"/>
          <w:b/>
          <w:sz w:val="32"/>
          <w:szCs w:val="32"/>
          <w:u w:val="single"/>
        </w:rPr>
      </w:pPr>
    </w:p>
    <w:p w:rsidR="008E60B9" w:rsidRDefault="008E60B9" w:rsidP="00087531">
      <w:pPr>
        <w:spacing w:after="30" w:line="360" w:lineRule="auto"/>
        <w:ind w:right="1080"/>
        <w:jc w:val="center"/>
        <w:rPr>
          <w:rFonts w:ascii="Times New Roman" w:eastAsia="Times New Roman" w:hAnsi="Times New Roman" w:cs="Times New Roman"/>
          <w:b/>
          <w:sz w:val="32"/>
          <w:szCs w:val="32"/>
          <w:u w:val="single"/>
        </w:rPr>
      </w:pPr>
    </w:p>
    <w:p w:rsidR="008E60B9" w:rsidRDefault="008E60B9" w:rsidP="00087531">
      <w:pPr>
        <w:spacing w:after="30" w:line="360" w:lineRule="auto"/>
        <w:ind w:right="1080"/>
        <w:jc w:val="center"/>
        <w:rPr>
          <w:rFonts w:ascii="Times New Roman" w:eastAsia="Times New Roman" w:hAnsi="Times New Roman" w:cs="Times New Roman"/>
          <w:b/>
          <w:sz w:val="32"/>
          <w:szCs w:val="32"/>
          <w:u w:val="single"/>
        </w:rPr>
      </w:pPr>
    </w:p>
    <w:p w:rsidR="008E60B9" w:rsidRDefault="008E60B9" w:rsidP="00087531">
      <w:pPr>
        <w:spacing w:after="30" w:line="360" w:lineRule="auto"/>
        <w:ind w:right="1080"/>
        <w:jc w:val="center"/>
        <w:rPr>
          <w:rFonts w:ascii="Times New Roman" w:eastAsia="Times New Roman" w:hAnsi="Times New Roman" w:cs="Times New Roman"/>
          <w:b/>
          <w:sz w:val="32"/>
          <w:szCs w:val="32"/>
          <w:u w:val="single"/>
        </w:rPr>
      </w:pPr>
    </w:p>
    <w:p w:rsidR="008E60B9" w:rsidRDefault="008E60B9" w:rsidP="00087531">
      <w:pPr>
        <w:spacing w:after="30" w:line="360" w:lineRule="auto"/>
        <w:ind w:right="1080"/>
        <w:jc w:val="center"/>
        <w:rPr>
          <w:rFonts w:ascii="Times New Roman" w:eastAsia="Times New Roman" w:hAnsi="Times New Roman" w:cs="Times New Roman"/>
          <w:b/>
          <w:sz w:val="32"/>
          <w:szCs w:val="32"/>
          <w:u w:val="single"/>
        </w:rPr>
      </w:pPr>
    </w:p>
    <w:p w:rsidR="008E60B9" w:rsidRDefault="008E60B9" w:rsidP="004B0745">
      <w:pPr>
        <w:spacing w:after="30" w:line="360" w:lineRule="auto"/>
        <w:ind w:right="1080"/>
        <w:rPr>
          <w:rFonts w:ascii="Times New Roman" w:eastAsia="Times New Roman" w:hAnsi="Times New Roman" w:cs="Times New Roman"/>
          <w:b/>
          <w:sz w:val="32"/>
          <w:szCs w:val="32"/>
          <w:u w:val="single"/>
        </w:rPr>
      </w:pPr>
    </w:p>
    <w:p w:rsidR="00825D74" w:rsidRPr="00967EC7" w:rsidRDefault="00825D74" w:rsidP="00087531">
      <w:pPr>
        <w:spacing w:after="30" w:line="360" w:lineRule="auto"/>
        <w:ind w:right="1080"/>
        <w:jc w:val="center"/>
        <w:rPr>
          <w:rFonts w:ascii="Times New Roman" w:eastAsia="Times New Roman" w:hAnsi="Times New Roman" w:cs="Times New Roman"/>
          <w:b/>
          <w:sz w:val="32"/>
          <w:szCs w:val="32"/>
        </w:rPr>
      </w:pPr>
      <w:r w:rsidRPr="00967EC7">
        <w:rPr>
          <w:rFonts w:ascii="Times New Roman" w:eastAsia="Times New Roman" w:hAnsi="Times New Roman" w:cs="Times New Roman"/>
          <w:b/>
          <w:sz w:val="32"/>
          <w:szCs w:val="32"/>
        </w:rPr>
        <w:t>CONCLUSION</w:t>
      </w:r>
    </w:p>
    <w:p w:rsidR="00825D74" w:rsidRDefault="00825D74" w:rsidP="00825D74">
      <w:pPr>
        <w:spacing w:after="30" w:line="360" w:lineRule="auto"/>
        <w:ind w:right="1080"/>
        <w:jc w:val="center"/>
        <w:rPr>
          <w:rFonts w:ascii="Times New Roman" w:eastAsia="Times New Roman" w:hAnsi="Times New Roman" w:cs="Times New Roman"/>
          <w:b/>
          <w:sz w:val="24"/>
        </w:rPr>
      </w:pPr>
    </w:p>
    <w:p w:rsidR="00825D74" w:rsidRPr="00BE0409" w:rsidRDefault="00825D74" w:rsidP="00825D74">
      <w:pPr>
        <w:spacing w:after="30" w:line="360" w:lineRule="auto"/>
        <w:ind w:right="1080"/>
        <w:rPr>
          <w:rFonts w:ascii="Times New Roman" w:eastAsia="Times New Roman" w:hAnsi="Times New Roman" w:cs="Times New Roman"/>
          <w:b/>
          <w:sz w:val="28"/>
        </w:rPr>
      </w:pPr>
      <w:r>
        <w:rPr>
          <w:rFonts w:ascii="Times New Roman" w:eastAsia="Times New Roman" w:hAnsi="Times New Roman" w:cs="Times New Roman"/>
          <w:b/>
          <w:sz w:val="24"/>
        </w:rPr>
        <w:t xml:space="preserve"> </w:t>
      </w:r>
      <w:r w:rsidRPr="00BE0409">
        <w:rPr>
          <w:rFonts w:ascii="Times New Roman" w:eastAsia="Times New Roman" w:hAnsi="Times New Roman" w:cs="Times New Roman"/>
          <w:b/>
          <w:sz w:val="28"/>
        </w:rPr>
        <w:t>SUMMARY:</w:t>
      </w:r>
    </w:p>
    <w:p w:rsidR="00825D74" w:rsidRDefault="00825D74" w:rsidP="00C651EA">
      <w:pPr>
        <w:spacing w:after="30" w:line="360" w:lineRule="auto"/>
        <w:ind w:right="1080" w:firstLine="720"/>
        <w:jc w:val="both"/>
        <w:rPr>
          <w:rFonts w:ascii="Times New Roman" w:eastAsia="Times New Roman" w:hAnsi="Times New Roman" w:cs="Times New Roman"/>
          <w:sz w:val="24"/>
        </w:rPr>
      </w:pPr>
      <w:r>
        <w:rPr>
          <w:rFonts w:ascii="Times New Roman" w:eastAsia="Times New Roman" w:hAnsi="Times New Roman" w:cs="Times New Roman"/>
          <w:sz w:val="24"/>
        </w:rPr>
        <w:t>This project shows the graphical represen</w:t>
      </w:r>
      <w:r w:rsidR="00445B95">
        <w:rPr>
          <w:rFonts w:ascii="Times New Roman" w:eastAsia="Times New Roman" w:hAnsi="Times New Roman" w:cs="Times New Roman"/>
          <w:sz w:val="24"/>
        </w:rPr>
        <w:t>tation of generation of various polygons</w:t>
      </w:r>
      <w:r>
        <w:rPr>
          <w:rFonts w:ascii="Times New Roman" w:eastAsia="Times New Roman" w:hAnsi="Times New Roman" w:cs="Times New Roman"/>
          <w:sz w:val="24"/>
        </w:rPr>
        <w:t>. The objective of this program is to implement simple and basic functions of OpenGL. Computer graphics plays a major role in today’s world where visualization takes the upper hand as compared to textual interaction. This is largely true as we can see user interface becoming more and more attractive all thanks to major leaps in the fields of computer graphics. The project is implemented using graphics OpenGL package provided by C.</w:t>
      </w:r>
    </w:p>
    <w:p w:rsidR="00825D74" w:rsidRDefault="00825D74" w:rsidP="00C651EA">
      <w:pPr>
        <w:spacing w:after="30" w:line="360" w:lineRule="auto"/>
        <w:ind w:right="1080"/>
        <w:jc w:val="both"/>
        <w:rPr>
          <w:rFonts w:ascii="Times New Roman" w:eastAsia="Times New Roman" w:hAnsi="Times New Roman" w:cs="Times New Roman"/>
          <w:sz w:val="24"/>
        </w:rPr>
      </w:pPr>
    </w:p>
    <w:p w:rsidR="00825D74" w:rsidRDefault="00825D74" w:rsidP="00C651EA">
      <w:pPr>
        <w:spacing w:after="30" w:line="360" w:lineRule="auto"/>
        <w:ind w:right="1080" w:firstLine="720"/>
        <w:jc w:val="both"/>
        <w:rPr>
          <w:rFonts w:ascii="Times New Roman" w:eastAsia="Times New Roman" w:hAnsi="Times New Roman" w:cs="Times New Roman"/>
          <w:b/>
          <w:sz w:val="24"/>
        </w:rPr>
      </w:pPr>
      <w:r>
        <w:rPr>
          <w:rFonts w:ascii="Times New Roman" w:eastAsia="Times New Roman" w:hAnsi="Times New Roman" w:cs="Times New Roman"/>
          <w:sz w:val="24"/>
        </w:rPr>
        <w:t>The above argument is equally justified in the fields of computer simulation which involve complex graphics being highlighted at its peak. It is becoming more and more popular and the constant dive to improve particular system efficiency by studying its simulated model attracts more people towards it.</w:t>
      </w:r>
    </w:p>
    <w:p w:rsidR="00825D74" w:rsidRDefault="00825D74" w:rsidP="00825D74">
      <w:pPr>
        <w:spacing w:after="30" w:line="360" w:lineRule="auto"/>
        <w:ind w:left="1800" w:right="1080"/>
        <w:rPr>
          <w:rFonts w:ascii="Times New Roman" w:eastAsia="Times New Roman" w:hAnsi="Times New Roman" w:cs="Times New Roman"/>
          <w:b/>
          <w:color w:val="FF0000"/>
          <w:sz w:val="24"/>
        </w:rPr>
      </w:pPr>
    </w:p>
    <w:p w:rsidR="00825D74" w:rsidRDefault="00825D74" w:rsidP="00825D74">
      <w:pPr>
        <w:spacing w:after="30" w:line="360" w:lineRule="auto"/>
        <w:ind w:right="1080"/>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Pr="00BE0409">
        <w:rPr>
          <w:rFonts w:ascii="Times New Roman" w:eastAsia="Times New Roman" w:hAnsi="Times New Roman" w:cs="Times New Roman"/>
          <w:b/>
          <w:sz w:val="28"/>
          <w:szCs w:val="28"/>
        </w:rPr>
        <w:t xml:space="preserve">SCOPE OF </w:t>
      </w:r>
      <w:r w:rsidR="00445B95" w:rsidRPr="00BE0409">
        <w:rPr>
          <w:rFonts w:ascii="Times New Roman" w:eastAsia="Times New Roman" w:hAnsi="Times New Roman" w:cs="Times New Roman"/>
          <w:b/>
          <w:sz w:val="28"/>
          <w:szCs w:val="28"/>
        </w:rPr>
        <w:t>IMPROVEMENT</w:t>
      </w:r>
      <w:r w:rsidR="00445B95">
        <w:rPr>
          <w:rFonts w:ascii="Times New Roman" w:eastAsia="Times New Roman" w:hAnsi="Times New Roman" w:cs="Times New Roman"/>
          <w:b/>
          <w:sz w:val="24"/>
        </w:rPr>
        <w:t>:</w:t>
      </w:r>
    </w:p>
    <w:p w:rsidR="00825D74" w:rsidRDefault="00825D74" w:rsidP="00C651EA">
      <w:pPr>
        <w:spacing w:after="30" w:line="360" w:lineRule="auto"/>
        <w:ind w:right="1080"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Though the package that is designed here does not include complex OpenGL package, we intend to improve this by including extra features like lighting effects, </w:t>
      </w:r>
      <w:r w:rsidR="00445B95">
        <w:rPr>
          <w:rFonts w:ascii="Times New Roman" w:eastAsia="Times New Roman" w:hAnsi="Times New Roman" w:cs="Times New Roman"/>
          <w:sz w:val="24"/>
        </w:rPr>
        <w:t>changing</w:t>
      </w:r>
      <w:r>
        <w:rPr>
          <w:rFonts w:ascii="Times New Roman" w:eastAsia="Times New Roman" w:hAnsi="Times New Roman" w:cs="Times New Roman"/>
          <w:sz w:val="24"/>
        </w:rPr>
        <w:t xml:space="preserve"> the background color adding alarms. We do this with an aim to attract more people to use our package. </w:t>
      </w:r>
    </w:p>
    <w:p w:rsidR="00825D74" w:rsidRDefault="00825D74" w:rsidP="00C651EA">
      <w:pPr>
        <w:spacing w:after="30" w:line="360" w:lineRule="auto"/>
        <w:ind w:right="1080"/>
        <w:jc w:val="both"/>
        <w:rPr>
          <w:rFonts w:ascii="Times New Roman" w:eastAsia="Times New Roman" w:hAnsi="Times New Roman" w:cs="Times New Roman"/>
          <w:color w:val="FF0000"/>
          <w:sz w:val="24"/>
        </w:rPr>
      </w:pPr>
    </w:p>
    <w:p w:rsidR="00825D74" w:rsidRDefault="00825D74" w:rsidP="00825D74">
      <w:pPr>
        <w:spacing w:after="30" w:line="360" w:lineRule="auto"/>
        <w:ind w:right="1080"/>
        <w:rPr>
          <w:rFonts w:ascii="Times New Roman" w:eastAsia="Times New Roman" w:hAnsi="Times New Roman" w:cs="Times New Roman"/>
          <w:b/>
          <w:sz w:val="24"/>
        </w:rPr>
      </w:pPr>
    </w:p>
    <w:p w:rsidR="00825D74" w:rsidRDefault="00825D74" w:rsidP="00825D74">
      <w:pPr>
        <w:spacing w:after="30" w:line="360" w:lineRule="auto"/>
        <w:ind w:right="1080"/>
        <w:rPr>
          <w:rFonts w:ascii="Times New Roman" w:eastAsia="Times New Roman" w:hAnsi="Times New Roman" w:cs="Times New Roman"/>
          <w:b/>
          <w:sz w:val="24"/>
        </w:rPr>
      </w:pPr>
    </w:p>
    <w:p w:rsidR="00825D74" w:rsidRDefault="00825D74" w:rsidP="00825D74">
      <w:pPr>
        <w:spacing w:after="30" w:line="360" w:lineRule="auto"/>
        <w:ind w:right="1080"/>
        <w:rPr>
          <w:rFonts w:ascii="Times New Roman" w:eastAsia="Times New Roman" w:hAnsi="Times New Roman" w:cs="Times New Roman"/>
          <w:b/>
          <w:sz w:val="24"/>
        </w:rPr>
      </w:pPr>
    </w:p>
    <w:p w:rsidR="003D0AD8" w:rsidRDefault="003D0AD8" w:rsidP="003D0AD8">
      <w:pPr>
        <w:jc w:val="both"/>
        <w:rPr>
          <w:sz w:val="32"/>
          <w:szCs w:val="32"/>
        </w:rPr>
      </w:pPr>
    </w:p>
    <w:p w:rsidR="00296DAA" w:rsidRDefault="00296DAA" w:rsidP="00296DAA">
      <w:pPr>
        <w:rPr>
          <w:sz w:val="32"/>
          <w:szCs w:val="32"/>
        </w:rPr>
      </w:pPr>
    </w:p>
    <w:p w:rsidR="00296DAA" w:rsidRDefault="00296DAA" w:rsidP="003D0AD8">
      <w:pPr>
        <w:jc w:val="both"/>
        <w:rPr>
          <w:sz w:val="32"/>
          <w:szCs w:val="32"/>
        </w:rPr>
      </w:pPr>
    </w:p>
    <w:p w:rsidR="003D0AD8" w:rsidRPr="00087531" w:rsidRDefault="00B916AA" w:rsidP="00087531">
      <w:pPr>
        <w:jc w:val="center"/>
        <w:rPr>
          <w:b/>
          <w:sz w:val="32"/>
          <w:szCs w:val="32"/>
        </w:rPr>
      </w:pPr>
      <w:r>
        <w:rPr>
          <w:b/>
          <w:sz w:val="32"/>
          <w:szCs w:val="32"/>
        </w:rPr>
        <w:t>REFERENCES</w:t>
      </w:r>
    </w:p>
    <w:p w:rsidR="00495111" w:rsidRDefault="00495111" w:rsidP="00495111">
      <w:pPr>
        <w:pStyle w:val="Default"/>
        <w:rPr>
          <w:rFonts w:asciiTheme="minorHAnsi" w:hAnsiTheme="minorHAnsi" w:cstheme="minorHAnsi"/>
          <w:b/>
          <w:bCs/>
          <w:sz w:val="28"/>
          <w:szCs w:val="28"/>
        </w:rPr>
      </w:pPr>
      <w:r w:rsidRPr="003B56D4">
        <w:rPr>
          <w:rFonts w:asciiTheme="minorHAnsi" w:hAnsiTheme="minorHAnsi" w:cstheme="minorHAnsi"/>
          <w:b/>
          <w:bCs/>
          <w:sz w:val="28"/>
          <w:szCs w:val="28"/>
        </w:rPr>
        <w:lastRenderedPageBreak/>
        <w:t xml:space="preserve">BOOK REFERENCES </w:t>
      </w:r>
    </w:p>
    <w:p w:rsidR="00495111" w:rsidRPr="003B56D4" w:rsidRDefault="00495111" w:rsidP="00495111">
      <w:pPr>
        <w:pStyle w:val="Default"/>
        <w:rPr>
          <w:rFonts w:asciiTheme="minorHAnsi" w:hAnsiTheme="minorHAnsi" w:cstheme="minorHAnsi"/>
          <w:sz w:val="28"/>
          <w:szCs w:val="28"/>
        </w:rPr>
      </w:pPr>
    </w:p>
    <w:p w:rsidR="00495111" w:rsidRPr="003B56D4" w:rsidRDefault="00495111" w:rsidP="00495111">
      <w:pPr>
        <w:pStyle w:val="Default"/>
        <w:spacing w:line="360" w:lineRule="auto"/>
        <w:rPr>
          <w:rFonts w:asciiTheme="minorHAnsi" w:hAnsiTheme="minorHAnsi" w:cstheme="minorHAnsi"/>
        </w:rPr>
      </w:pPr>
      <w:r w:rsidRPr="003B56D4">
        <w:rPr>
          <w:rFonts w:asciiTheme="minorHAnsi" w:hAnsiTheme="minorHAnsi" w:cstheme="minorHAnsi"/>
        </w:rPr>
        <w:t xml:space="preserve">[1] - Donald Hearn &amp; Pauline Baker: Computer Graphics with OpenGL Version, 3rd / 4th Edition, Pearson Education, 2011. </w:t>
      </w:r>
    </w:p>
    <w:p w:rsidR="00495111" w:rsidRDefault="00495111" w:rsidP="00495111">
      <w:pPr>
        <w:pStyle w:val="Default"/>
        <w:spacing w:line="360" w:lineRule="auto"/>
        <w:rPr>
          <w:rFonts w:asciiTheme="minorHAnsi" w:hAnsiTheme="minorHAnsi" w:cstheme="minorHAnsi"/>
        </w:rPr>
      </w:pPr>
      <w:r w:rsidRPr="003B56D4">
        <w:rPr>
          <w:rFonts w:asciiTheme="minorHAnsi" w:hAnsiTheme="minorHAnsi" w:cstheme="minorHAnsi"/>
        </w:rPr>
        <w:t xml:space="preserve">[2] - Edward Angel: Interactive Computer Graphics- a Top Down approach with OpenGL, 5th edition. Pearson Education, 2008. </w:t>
      </w:r>
    </w:p>
    <w:p w:rsidR="00495111" w:rsidRPr="003B56D4" w:rsidRDefault="00495111" w:rsidP="00495111">
      <w:pPr>
        <w:pStyle w:val="Default"/>
        <w:spacing w:line="360" w:lineRule="auto"/>
        <w:rPr>
          <w:rFonts w:asciiTheme="minorHAnsi" w:hAnsiTheme="minorHAnsi" w:cstheme="minorHAnsi"/>
        </w:rPr>
      </w:pPr>
    </w:p>
    <w:p w:rsidR="00495111" w:rsidRDefault="00495111" w:rsidP="00495111">
      <w:pPr>
        <w:pStyle w:val="Default"/>
        <w:rPr>
          <w:rFonts w:asciiTheme="minorHAnsi" w:hAnsiTheme="minorHAnsi" w:cstheme="minorHAnsi"/>
          <w:b/>
          <w:bCs/>
          <w:sz w:val="28"/>
          <w:szCs w:val="28"/>
        </w:rPr>
      </w:pPr>
      <w:r w:rsidRPr="003B56D4">
        <w:rPr>
          <w:rFonts w:asciiTheme="minorHAnsi" w:hAnsiTheme="minorHAnsi" w:cstheme="minorHAnsi"/>
          <w:b/>
          <w:bCs/>
          <w:sz w:val="28"/>
          <w:szCs w:val="28"/>
        </w:rPr>
        <w:t xml:space="preserve">WEBSITE REFERENCES </w:t>
      </w:r>
    </w:p>
    <w:p w:rsidR="00495111" w:rsidRPr="003B56D4" w:rsidRDefault="00495111" w:rsidP="00495111">
      <w:pPr>
        <w:pStyle w:val="Default"/>
        <w:rPr>
          <w:rFonts w:asciiTheme="minorHAnsi" w:hAnsiTheme="minorHAnsi" w:cstheme="minorHAnsi"/>
          <w:sz w:val="28"/>
          <w:szCs w:val="28"/>
        </w:rPr>
      </w:pPr>
    </w:p>
    <w:p w:rsidR="00495111" w:rsidRPr="003B56D4" w:rsidRDefault="00495111" w:rsidP="00495111">
      <w:pPr>
        <w:pStyle w:val="Default"/>
        <w:spacing w:line="360" w:lineRule="auto"/>
        <w:rPr>
          <w:rFonts w:asciiTheme="minorHAnsi" w:hAnsiTheme="minorHAnsi" w:cstheme="minorHAnsi"/>
          <w:sz w:val="23"/>
          <w:szCs w:val="23"/>
        </w:rPr>
      </w:pPr>
      <w:r w:rsidRPr="003B56D4">
        <w:rPr>
          <w:rFonts w:asciiTheme="minorHAnsi" w:hAnsiTheme="minorHAnsi" w:cstheme="minorHAnsi"/>
          <w:sz w:val="23"/>
          <w:szCs w:val="23"/>
        </w:rPr>
        <w:t xml:space="preserve">[1] - https://www.khronos.org/opengl/wiki/Getting_Started </w:t>
      </w:r>
    </w:p>
    <w:p w:rsidR="00495111" w:rsidRPr="003B56D4" w:rsidRDefault="00495111" w:rsidP="00495111">
      <w:pPr>
        <w:pStyle w:val="Default"/>
        <w:spacing w:line="360" w:lineRule="auto"/>
        <w:rPr>
          <w:rFonts w:asciiTheme="minorHAnsi" w:hAnsiTheme="minorHAnsi" w:cstheme="minorHAnsi"/>
          <w:sz w:val="23"/>
          <w:szCs w:val="23"/>
        </w:rPr>
      </w:pPr>
      <w:r w:rsidRPr="003B56D4">
        <w:rPr>
          <w:rFonts w:asciiTheme="minorHAnsi" w:hAnsiTheme="minorHAnsi" w:cstheme="minorHAnsi"/>
          <w:sz w:val="23"/>
          <w:szCs w:val="23"/>
        </w:rPr>
        <w:t xml:space="preserve">[2] - https://www.opengl.org/sdk/docs/tutorials/OGLSamples/ </w:t>
      </w:r>
    </w:p>
    <w:p w:rsidR="00495111" w:rsidRPr="003B56D4" w:rsidRDefault="00495111" w:rsidP="00495111">
      <w:pPr>
        <w:pStyle w:val="Default"/>
        <w:spacing w:line="360" w:lineRule="auto"/>
        <w:rPr>
          <w:rFonts w:asciiTheme="minorHAnsi" w:hAnsiTheme="minorHAnsi" w:cstheme="minorHAnsi"/>
          <w:sz w:val="23"/>
          <w:szCs w:val="23"/>
        </w:rPr>
      </w:pPr>
      <w:r w:rsidRPr="003B56D4">
        <w:rPr>
          <w:rFonts w:asciiTheme="minorHAnsi" w:hAnsiTheme="minorHAnsi" w:cstheme="minorHAnsi"/>
          <w:sz w:val="23"/>
          <w:szCs w:val="23"/>
        </w:rPr>
        <w:t xml:space="preserve">[3] - https://www.geeksforgeeks.org/getting-started-with-opengl/ </w:t>
      </w:r>
    </w:p>
    <w:p w:rsidR="00495111" w:rsidRPr="003B56D4" w:rsidRDefault="00495111" w:rsidP="00495111">
      <w:pPr>
        <w:pStyle w:val="Default"/>
        <w:spacing w:line="360" w:lineRule="auto"/>
        <w:rPr>
          <w:rFonts w:asciiTheme="minorHAnsi" w:hAnsiTheme="minorHAnsi" w:cstheme="minorHAnsi"/>
          <w:sz w:val="23"/>
          <w:szCs w:val="23"/>
        </w:rPr>
      </w:pPr>
      <w:r w:rsidRPr="003B56D4">
        <w:rPr>
          <w:rFonts w:asciiTheme="minorHAnsi" w:hAnsiTheme="minorHAnsi" w:cstheme="minorHAnsi"/>
          <w:sz w:val="23"/>
          <w:szCs w:val="23"/>
        </w:rPr>
        <w:t xml:space="preserve">[4] - https://www.khronos.org/opengl/wiki//Code_Resources </w:t>
      </w:r>
    </w:p>
    <w:p w:rsidR="00495111" w:rsidRPr="003B56D4" w:rsidRDefault="00495111" w:rsidP="00495111">
      <w:pPr>
        <w:pStyle w:val="Default"/>
        <w:spacing w:line="360" w:lineRule="auto"/>
        <w:rPr>
          <w:rFonts w:asciiTheme="minorHAnsi" w:hAnsiTheme="minorHAnsi" w:cstheme="minorHAnsi"/>
          <w:sz w:val="23"/>
          <w:szCs w:val="23"/>
        </w:rPr>
      </w:pPr>
      <w:r w:rsidRPr="003B56D4">
        <w:rPr>
          <w:rFonts w:asciiTheme="minorHAnsi" w:hAnsiTheme="minorHAnsi" w:cstheme="minorHAnsi"/>
          <w:sz w:val="23"/>
          <w:szCs w:val="23"/>
        </w:rPr>
        <w:t xml:space="preserve">[5] - http://www.lighthouse3d.com/tutorials/glut-tutorial/ </w:t>
      </w:r>
    </w:p>
    <w:p w:rsidR="00495111" w:rsidRPr="003B56D4" w:rsidRDefault="00495111" w:rsidP="00495111">
      <w:pPr>
        <w:pStyle w:val="Default"/>
        <w:spacing w:line="360" w:lineRule="auto"/>
        <w:rPr>
          <w:rFonts w:asciiTheme="minorHAnsi" w:hAnsiTheme="minorHAnsi" w:cstheme="minorHAnsi"/>
          <w:sz w:val="23"/>
          <w:szCs w:val="23"/>
        </w:rPr>
      </w:pPr>
      <w:r w:rsidRPr="003B56D4">
        <w:rPr>
          <w:rFonts w:asciiTheme="minorHAnsi" w:hAnsiTheme="minorHAnsi" w:cstheme="minorHAnsi"/>
          <w:sz w:val="23"/>
          <w:szCs w:val="23"/>
        </w:rPr>
        <w:t xml:space="preserve">[6] - http://code-blocks.blogspot.in/2014/12/bresenhams-circle-drawing-algorithm.html </w:t>
      </w:r>
    </w:p>
    <w:p w:rsidR="007B6635" w:rsidRPr="00B916AA" w:rsidRDefault="00495111" w:rsidP="00B916AA">
      <w:pPr>
        <w:pStyle w:val="Default"/>
        <w:spacing w:line="360" w:lineRule="auto"/>
        <w:rPr>
          <w:rFonts w:asciiTheme="minorHAnsi" w:hAnsiTheme="minorHAnsi" w:cstheme="minorHAnsi"/>
          <w:sz w:val="23"/>
          <w:szCs w:val="23"/>
        </w:rPr>
      </w:pPr>
      <w:r w:rsidRPr="003B56D4">
        <w:rPr>
          <w:rFonts w:asciiTheme="minorHAnsi" w:hAnsiTheme="minorHAnsi" w:cstheme="minorHAnsi"/>
          <w:sz w:val="23"/>
          <w:szCs w:val="23"/>
        </w:rPr>
        <w:t xml:space="preserve">[7] - https://github.com/sprintr/opengl-examples/blob/master/OpenGL-Menu.cpp </w:t>
      </w:r>
    </w:p>
    <w:sectPr w:rsidR="007B6635" w:rsidRPr="00B916AA" w:rsidSect="00DF070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774" w:rsidRDefault="00BD0774" w:rsidP="008B3D1F">
      <w:pPr>
        <w:spacing w:after="0" w:line="240" w:lineRule="auto"/>
      </w:pPr>
      <w:r>
        <w:separator/>
      </w:r>
    </w:p>
  </w:endnote>
  <w:endnote w:type="continuationSeparator" w:id="0">
    <w:p w:rsidR="00BD0774" w:rsidRDefault="00BD0774" w:rsidP="008B3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A2F" w:rsidRPr="001839DF" w:rsidRDefault="00047A2F">
    <w:pPr>
      <w:pStyle w:val="Footer"/>
      <w:pBdr>
        <w:top w:val="thinThickSmallGap" w:sz="24" w:space="1" w:color="622423" w:themeColor="accent2" w:themeShade="7F"/>
      </w:pBdr>
      <w:rPr>
        <w:rFonts w:asciiTheme="majorHAnsi" w:hAnsiTheme="majorHAnsi"/>
        <w:sz w:val="24"/>
      </w:rPr>
    </w:pPr>
    <w:r>
      <w:rPr>
        <w:sz w:val="24"/>
      </w:rPr>
      <w:t>Dept. of CSE, GND</w:t>
    </w:r>
    <w:r w:rsidRPr="001839DF">
      <w:rPr>
        <w:sz w:val="24"/>
      </w:rPr>
      <w:t>EC</w:t>
    </w:r>
    <w:r w:rsidRPr="001839DF">
      <w:rPr>
        <w:rFonts w:asciiTheme="majorHAnsi" w:hAnsiTheme="majorHAnsi"/>
        <w:sz w:val="24"/>
      </w:rPr>
      <w:ptab w:relativeTo="margin" w:alignment="right" w:leader="none"/>
    </w:r>
    <w:r w:rsidRPr="001839DF">
      <w:rPr>
        <w:rFonts w:asciiTheme="majorHAnsi" w:hAnsiTheme="majorHAnsi"/>
        <w:sz w:val="24"/>
      </w:rPr>
      <w:t xml:space="preserve">Page </w:t>
    </w:r>
    <w:r w:rsidRPr="001839DF">
      <w:rPr>
        <w:sz w:val="24"/>
      </w:rPr>
      <w:fldChar w:fldCharType="begin"/>
    </w:r>
    <w:r w:rsidRPr="001839DF">
      <w:rPr>
        <w:sz w:val="24"/>
      </w:rPr>
      <w:instrText xml:space="preserve"> PAGE   \* MERGEFORMAT </w:instrText>
    </w:r>
    <w:r w:rsidRPr="001839DF">
      <w:rPr>
        <w:sz w:val="24"/>
      </w:rPr>
      <w:fldChar w:fldCharType="separate"/>
    </w:r>
    <w:r w:rsidR="00C651EA" w:rsidRPr="00C651EA">
      <w:rPr>
        <w:rFonts w:asciiTheme="majorHAnsi" w:hAnsiTheme="majorHAnsi"/>
        <w:noProof/>
        <w:sz w:val="24"/>
      </w:rPr>
      <w:t>27</w:t>
    </w:r>
    <w:r w:rsidRPr="001839DF">
      <w:rPr>
        <w:sz w:val="24"/>
      </w:rPr>
      <w:fldChar w:fldCharType="end"/>
    </w:r>
  </w:p>
  <w:p w:rsidR="00047A2F" w:rsidRPr="001839DF" w:rsidRDefault="00047A2F">
    <w:pPr>
      <w:pStyle w:val="Foo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774" w:rsidRDefault="00BD0774" w:rsidP="008B3D1F">
      <w:pPr>
        <w:spacing w:after="0" w:line="240" w:lineRule="auto"/>
      </w:pPr>
      <w:r>
        <w:separator/>
      </w:r>
    </w:p>
  </w:footnote>
  <w:footnote w:type="continuationSeparator" w:id="0">
    <w:p w:rsidR="00BD0774" w:rsidRDefault="00BD0774" w:rsidP="008B3D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A2F" w:rsidRPr="003D0AD8" w:rsidRDefault="00047A2F" w:rsidP="008B3D1F">
    <w:pPr>
      <w:pStyle w:val="Header"/>
      <w:pBdr>
        <w:bottom w:val="thickThinSmallGap" w:sz="24" w:space="1" w:color="622423" w:themeColor="accent2" w:themeShade="7F"/>
      </w:pBdr>
      <w:rPr>
        <w:rFonts w:asciiTheme="majorHAnsi" w:eastAsiaTheme="majorEastAsia" w:hAnsiTheme="majorHAnsi" w:cstheme="majorBidi"/>
        <w:sz w:val="36"/>
        <w:szCs w:val="36"/>
      </w:rPr>
    </w:pPr>
    <w:r>
      <w:rPr>
        <w:rFonts w:asciiTheme="majorHAnsi" w:eastAsiaTheme="majorEastAsia" w:hAnsiTheme="majorHAnsi" w:cstheme="majorBidi"/>
        <w:sz w:val="36"/>
        <w:szCs w:val="36"/>
      </w:rPr>
      <w:t>FUN WITH POLYGONS</w:t>
    </w:r>
  </w:p>
  <w:p w:rsidR="00047A2F" w:rsidRDefault="00047A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75pt;height:10.75pt" o:bullet="t">
        <v:imagedata r:id="rId1" o:title="mso8411"/>
      </v:shape>
    </w:pict>
  </w:numPicBullet>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singleLevel"/>
    <w:tmpl w:val="00000003"/>
    <w:name w:val="WW8Num5"/>
    <w:lvl w:ilvl="0">
      <w:start w:val="1"/>
      <w:numFmt w:val="bullet"/>
      <w:lvlText w:val=""/>
      <w:lvlJc w:val="left"/>
      <w:pPr>
        <w:tabs>
          <w:tab w:val="num" w:pos="0"/>
        </w:tabs>
        <w:ind w:left="720" w:hanging="360"/>
      </w:pPr>
      <w:rPr>
        <w:rFonts w:ascii="Symbol" w:hAnsi="Symbol" w:cs="Symbol"/>
      </w:rPr>
    </w:lvl>
  </w:abstractNum>
  <w:abstractNum w:abstractNumId="2">
    <w:nsid w:val="00000006"/>
    <w:multiLevelType w:val="singleLevel"/>
    <w:tmpl w:val="00000006"/>
    <w:name w:val="WW8Num17"/>
    <w:lvl w:ilvl="0">
      <w:start w:val="1"/>
      <w:numFmt w:val="bullet"/>
      <w:lvlText w:val=""/>
      <w:lvlJc w:val="left"/>
      <w:pPr>
        <w:tabs>
          <w:tab w:val="num" w:pos="0"/>
        </w:tabs>
        <w:ind w:left="720" w:hanging="360"/>
      </w:pPr>
      <w:rPr>
        <w:rFonts w:ascii="Symbol" w:hAnsi="Symbol" w:cs="Symbol"/>
      </w:rPr>
    </w:lvl>
  </w:abstractNum>
  <w:abstractNum w:abstractNumId="3">
    <w:nsid w:val="037B3EC8"/>
    <w:multiLevelType w:val="multilevel"/>
    <w:tmpl w:val="93CA1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7F52DF4"/>
    <w:multiLevelType w:val="multilevel"/>
    <w:tmpl w:val="3AE845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18670D2"/>
    <w:multiLevelType w:val="multilevel"/>
    <w:tmpl w:val="F19C95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EC22DDE"/>
    <w:multiLevelType w:val="hybridMultilevel"/>
    <w:tmpl w:val="08C2527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73D10EF"/>
    <w:multiLevelType w:val="multilevel"/>
    <w:tmpl w:val="BCBC2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DCC6DAF"/>
    <w:multiLevelType w:val="hybridMultilevel"/>
    <w:tmpl w:val="514661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F24BA2"/>
    <w:multiLevelType w:val="hybridMultilevel"/>
    <w:tmpl w:val="7CFC63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0A7C55"/>
    <w:multiLevelType w:val="multilevel"/>
    <w:tmpl w:val="2D441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8"/>
  </w:num>
  <w:num w:numId="5">
    <w:abstractNumId w:val="3"/>
  </w:num>
  <w:num w:numId="6">
    <w:abstractNumId w:val="5"/>
  </w:num>
  <w:num w:numId="7">
    <w:abstractNumId w:val="4"/>
  </w:num>
  <w:num w:numId="8">
    <w:abstractNumId w:val="1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D1F"/>
    <w:rsid w:val="00047A2F"/>
    <w:rsid w:val="00057D15"/>
    <w:rsid w:val="00087531"/>
    <w:rsid w:val="000A0E45"/>
    <w:rsid w:val="000F2EEA"/>
    <w:rsid w:val="001839DF"/>
    <w:rsid w:val="001A0F7E"/>
    <w:rsid w:val="001C38AE"/>
    <w:rsid w:val="001E7F7B"/>
    <w:rsid w:val="001F2BDC"/>
    <w:rsid w:val="00247C79"/>
    <w:rsid w:val="0027520A"/>
    <w:rsid w:val="00285F99"/>
    <w:rsid w:val="00296DAA"/>
    <w:rsid w:val="002A4344"/>
    <w:rsid w:val="002B4E0C"/>
    <w:rsid w:val="00313895"/>
    <w:rsid w:val="00324B22"/>
    <w:rsid w:val="0035684A"/>
    <w:rsid w:val="003774BB"/>
    <w:rsid w:val="003C5095"/>
    <w:rsid w:val="003D0AD8"/>
    <w:rsid w:val="003E2738"/>
    <w:rsid w:val="003F6201"/>
    <w:rsid w:val="00433BF9"/>
    <w:rsid w:val="00437094"/>
    <w:rsid w:val="00445B95"/>
    <w:rsid w:val="00491B05"/>
    <w:rsid w:val="00495111"/>
    <w:rsid w:val="004B0745"/>
    <w:rsid w:val="004C4189"/>
    <w:rsid w:val="004C5716"/>
    <w:rsid w:val="004D053D"/>
    <w:rsid w:val="00505CFE"/>
    <w:rsid w:val="005B248C"/>
    <w:rsid w:val="00655350"/>
    <w:rsid w:val="006A14BF"/>
    <w:rsid w:val="00750AEA"/>
    <w:rsid w:val="007813D9"/>
    <w:rsid w:val="007B6635"/>
    <w:rsid w:val="00825D74"/>
    <w:rsid w:val="0082693C"/>
    <w:rsid w:val="00827357"/>
    <w:rsid w:val="008346A2"/>
    <w:rsid w:val="008B3D1F"/>
    <w:rsid w:val="008E60B9"/>
    <w:rsid w:val="008E6286"/>
    <w:rsid w:val="009120D1"/>
    <w:rsid w:val="00967EC7"/>
    <w:rsid w:val="00994039"/>
    <w:rsid w:val="009D476A"/>
    <w:rsid w:val="00A1077D"/>
    <w:rsid w:val="00A4383C"/>
    <w:rsid w:val="00A54281"/>
    <w:rsid w:val="00A776EB"/>
    <w:rsid w:val="00A93DCD"/>
    <w:rsid w:val="00A959D5"/>
    <w:rsid w:val="00AA536A"/>
    <w:rsid w:val="00AB13F7"/>
    <w:rsid w:val="00B3305D"/>
    <w:rsid w:val="00B367C4"/>
    <w:rsid w:val="00B7636B"/>
    <w:rsid w:val="00B916AA"/>
    <w:rsid w:val="00BA1F35"/>
    <w:rsid w:val="00BB4CB5"/>
    <w:rsid w:val="00BB58A8"/>
    <w:rsid w:val="00BD0774"/>
    <w:rsid w:val="00BE0409"/>
    <w:rsid w:val="00C5620B"/>
    <w:rsid w:val="00C575C8"/>
    <w:rsid w:val="00C651EA"/>
    <w:rsid w:val="00CB18C2"/>
    <w:rsid w:val="00D3515A"/>
    <w:rsid w:val="00D7509F"/>
    <w:rsid w:val="00DA10AA"/>
    <w:rsid w:val="00DD12A9"/>
    <w:rsid w:val="00DF070A"/>
    <w:rsid w:val="00E107BA"/>
    <w:rsid w:val="00E50156"/>
    <w:rsid w:val="00E94D87"/>
    <w:rsid w:val="00F33613"/>
    <w:rsid w:val="00F94DFD"/>
    <w:rsid w:val="00FD7B1B"/>
    <w:rsid w:val="00FF2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3B355D-3C1E-4A15-BBFE-A730CD3A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70A"/>
  </w:style>
  <w:style w:type="paragraph" w:styleId="Heading1">
    <w:name w:val="heading 1"/>
    <w:basedOn w:val="Normal"/>
    <w:next w:val="Normal"/>
    <w:link w:val="Heading1Char"/>
    <w:qFormat/>
    <w:rsid w:val="008E6286"/>
    <w:pPr>
      <w:keepNext/>
      <w:tabs>
        <w:tab w:val="num" w:pos="0"/>
      </w:tabs>
      <w:suppressAutoHyphens/>
      <w:spacing w:before="240" w:after="60" w:line="240" w:lineRule="auto"/>
      <w:ind w:left="720" w:hanging="360"/>
      <w:outlineLvl w:val="0"/>
    </w:pPr>
    <w:rPr>
      <w:rFonts w:ascii="Cambria" w:eastAsia="Times New Roman" w:hAnsi="Cambria" w:cs="Cambria"/>
      <w:b/>
      <w:bCs/>
      <w:kern w:val="1"/>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D1F"/>
  </w:style>
  <w:style w:type="paragraph" w:styleId="Footer">
    <w:name w:val="footer"/>
    <w:basedOn w:val="Normal"/>
    <w:link w:val="FooterChar"/>
    <w:uiPriority w:val="99"/>
    <w:unhideWhenUsed/>
    <w:rsid w:val="008B3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D1F"/>
  </w:style>
  <w:style w:type="paragraph" w:styleId="BalloonText">
    <w:name w:val="Balloon Text"/>
    <w:basedOn w:val="Normal"/>
    <w:link w:val="BalloonTextChar"/>
    <w:uiPriority w:val="99"/>
    <w:semiHidden/>
    <w:unhideWhenUsed/>
    <w:rsid w:val="008B3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1F"/>
    <w:rPr>
      <w:rFonts w:ascii="Tahoma" w:hAnsi="Tahoma" w:cs="Tahoma"/>
      <w:sz w:val="16"/>
      <w:szCs w:val="16"/>
    </w:rPr>
  </w:style>
  <w:style w:type="paragraph" w:styleId="Subtitle">
    <w:name w:val="Subtitle"/>
    <w:basedOn w:val="Normal"/>
    <w:next w:val="Normal"/>
    <w:link w:val="SubtitleChar"/>
    <w:qFormat/>
    <w:rsid w:val="008B3D1F"/>
    <w:pPr>
      <w:suppressAutoHyphens/>
      <w:spacing w:after="60"/>
      <w:jc w:val="center"/>
    </w:pPr>
    <w:rPr>
      <w:rFonts w:ascii="Cambria" w:eastAsia="Times New Roman" w:hAnsi="Cambria" w:cs="Cambria"/>
      <w:sz w:val="24"/>
      <w:szCs w:val="24"/>
      <w:lang w:eastAsia="ar-SA"/>
    </w:rPr>
  </w:style>
  <w:style w:type="character" w:customStyle="1" w:styleId="SubtitleChar">
    <w:name w:val="Subtitle Char"/>
    <w:basedOn w:val="DefaultParagraphFont"/>
    <w:link w:val="Subtitle"/>
    <w:rsid w:val="008B3D1F"/>
    <w:rPr>
      <w:rFonts w:ascii="Cambria" w:eastAsia="Times New Roman" w:hAnsi="Cambria" w:cs="Cambria"/>
      <w:sz w:val="24"/>
      <w:szCs w:val="24"/>
      <w:lang w:eastAsia="ar-SA"/>
    </w:rPr>
  </w:style>
  <w:style w:type="character" w:styleId="Hyperlink">
    <w:name w:val="Hyperlink"/>
    <w:basedOn w:val="DefaultParagraphFont"/>
    <w:rsid w:val="003D0AD8"/>
    <w:rPr>
      <w:color w:val="0000FF"/>
      <w:u w:val="single"/>
    </w:rPr>
  </w:style>
  <w:style w:type="character" w:styleId="Strong">
    <w:name w:val="Strong"/>
    <w:basedOn w:val="DefaultParagraphFont"/>
    <w:qFormat/>
    <w:rsid w:val="003D0AD8"/>
    <w:rPr>
      <w:b/>
      <w:bCs/>
    </w:rPr>
  </w:style>
  <w:style w:type="character" w:customStyle="1" w:styleId="Heading1Char">
    <w:name w:val="Heading 1 Char"/>
    <w:basedOn w:val="DefaultParagraphFont"/>
    <w:link w:val="Heading1"/>
    <w:rsid w:val="008E6286"/>
    <w:rPr>
      <w:rFonts w:ascii="Cambria" w:eastAsia="Times New Roman" w:hAnsi="Cambria" w:cs="Cambria"/>
      <w:b/>
      <w:bCs/>
      <w:kern w:val="1"/>
      <w:sz w:val="32"/>
      <w:szCs w:val="32"/>
      <w:lang w:eastAsia="ar-SA"/>
    </w:rPr>
  </w:style>
  <w:style w:type="paragraph" w:styleId="ListParagraph">
    <w:name w:val="List Paragraph"/>
    <w:basedOn w:val="Normal"/>
    <w:uiPriority w:val="34"/>
    <w:qFormat/>
    <w:rsid w:val="003774BB"/>
    <w:pPr>
      <w:ind w:left="720"/>
      <w:contextualSpacing/>
    </w:pPr>
  </w:style>
  <w:style w:type="paragraph" w:customStyle="1" w:styleId="Default">
    <w:name w:val="Default"/>
    <w:rsid w:val="0049511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E107B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7854">
      <w:bodyDiv w:val="1"/>
      <w:marLeft w:val="0"/>
      <w:marRight w:val="0"/>
      <w:marTop w:val="0"/>
      <w:marBottom w:val="0"/>
      <w:divBdr>
        <w:top w:val="none" w:sz="0" w:space="0" w:color="auto"/>
        <w:left w:val="none" w:sz="0" w:space="0" w:color="auto"/>
        <w:bottom w:val="none" w:sz="0" w:space="0" w:color="auto"/>
        <w:right w:val="none" w:sz="0" w:space="0" w:color="auto"/>
      </w:divBdr>
    </w:div>
    <w:div w:id="171049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CD95B-EF3F-45FC-B61A-21156251F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33</Pages>
  <Words>3929</Words>
  <Characters>22400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Veeresh Gobbur</cp:lastModifiedBy>
  <cp:revision>6</cp:revision>
  <dcterms:created xsi:type="dcterms:W3CDTF">2019-05-13T18:08:00Z</dcterms:created>
  <dcterms:modified xsi:type="dcterms:W3CDTF">2019-05-28T14:43:00Z</dcterms:modified>
</cp:coreProperties>
</file>